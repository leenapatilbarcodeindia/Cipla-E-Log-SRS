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DDC13BD" w14:textId="77777777" w:rsidR="009F22CC" w:rsidRDefault="009F22CC" w:rsidP="00FF69F4">
      <w:pPr>
        <w:spacing w:line="360" w:lineRule="auto"/>
      </w:pPr>
    </w:p>
    <w:tbl>
      <w:tblPr>
        <w:tblW w:w="5115" w:type="pct"/>
        <w:jc w:val="center"/>
        <w:tblLook w:val="04A0" w:firstRow="1" w:lastRow="0" w:firstColumn="1" w:lastColumn="0" w:noHBand="0" w:noVBand="1"/>
      </w:tblPr>
      <w:tblGrid>
        <w:gridCol w:w="9746"/>
      </w:tblGrid>
      <w:tr w:rsidR="00F66D2A" w:rsidRPr="009F22CC" w14:paraId="7A0A3F04" w14:textId="77777777" w:rsidTr="00D86087">
        <w:trPr>
          <w:trHeight w:val="2880"/>
          <w:jc w:val="center"/>
        </w:trPr>
        <w:tc>
          <w:tcPr>
            <w:tcW w:w="5000" w:type="pct"/>
            <w:vAlign w:val="center"/>
          </w:tcPr>
          <w:p w14:paraId="5EEE179E" w14:textId="77777777" w:rsidR="00FE23C7" w:rsidRPr="009F22CC" w:rsidRDefault="00FE23C7" w:rsidP="00FF69F4">
            <w:pPr>
              <w:widowControl w:val="0"/>
              <w:autoSpaceDE w:val="0"/>
              <w:autoSpaceDN w:val="0"/>
              <w:adjustRightInd w:val="0"/>
              <w:spacing w:line="360" w:lineRule="auto"/>
              <w:jc w:val="center"/>
              <w:rPr>
                <w:rFonts w:asciiTheme="minorHAnsi" w:hAnsiTheme="minorHAnsi" w:cstheme="minorHAnsi"/>
                <w:b/>
                <w:bCs/>
                <w:sz w:val="54"/>
                <w:szCs w:val="80"/>
              </w:rPr>
            </w:pPr>
            <w:r w:rsidRPr="009F22CC">
              <w:rPr>
                <w:rFonts w:asciiTheme="minorHAnsi" w:hAnsiTheme="minorHAnsi" w:cstheme="minorHAnsi"/>
                <w:b/>
                <w:bCs/>
                <w:sz w:val="54"/>
                <w:szCs w:val="80"/>
              </w:rPr>
              <w:t>Software Requirements Specification</w:t>
            </w:r>
          </w:p>
          <w:p w14:paraId="6F0D000E" w14:textId="77777777" w:rsidR="003302F3" w:rsidRPr="009F22CC" w:rsidRDefault="003302F3" w:rsidP="00FF69F4">
            <w:pPr>
              <w:widowControl w:val="0"/>
              <w:autoSpaceDE w:val="0"/>
              <w:autoSpaceDN w:val="0"/>
              <w:adjustRightInd w:val="0"/>
              <w:spacing w:line="360" w:lineRule="auto"/>
              <w:jc w:val="center"/>
              <w:rPr>
                <w:rFonts w:asciiTheme="minorHAnsi" w:hAnsiTheme="minorHAnsi" w:cstheme="minorHAnsi"/>
                <w:b/>
                <w:bCs/>
                <w:sz w:val="80"/>
                <w:szCs w:val="80"/>
              </w:rPr>
            </w:pPr>
          </w:p>
          <w:p w14:paraId="60C81C5C" w14:textId="77777777" w:rsidR="00A706CE" w:rsidRPr="009F22CC" w:rsidRDefault="00A706CE" w:rsidP="00FF69F4">
            <w:pPr>
              <w:autoSpaceDE w:val="0"/>
              <w:autoSpaceDN w:val="0"/>
              <w:adjustRightInd w:val="0"/>
              <w:spacing w:line="360" w:lineRule="auto"/>
              <w:rPr>
                <w:rFonts w:asciiTheme="minorHAnsi" w:hAnsiTheme="minorHAnsi" w:cstheme="minorHAnsi"/>
                <w:color w:val="000000"/>
                <w:sz w:val="24"/>
                <w:szCs w:val="24"/>
              </w:rPr>
            </w:pPr>
          </w:p>
          <w:p w14:paraId="77F4D840" w14:textId="77777777" w:rsidR="009F22CC" w:rsidRDefault="00D62DFF" w:rsidP="00FF69F4">
            <w:pPr>
              <w:widowControl w:val="0"/>
              <w:autoSpaceDE w:val="0"/>
              <w:autoSpaceDN w:val="0"/>
              <w:adjustRightInd w:val="0"/>
              <w:spacing w:line="360" w:lineRule="auto"/>
              <w:jc w:val="center"/>
              <w:rPr>
                <w:rFonts w:asciiTheme="minorHAnsi" w:hAnsiTheme="minorHAnsi" w:cstheme="minorHAnsi"/>
                <w:b/>
                <w:bCs/>
                <w:sz w:val="40"/>
                <w:szCs w:val="40"/>
              </w:rPr>
            </w:pPr>
            <w:r>
              <w:rPr>
                <w:rFonts w:asciiTheme="minorHAnsi" w:hAnsiTheme="minorHAnsi" w:cstheme="minorHAnsi"/>
                <w:b/>
                <w:bCs/>
                <w:sz w:val="28"/>
                <w:szCs w:val="40"/>
              </w:rPr>
              <w:t>E-Log Modules</w:t>
            </w:r>
            <w:r w:rsidR="00411041">
              <w:rPr>
                <w:rFonts w:asciiTheme="minorHAnsi" w:hAnsiTheme="minorHAnsi" w:cstheme="minorHAnsi"/>
                <w:b/>
                <w:bCs/>
                <w:sz w:val="28"/>
                <w:szCs w:val="40"/>
              </w:rPr>
              <w:t xml:space="preserve"> (Engineering)</w:t>
            </w:r>
          </w:p>
          <w:p w14:paraId="0718FF7F" w14:textId="42208F58" w:rsidR="00DF7258" w:rsidRPr="009F22CC" w:rsidRDefault="009F22CC" w:rsidP="00FF69F4">
            <w:pPr>
              <w:widowControl w:val="0"/>
              <w:autoSpaceDE w:val="0"/>
              <w:autoSpaceDN w:val="0"/>
              <w:adjustRightInd w:val="0"/>
              <w:spacing w:line="360" w:lineRule="auto"/>
              <w:jc w:val="center"/>
              <w:rPr>
                <w:rFonts w:asciiTheme="minorHAnsi" w:hAnsiTheme="minorHAnsi" w:cstheme="minorHAnsi"/>
                <w:bCs/>
                <w:sz w:val="26"/>
                <w:szCs w:val="40"/>
              </w:rPr>
            </w:pPr>
            <w:r w:rsidRPr="009F22CC">
              <w:rPr>
                <w:rFonts w:asciiTheme="minorHAnsi" w:hAnsiTheme="minorHAnsi" w:cstheme="minorHAnsi"/>
                <w:bCs/>
                <w:sz w:val="26"/>
                <w:szCs w:val="40"/>
              </w:rPr>
              <w:t xml:space="preserve"> </w:t>
            </w:r>
            <w:r w:rsidRPr="009F22CC">
              <w:rPr>
                <w:rFonts w:asciiTheme="minorHAnsi" w:hAnsiTheme="minorHAnsi" w:cstheme="minorHAnsi"/>
                <w:bCs/>
                <w:sz w:val="22"/>
                <w:szCs w:val="40"/>
              </w:rPr>
              <w:t xml:space="preserve">[Project </w:t>
            </w:r>
            <w:r w:rsidR="001411C4" w:rsidRPr="009F22CC">
              <w:rPr>
                <w:rFonts w:asciiTheme="minorHAnsi" w:hAnsiTheme="minorHAnsi" w:cstheme="minorHAnsi"/>
                <w:bCs/>
                <w:sz w:val="22"/>
                <w:szCs w:val="40"/>
              </w:rPr>
              <w:t>Id:</w:t>
            </w:r>
            <w:r w:rsidRPr="009F22CC">
              <w:rPr>
                <w:rFonts w:asciiTheme="minorHAnsi" w:hAnsiTheme="minorHAnsi" w:cstheme="minorHAnsi"/>
                <w:bCs/>
                <w:sz w:val="22"/>
                <w:szCs w:val="40"/>
              </w:rPr>
              <w:t xml:space="preserve"> </w:t>
            </w:r>
            <w:r w:rsidR="0081017F" w:rsidRPr="0081017F">
              <w:rPr>
                <w:rFonts w:asciiTheme="minorHAnsi" w:hAnsiTheme="minorHAnsi" w:cstheme="minorHAnsi"/>
                <w:bCs/>
                <w:sz w:val="22"/>
                <w:szCs w:val="40"/>
              </w:rPr>
              <w:t>BCIL_MUM_202223_P001-V1R1</w:t>
            </w:r>
            <w:r w:rsidR="00DF7258" w:rsidRPr="009F22CC">
              <w:rPr>
                <w:rFonts w:asciiTheme="minorHAnsi" w:hAnsiTheme="minorHAnsi" w:cstheme="minorHAnsi"/>
                <w:bCs/>
                <w:sz w:val="22"/>
                <w:szCs w:val="40"/>
              </w:rPr>
              <w:t>]</w:t>
            </w:r>
          </w:p>
          <w:p w14:paraId="650E6282" w14:textId="77777777" w:rsidR="00DF7258" w:rsidRPr="009F22CC" w:rsidRDefault="00DF7258" w:rsidP="00FF69F4">
            <w:pPr>
              <w:widowControl w:val="0"/>
              <w:autoSpaceDE w:val="0"/>
              <w:autoSpaceDN w:val="0"/>
              <w:adjustRightInd w:val="0"/>
              <w:spacing w:line="360" w:lineRule="auto"/>
              <w:jc w:val="center"/>
              <w:rPr>
                <w:rFonts w:asciiTheme="minorHAnsi" w:hAnsiTheme="minorHAnsi" w:cstheme="minorHAnsi"/>
                <w:b/>
                <w:bCs/>
                <w:sz w:val="28"/>
                <w:szCs w:val="40"/>
              </w:rPr>
            </w:pPr>
            <w:r w:rsidRPr="009F22CC">
              <w:rPr>
                <w:rFonts w:asciiTheme="minorHAnsi" w:hAnsiTheme="minorHAnsi" w:cstheme="minorHAnsi"/>
                <w:b/>
                <w:bCs/>
                <w:sz w:val="28"/>
                <w:szCs w:val="40"/>
              </w:rPr>
              <w:t>For</w:t>
            </w:r>
          </w:p>
          <w:p w14:paraId="73E5F7FB" w14:textId="77777777" w:rsidR="00DF7258" w:rsidRPr="009F22CC" w:rsidRDefault="00D62DFF" w:rsidP="00FF69F4">
            <w:pPr>
              <w:widowControl w:val="0"/>
              <w:autoSpaceDE w:val="0"/>
              <w:autoSpaceDN w:val="0"/>
              <w:adjustRightInd w:val="0"/>
              <w:spacing w:line="360" w:lineRule="auto"/>
              <w:jc w:val="center"/>
              <w:rPr>
                <w:rFonts w:asciiTheme="minorHAnsi" w:hAnsiTheme="minorHAnsi" w:cstheme="minorHAnsi"/>
                <w:b/>
                <w:bCs/>
                <w:sz w:val="28"/>
                <w:szCs w:val="40"/>
              </w:rPr>
            </w:pPr>
            <w:r>
              <w:rPr>
                <w:rFonts w:asciiTheme="minorHAnsi" w:hAnsiTheme="minorHAnsi" w:cstheme="minorHAnsi"/>
                <w:b/>
                <w:bCs/>
                <w:sz w:val="28"/>
                <w:szCs w:val="40"/>
              </w:rPr>
              <w:t>Cipla Limited</w:t>
            </w:r>
          </w:p>
          <w:p w14:paraId="58674175" w14:textId="77777777" w:rsidR="00DF7258" w:rsidRPr="009F22CC" w:rsidRDefault="00DF7258" w:rsidP="00FF69F4">
            <w:pPr>
              <w:widowControl w:val="0"/>
              <w:autoSpaceDE w:val="0"/>
              <w:autoSpaceDN w:val="0"/>
              <w:adjustRightInd w:val="0"/>
              <w:spacing w:line="360" w:lineRule="auto"/>
              <w:rPr>
                <w:rFonts w:asciiTheme="minorHAnsi" w:hAnsiTheme="minorHAnsi" w:cstheme="minorHAnsi"/>
                <w:b/>
                <w:bCs/>
                <w:sz w:val="40"/>
                <w:szCs w:val="40"/>
              </w:rPr>
            </w:pPr>
          </w:p>
          <w:p w14:paraId="0C47074A" w14:textId="77777777" w:rsidR="00DF7258" w:rsidRPr="009F22CC" w:rsidRDefault="00DF7258" w:rsidP="00FF69F4">
            <w:pPr>
              <w:widowControl w:val="0"/>
              <w:autoSpaceDE w:val="0"/>
              <w:autoSpaceDN w:val="0"/>
              <w:adjustRightInd w:val="0"/>
              <w:spacing w:line="360" w:lineRule="auto"/>
              <w:jc w:val="center"/>
              <w:rPr>
                <w:rFonts w:asciiTheme="minorHAnsi" w:hAnsiTheme="minorHAnsi" w:cstheme="minorHAnsi"/>
                <w:b/>
                <w:bCs/>
                <w:sz w:val="22"/>
                <w:szCs w:val="22"/>
              </w:rPr>
            </w:pPr>
            <w:r w:rsidRPr="009F22CC">
              <w:rPr>
                <w:rFonts w:asciiTheme="minorHAnsi" w:hAnsiTheme="minorHAnsi" w:cstheme="minorHAnsi"/>
                <w:b/>
                <w:bCs/>
                <w:sz w:val="22"/>
                <w:szCs w:val="22"/>
              </w:rPr>
              <w:t xml:space="preserve">Template Reference: </w:t>
            </w:r>
            <w:r w:rsidRPr="007F7874">
              <w:rPr>
                <w:rFonts w:asciiTheme="minorHAnsi" w:hAnsiTheme="minorHAnsi" w:cstheme="minorHAnsi"/>
                <w:b/>
                <w:sz w:val="22"/>
                <w:szCs w:val="22"/>
              </w:rPr>
              <w:t>BCIL-FRM-020-Software Requirements Specification</w:t>
            </w:r>
          </w:p>
          <w:p w14:paraId="1BEF56EF" w14:textId="77777777" w:rsidR="00DF7258" w:rsidRPr="009F22CC" w:rsidRDefault="00DF7258" w:rsidP="00FF69F4">
            <w:pPr>
              <w:widowControl w:val="0"/>
              <w:autoSpaceDE w:val="0"/>
              <w:autoSpaceDN w:val="0"/>
              <w:adjustRightInd w:val="0"/>
              <w:spacing w:line="360" w:lineRule="auto"/>
              <w:jc w:val="center"/>
              <w:rPr>
                <w:rFonts w:asciiTheme="minorHAnsi" w:hAnsiTheme="minorHAnsi" w:cstheme="minorHAnsi"/>
                <w:b/>
                <w:bCs/>
                <w:sz w:val="22"/>
                <w:szCs w:val="22"/>
              </w:rPr>
            </w:pPr>
            <w:r w:rsidRPr="009F22CC">
              <w:rPr>
                <w:rFonts w:asciiTheme="minorHAnsi" w:hAnsiTheme="minorHAnsi" w:cstheme="minorHAnsi"/>
                <w:b/>
                <w:bCs/>
                <w:sz w:val="22"/>
                <w:szCs w:val="22"/>
              </w:rPr>
              <w:t>Date of Release of Template: 05-August-2016</w:t>
            </w:r>
          </w:p>
          <w:p w14:paraId="47E6D961" w14:textId="77777777" w:rsidR="00DF7258" w:rsidRPr="009F22CC" w:rsidRDefault="00DF7258"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4CA05AA8" w14:textId="2EB78E76" w:rsidR="009F22CC" w:rsidRDefault="00FE23C7" w:rsidP="00FF69F4">
            <w:pPr>
              <w:widowControl w:val="0"/>
              <w:autoSpaceDE w:val="0"/>
              <w:autoSpaceDN w:val="0"/>
              <w:adjustRightInd w:val="0"/>
              <w:spacing w:line="360" w:lineRule="auto"/>
              <w:jc w:val="center"/>
              <w:rPr>
                <w:rFonts w:asciiTheme="minorHAnsi" w:hAnsiTheme="minorHAnsi" w:cstheme="minorHAnsi"/>
                <w:b/>
                <w:bCs/>
                <w:sz w:val="22"/>
                <w:szCs w:val="22"/>
              </w:rPr>
            </w:pPr>
            <w:r w:rsidRPr="009F22CC">
              <w:rPr>
                <w:rFonts w:asciiTheme="minorHAnsi" w:hAnsiTheme="minorHAnsi" w:cstheme="minorHAnsi"/>
                <w:b/>
                <w:bCs/>
                <w:sz w:val="22"/>
                <w:szCs w:val="22"/>
              </w:rPr>
              <w:t xml:space="preserve">Document Reference: </w:t>
            </w:r>
            <w:r w:rsidR="007F7874" w:rsidRPr="007F7874">
              <w:rPr>
                <w:rFonts w:asciiTheme="minorHAnsi" w:hAnsiTheme="minorHAnsi" w:cstheme="minorHAnsi"/>
                <w:b/>
                <w:color w:val="202124"/>
                <w:sz w:val="22"/>
                <w:szCs w:val="22"/>
                <w:shd w:val="clear" w:color="auto" w:fill="FFFFFF"/>
              </w:rPr>
              <w:t>Cipla_E-Log_SRS_Aug'2022_V1.0</w:t>
            </w:r>
          </w:p>
          <w:p w14:paraId="3EC2ADA2" w14:textId="77777777" w:rsidR="009F22CC" w:rsidRDefault="009F22CC"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4D8BE815" w14:textId="77777777" w:rsidR="009F22CC" w:rsidRDefault="009F22CC"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3B2C2B41" w14:textId="77777777" w:rsidR="00B45EF7" w:rsidRDefault="00B45EF7"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2884236C" w14:textId="77777777" w:rsidR="00B45EF7" w:rsidRDefault="00B45EF7"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704FB2A9" w14:textId="77777777" w:rsidR="00B45EF7" w:rsidRDefault="00B45EF7"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3C85E1B9" w14:textId="77777777" w:rsidR="00B45EF7" w:rsidRDefault="00B45EF7"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7731586F" w14:textId="77777777" w:rsidR="00B45EF7" w:rsidRDefault="00B45EF7"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3B1A9F8C" w14:textId="77777777" w:rsidR="00B45EF7" w:rsidRDefault="00B45EF7"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07679634" w14:textId="77777777" w:rsidR="00B45EF7" w:rsidRDefault="00B45EF7"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2BFA024A" w14:textId="77777777" w:rsidR="00B45EF7" w:rsidRDefault="00B45EF7"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20205941" w14:textId="77777777" w:rsidR="007F7874" w:rsidRDefault="007F7874"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3136899B" w14:textId="77777777" w:rsidR="00B45EF7" w:rsidRDefault="00B45EF7"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1449C60B" w14:textId="77777777" w:rsidR="00B45EF7" w:rsidRPr="009F22CC" w:rsidRDefault="00B45EF7"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0B534B5E" w14:textId="77777777" w:rsidR="00FE23C7" w:rsidRPr="009F22CC" w:rsidRDefault="00FE23C7" w:rsidP="00FF69F4">
            <w:pPr>
              <w:widowControl w:val="0"/>
              <w:autoSpaceDE w:val="0"/>
              <w:autoSpaceDN w:val="0"/>
              <w:adjustRightInd w:val="0"/>
              <w:spacing w:line="360" w:lineRule="auto"/>
              <w:ind w:left="2060"/>
              <w:jc w:val="center"/>
              <w:rPr>
                <w:rFonts w:asciiTheme="minorHAnsi" w:hAnsiTheme="minorHAnsi" w:cstheme="minorHAnsi"/>
                <w:b/>
                <w:bCs/>
              </w:rPr>
            </w:pPr>
          </w:p>
          <w:tbl>
            <w:tblPr>
              <w:tblStyle w:val="LightGrid-Accent6"/>
              <w:tblW w:w="9291" w:type="dxa"/>
              <w:tblInd w:w="170" w:type="dxa"/>
              <w:tblLook w:val="04A0" w:firstRow="1" w:lastRow="0" w:firstColumn="1" w:lastColumn="0" w:noHBand="0" w:noVBand="1"/>
            </w:tblPr>
            <w:tblGrid>
              <w:gridCol w:w="3623"/>
              <w:gridCol w:w="2167"/>
              <w:gridCol w:w="3501"/>
            </w:tblGrid>
            <w:tr w:rsidR="00FE23C7" w:rsidRPr="009F22CC" w14:paraId="4246D63C" w14:textId="77777777" w:rsidTr="009F22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pct"/>
                </w:tcPr>
                <w:p w14:paraId="157F118B" w14:textId="77777777" w:rsidR="00FE23C7" w:rsidRPr="009F22CC" w:rsidRDefault="00FE23C7" w:rsidP="00FF69F4">
                  <w:pPr>
                    <w:spacing w:line="360" w:lineRule="auto"/>
                    <w:rPr>
                      <w:rFonts w:asciiTheme="minorHAnsi" w:hAnsiTheme="minorHAnsi" w:cstheme="minorHAnsi"/>
                      <w:b w:val="0"/>
                      <w:sz w:val="18"/>
                      <w:szCs w:val="18"/>
                    </w:rPr>
                  </w:pPr>
                  <w:r w:rsidRPr="009F22CC">
                    <w:rPr>
                      <w:rFonts w:asciiTheme="minorHAnsi" w:hAnsiTheme="minorHAnsi" w:cstheme="minorHAnsi"/>
                      <w:sz w:val="18"/>
                      <w:szCs w:val="18"/>
                    </w:rPr>
                    <w:lastRenderedPageBreak/>
                    <w:t>Prepared / Modified By</w:t>
                  </w:r>
                </w:p>
                <w:p w14:paraId="46D0C468" w14:textId="77777777" w:rsidR="009A40C9" w:rsidRPr="009F22CC" w:rsidRDefault="009A40C9" w:rsidP="00FF69F4">
                  <w:pPr>
                    <w:spacing w:line="360" w:lineRule="auto"/>
                    <w:rPr>
                      <w:rFonts w:asciiTheme="minorHAnsi" w:hAnsiTheme="minorHAnsi" w:cstheme="minorHAnsi"/>
                      <w:b w:val="0"/>
                      <w:sz w:val="18"/>
                      <w:szCs w:val="18"/>
                    </w:rPr>
                  </w:pPr>
                </w:p>
              </w:tc>
              <w:tc>
                <w:tcPr>
                  <w:tcW w:w="1166" w:type="pct"/>
                </w:tcPr>
                <w:p w14:paraId="520BAB7D" w14:textId="77777777" w:rsidR="00FE23C7" w:rsidRPr="009F22CC" w:rsidRDefault="00FE23C7" w:rsidP="00FF69F4">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18"/>
                      <w:szCs w:val="18"/>
                    </w:rPr>
                  </w:pPr>
                  <w:r w:rsidRPr="009F22CC">
                    <w:rPr>
                      <w:rFonts w:asciiTheme="minorHAnsi" w:hAnsiTheme="minorHAnsi" w:cstheme="minorHAnsi"/>
                      <w:sz w:val="18"/>
                      <w:szCs w:val="18"/>
                    </w:rPr>
                    <w:t>Role</w:t>
                  </w:r>
                </w:p>
              </w:tc>
              <w:tc>
                <w:tcPr>
                  <w:tcW w:w="1884" w:type="pct"/>
                </w:tcPr>
                <w:p w14:paraId="24BEAEDB" w14:textId="77777777" w:rsidR="00FE23C7" w:rsidRPr="009F22CC" w:rsidRDefault="00FE23C7" w:rsidP="00FF69F4">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18"/>
                      <w:szCs w:val="18"/>
                    </w:rPr>
                  </w:pPr>
                  <w:r w:rsidRPr="009F22CC">
                    <w:rPr>
                      <w:rFonts w:asciiTheme="minorHAnsi" w:hAnsiTheme="minorHAnsi" w:cstheme="minorHAnsi"/>
                      <w:sz w:val="18"/>
                      <w:szCs w:val="18"/>
                    </w:rPr>
                    <w:t>Date of Preparation / Modification</w:t>
                  </w:r>
                </w:p>
              </w:tc>
            </w:tr>
            <w:tr w:rsidR="004D3C8F" w:rsidRPr="009F22CC" w14:paraId="183183A8" w14:textId="77777777" w:rsidTr="009F22CC">
              <w:trPr>
                <w:cnfStyle w:val="000000100000" w:firstRow="0" w:lastRow="0" w:firstColumn="0" w:lastColumn="0" w:oddVBand="0" w:evenVBand="0" w:oddHBand="1"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1950" w:type="pct"/>
                </w:tcPr>
                <w:p w14:paraId="6585932B" w14:textId="6C5BD1E4" w:rsidR="004D3C8F" w:rsidRPr="00F54620" w:rsidRDefault="00F54620" w:rsidP="00FF69F4">
                  <w:pPr>
                    <w:spacing w:line="360" w:lineRule="auto"/>
                    <w:rPr>
                      <w:rFonts w:asciiTheme="minorHAnsi" w:hAnsiTheme="minorHAnsi" w:cstheme="minorHAnsi"/>
                      <w:sz w:val="18"/>
                      <w:szCs w:val="18"/>
                    </w:rPr>
                  </w:pPr>
                  <w:r w:rsidRPr="00F54620">
                    <w:rPr>
                      <w:rFonts w:asciiTheme="minorHAnsi" w:hAnsiTheme="minorHAnsi" w:cstheme="minorHAnsi"/>
                      <w:sz w:val="18"/>
                      <w:szCs w:val="18"/>
                    </w:rPr>
                    <w:t>Prepared</w:t>
                  </w:r>
                  <w:r w:rsidR="001411C4" w:rsidRPr="00F54620">
                    <w:rPr>
                      <w:rFonts w:asciiTheme="minorHAnsi" w:hAnsiTheme="minorHAnsi" w:cstheme="minorHAnsi"/>
                      <w:sz w:val="18"/>
                      <w:szCs w:val="18"/>
                    </w:rPr>
                    <w:t xml:space="preserve"> By</w:t>
                  </w:r>
                </w:p>
              </w:tc>
              <w:tc>
                <w:tcPr>
                  <w:tcW w:w="1166" w:type="pct"/>
                </w:tcPr>
                <w:p w14:paraId="506BC172" w14:textId="38D92465" w:rsidR="004D3C8F" w:rsidRPr="00F54620" w:rsidRDefault="004D3C8F" w:rsidP="00FF69F4">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18"/>
                      <w:szCs w:val="18"/>
                    </w:rPr>
                  </w:pPr>
                  <w:r w:rsidRPr="00F54620">
                    <w:rPr>
                      <w:rFonts w:asciiTheme="minorHAnsi" w:hAnsiTheme="minorHAnsi" w:cstheme="minorHAnsi"/>
                      <w:b/>
                      <w:bCs/>
                      <w:sz w:val="18"/>
                      <w:szCs w:val="18"/>
                    </w:rPr>
                    <w:t>Role</w:t>
                  </w:r>
                </w:p>
              </w:tc>
              <w:tc>
                <w:tcPr>
                  <w:tcW w:w="1884" w:type="pct"/>
                </w:tcPr>
                <w:p w14:paraId="50E910AC" w14:textId="17DCCD48" w:rsidR="004D3C8F" w:rsidRPr="00F54620" w:rsidRDefault="004D3C8F" w:rsidP="00FF69F4">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18"/>
                      <w:szCs w:val="18"/>
                    </w:rPr>
                  </w:pPr>
                  <w:r w:rsidRPr="00F54620">
                    <w:rPr>
                      <w:rFonts w:asciiTheme="minorHAnsi" w:hAnsiTheme="minorHAnsi" w:cstheme="minorHAnsi"/>
                      <w:b/>
                      <w:bCs/>
                      <w:sz w:val="18"/>
                      <w:szCs w:val="18"/>
                    </w:rPr>
                    <w:t xml:space="preserve">Date of </w:t>
                  </w:r>
                  <w:r w:rsidR="00F54620" w:rsidRPr="00F54620">
                    <w:rPr>
                      <w:rFonts w:asciiTheme="minorHAnsi" w:hAnsiTheme="minorHAnsi" w:cstheme="minorHAnsi"/>
                      <w:b/>
                      <w:bCs/>
                      <w:sz w:val="18"/>
                      <w:szCs w:val="18"/>
                    </w:rPr>
                    <w:t>Preparation</w:t>
                  </w:r>
                </w:p>
              </w:tc>
            </w:tr>
            <w:tr w:rsidR="00714867" w:rsidRPr="009F22CC" w14:paraId="5F2306F9" w14:textId="77777777" w:rsidTr="009F22CC">
              <w:trPr>
                <w:cnfStyle w:val="000000010000" w:firstRow="0" w:lastRow="0" w:firstColumn="0" w:lastColumn="0" w:oddVBand="0" w:evenVBand="0" w:oddHBand="0" w:evenHBand="1"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1950" w:type="pct"/>
                </w:tcPr>
                <w:p w14:paraId="2707C0A9" w14:textId="12E3ABA2" w:rsidR="00714867" w:rsidRPr="00F54620" w:rsidRDefault="00F54620" w:rsidP="00FF69F4">
                  <w:pPr>
                    <w:spacing w:line="360" w:lineRule="auto"/>
                    <w:rPr>
                      <w:rFonts w:asciiTheme="minorHAnsi" w:hAnsiTheme="minorHAnsi" w:cstheme="minorHAnsi"/>
                      <w:sz w:val="18"/>
                      <w:szCs w:val="18"/>
                    </w:rPr>
                  </w:pPr>
                  <w:r w:rsidRPr="00F54620">
                    <w:rPr>
                      <w:rFonts w:asciiTheme="minorHAnsi" w:hAnsiTheme="minorHAnsi" w:cstheme="minorHAnsi"/>
                      <w:sz w:val="18"/>
                      <w:szCs w:val="18"/>
                    </w:rPr>
                    <w:t>Leena Patil</w:t>
                  </w:r>
                </w:p>
              </w:tc>
              <w:tc>
                <w:tcPr>
                  <w:tcW w:w="1166" w:type="pct"/>
                </w:tcPr>
                <w:p w14:paraId="6F76E510" w14:textId="54648F39" w:rsidR="00714867" w:rsidRPr="00F54620" w:rsidRDefault="00F54620" w:rsidP="00FF69F4">
                  <w:pPr>
                    <w:spacing w:line="36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18"/>
                      <w:szCs w:val="18"/>
                    </w:rPr>
                  </w:pPr>
                  <w:r w:rsidRPr="00F54620">
                    <w:rPr>
                      <w:rFonts w:asciiTheme="minorHAnsi" w:hAnsiTheme="minorHAnsi" w:cstheme="minorHAnsi"/>
                      <w:sz w:val="18"/>
                      <w:szCs w:val="18"/>
                    </w:rPr>
                    <w:t>Technical Writer</w:t>
                  </w:r>
                </w:p>
              </w:tc>
              <w:tc>
                <w:tcPr>
                  <w:tcW w:w="1884" w:type="pct"/>
                </w:tcPr>
                <w:p w14:paraId="3F3E9691" w14:textId="2D4F522C" w:rsidR="00714867" w:rsidRPr="00F54620" w:rsidRDefault="0073585F" w:rsidP="00FF69F4">
                  <w:pPr>
                    <w:spacing w:line="36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24</w:t>
                  </w:r>
                  <w:r w:rsidR="007F7874">
                    <w:rPr>
                      <w:rFonts w:asciiTheme="minorHAnsi" w:hAnsiTheme="minorHAnsi" w:cstheme="minorHAnsi"/>
                      <w:sz w:val="18"/>
                      <w:szCs w:val="18"/>
                    </w:rPr>
                    <w:t>.08.2022</w:t>
                  </w:r>
                </w:p>
              </w:tc>
            </w:tr>
            <w:tr w:rsidR="00FE23C7" w:rsidRPr="009F22CC" w14:paraId="3385D085" w14:textId="77777777" w:rsidTr="009F22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pct"/>
                </w:tcPr>
                <w:p w14:paraId="3C509760" w14:textId="77777777" w:rsidR="00FE23C7" w:rsidRPr="00F54620" w:rsidRDefault="00FE23C7" w:rsidP="00FF69F4">
                  <w:pPr>
                    <w:spacing w:line="360" w:lineRule="auto"/>
                    <w:rPr>
                      <w:rFonts w:asciiTheme="minorHAnsi" w:hAnsiTheme="minorHAnsi" w:cstheme="minorHAnsi"/>
                      <w:b w:val="0"/>
                      <w:sz w:val="18"/>
                      <w:szCs w:val="18"/>
                    </w:rPr>
                  </w:pPr>
                  <w:r w:rsidRPr="00F54620">
                    <w:rPr>
                      <w:rFonts w:asciiTheme="minorHAnsi" w:hAnsiTheme="minorHAnsi" w:cstheme="minorHAnsi"/>
                      <w:sz w:val="18"/>
                      <w:szCs w:val="18"/>
                    </w:rPr>
                    <w:t>Reviewed By</w:t>
                  </w:r>
                </w:p>
                <w:p w14:paraId="7ACC1430" w14:textId="77777777" w:rsidR="009A40C9" w:rsidRPr="00F54620" w:rsidRDefault="009A40C9" w:rsidP="00FF69F4">
                  <w:pPr>
                    <w:spacing w:line="360" w:lineRule="auto"/>
                    <w:rPr>
                      <w:rFonts w:asciiTheme="minorHAnsi" w:hAnsiTheme="minorHAnsi" w:cstheme="minorHAnsi"/>
                      <w:b w:val="0"/>
                      <w:sz w:val="18"/>
                      <w:szCs w:val="18"/>
                    </w:rPr>
                  </w:pPr>
                </w:p>
              </w:tc>
              <w:tc>
                <w:tcPr>
                  <w:tcW w:w="1166" w:type="pct"/>
                </w:tcPr>
                <w:p w14:paraId="022F7F3C" w14:textId="77777777" w:rsidR="00FE23C7" w:rsidRPr="00F54620" w:rsidRDefault="00FE23C7" w:rsidP="00FF69F4">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8"/>
                      <w:szCs w:val="18"/>
                    </w:rPr>
                  </w:pPr>
                  <w:r w:rsidRPr="00F54620">
                    <w:rPr>
                      <w:rFonts w:asciiTheme="minorHAnsi" w:hAnsiTheme="minorHAnsi" w:cstheme="minorHAnsi"/>
                      <w:b/>
                      <w:sz w:val="18"/>
                      <w:szCs w:val="18"/>
                    </w:rPr>
                    <w:t>Role</w:t>
                  </w:r>
                </w:p>
              </w:tc>
              <w:tc>
                <w:tcPr>
                  <w:tcW w:w="1884" w:type="pct"/>
                </w:tcPr>
                <w:p w14:paraId="7330D5C5" w14:textId="77777777" w:rsidR="00FE23C7" w:rsidRPr="00F54620" w:rsidRDefault="00FE23C7" w:rsidP="00FF69F4">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8"/>
                      <w:szCs w:val="18"/>
                    </w:rPr>
                  </w:pPr>
                  <w:r w:rsidRPr="00F54620">
                    <w:rPr>
                      <w:rFonts w:asciiTheme="minorHAnsi" w:hAnsiTheme="minorHAnsi" w:cstheme="minorHAnsi"/>
                      <w:b/>
                      <w:sz w:val="18"/>
                      <w:szCs w:val="18"/>
                    </w:rPr>
                    <w:t>Date of Review</w:t>
                  </w:r>
                </w:p>
              </w:tc>
            </w:tr>
            <w:tr w:rsidR="00780DBB" w:rsidRPr="009F22CC" w14:paraId="0AD59A65" w14:textId="77777777" w:rsidTr="009F22CC">
              <w:trPr>
                <w:cnfStyle w:val="000000010000" w:firstRow="0" w:lastRow="0" w:firstColumn="0" w:lastColumn="0" w:oddVBand="0" w:evenVBand="0" w:oddHBand="0" w:evenHBand="1"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1950" w:type="pct"/>
                </w:tcPr>
                <w:p w14:paraId="2F9D42BA" w14:textId="08CB0883" w:rsidR="00780DBB" w:rsidRPr="00F54620" w:rsidRDefault="00F54620" w:rsidP="00FF69F4">
                  <w:pPr>
                    <w:spacing w:line="360" w:lineRule="auto"/>
                    <w:rPr>
                      <w:rFonts w:asciiTheme="minorHAnsi" w:hAnsiTheme="minorHAnsi" w:cstheme="minorHAnsi"/>
                      <w:sz w:val="18"/>
                      <w:szCs w:val="18"/>
                    </w:rPr>
                  </w:pPr>
                  <w:proofErr w:type="spellStart"/>
                  <w:r w:rsidRPr="00F54620">
                    <w:rPr>
                      <w:rFonts w:asciiTheme="minorHAnsi" w:hAnsiTheme="minorHAnsi" w:cstheme="minorHAnsi"/>
                      <w:sz w:val="18"/>
                      <w:szCs w:val="18"/>
                    </w:rPr>
                    <w:t>Chandrakant</w:t>
                  </w:r>
                  <w:proofErr w:type="spellEnd"/>
                  <w:r w:rsidRPr="00F54620">
                    <w:rPr>
                      <w:rFonts w:asciiTheme="minorHAnsi" w:hAnsiTheme="minorHAnsi" w:cstheme="minorHAnsi"/>
                      <w:sz w:val="18"/>
                      <w:szCs w:val="18"/>
                    </w:rPr>
                    <w:t xml:space="preserve"> </w:t>
                  </w:r>
                  <w:proofErr w:type="spellStart"/>
                  <w:r w:rsidRPr="00F54620">
                    <w:rPr>
                      <w:rFonts w:asciiTheme="minorHAnsi" w:hAnsiTheme="minorHAnsi" w:cstheme="minorHAnsi"/>
                      <w:sz w:val="18"/>
                      <w:szCs w:val="18"/>
                    </w:rPr>
                    <w:t>Shindkar</w:t>
                  </w:r>
                  <w:proofErr w:type="spellEnd"/>
                </w:p>
              </w:tc>
              <w:tc>
                <w:tcPr>
                  <w:tcW w:w="1166" w:type="pct"/>
                </w:tcPr>
                <w:p w14:paraId="3F15AD31" w14:textId="0131172F" w:rsidR="00780DBB" w:rsidRPr="00F54620" w:rsidRDefault="00F54620" w:rsidP="00FF69F4">
                  <w:pPr>
                    <w:spacing w:line="36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18"/>
                      <w:szCs w:val="18"/>
                    </w:rPr>
                  </w:pPr>
                  <w:r w:rsidRPr="00F54620">
                    <w:rPr>
                      <w:rFonts w:asciiTheme="minorHAnsi" w:hAnsiTheme="minorHAnsi" w:cstheme="minorHAnsi"/>
                      <w:sz w:val="18"/>
                      <w:szCs w:val="18"/>
                    </w:rPr>
                    <w:t>Deputy Manager - Software</w:t>
                  </w:r>
                </w:p>
              </w:tc>
              <w:tc>
                <w:tcPr>
                  <w:tcW w:w="1884" w:type="pct"/>
                </w:tcPr>
                <w:p w14:paraId="3DA1FF8D" w14:textId="53532071" w:rsidR="00780DBB" w:rsidRPr="00F54620" w:rsidRDefault="00780DBB" w:rsidP="00FF69F4">
                  <w:pPr>
                    <w:spacing w:line="36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18"/>
                      <w:szCs w:val="18"/>
                    </w:rPr>
                  </w:pPr>
                </w:p>
              </w:tc>
            </w:tr>
            <w:tr w:rsidR="00780DBB" w:rsidRPr="009F22CC" w14:paraId="68803B66" w14:textId="77777777" w:rsidTr="009F22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pct"/>
                </w:tcPr>
                <w:p w14:paraId="3F90C3D2" w14:textId="77777777" w:rsidR="00780DBB" w:rsidRPr="00F54620" w:rsidRDefault="00780DBB" w:rsidP="00FF69F4">
                  <w:pPr>
                    <w:spacing w:line="360" w:lineRule="auto"/>
                    <w:rPr>
                      <w:rFonts w:asciiTheme="minorHAnsi" w:hAnsiTheme="minorHAnsi" w:cstheme="minorHAnsi"/>
                      <w:b w:val="0"/>
                      <w:sz w:val="18"/>
                      <w:szCs w:val="18"/>
                    </w:rPr>
                  </w:pPr>
                  <w:r w:rsidRPr="00F54620">
                    <w:rPr>
                      <w:rFonts w:asciiTheme="minorHAnsi" w:hAnsiTheme="minorHAnsi" w:cstheme="minorHAnsi"/>
                      <w:sz w:val="18"/>
                      <w:szCs w:val="18"/>
                    </w:rPr>
                    <w:t>Approved By</w:t>
                  </w:r>
                </w:p>
                <w:p w14:paraId="2FB532CC" w14:textId="77777777" w:rsidR="00780DBB" w:rsidRPr="00F54620" w:rsidRDefault="00780DBB" w:rsidP="00FF69F4">
                  <w:pPr>
                    <w:spacing w:line="360" w:lineRule="auto"/>
                    <w:rPr>
                      <w:rFonts w:asciiTheme="minorHAnsi" w:hAnsiTheme="minorHAnsi" w:cstheme="minorHAnsi"/>
                      <w:b w:val="0"/>
                      <w:sz w:val="18"/>
                      <w:szCs w:val="18"/>
                    </w:rPr>
                  </w:pPr>
                </w:p>
              </w:tc>
              <w:tc>
                <w:tcPr>
                  <w:tcW w:w="1166" w:type="pct"/>
                </w:tcPr>
                <w:p w14:paraId="556A77FA" w14:textId="77777777" w:rsidR="00780DBB" w:rsidRPr="00F54620" w:rsidRDefault="00780DBB" w:rsidP="00FF69F4">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8"/>
                      <w:szCs w:val="18"/>
                    </w:rPr>
                  </w:pPr>
                  <w:r w:rsidRPr="00F54620">
                    <w:rPr>
                      <w:rFonts w:asciiTheme="minorHAnsi" w:hAnsiTheme="minorHAnsi" w:cstheme="minorHAnsi"/>
                      <w:b/>
                      <w:sz w:val="18"/>
                      <w:szCs w:val="18"/>
                    </w:rPr>
                    <w:t>Role</w:t>
                  </w:r>
                </w:p>
              </w:tc>
              <w:tc>
                <w:tcPr>
                  <w:tcW w:w="1884" w:type="pct"/>
                </w:tcPr>
                <w:p w14:paraId="708990AD" w14:textId="77777777" w:rsidR="00780DBB" w:rsidRPr="00F54620" w:rsidRDefault="00780DBB" w:rsidP="00FF69F4">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8"/>
                      <w:szCs w:val="18"/>
                    </w:rPr>
                  </w:pPr>
                  <w:r w:rsidRPr="00F54620">
                    <w:rPr>
                      <w:rFonts w:asciiTheme="minorHAnsi" w:hAnsiTheme="minorHAnsi" w:cstheme="minorHAnsi"/>
                      <w:b/>
                      <w:sz w:val="18"/>
                      <w:szCs w:val="18"/>
                    </w:rPr>
                    <w:t>Date of Approval</w:t>
                  </w:r>
                </w:p>
              </w:tc>
            </w:tr>
            <w:tr w:rsidR="00780DBB" w:rsidRPr="009F22CC" w14:paraId="5B302F65" w14:textId="77777777" w:rsidTr="009F22CC">
              <w:trPr>
                <w:cnfStyle w:val="000000010000" w:firstRow="0" w:lastRow="0" w:firstColumn="0" w:lastColumn="0" w:oddVBand="0" w:evenVBand="0" w:oddHBand="0" w:evenHBand="1"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1950" w:type="pct"/>
                </w:tcPr>
                <w:p w14:paraId="1A73B051" w14:textId="77777777" w:rsidR="00780DBB" w:rsidRPr="00F54620" w:rsidRDefault="00272050" w:rsidP="00FF69F4">
                  <w:pPr>
                    <w:spacing w:line="360" w:lineRule="auto"/>
                    <w:rPr>
                      <w:rFonts w:asciiTheme="minorHAnsi" w:hAnsiTheme="minorHAnsi" w:cstheme="minorHAnsi"/>
                      <w:sz w:val="18"/>
                      <w:szCs w:val="18"/>
                    </w:rPr>
                  </w:pPr>
                  <w:proofErr w:type="spellStart"/>
                  <w:r w:rsidRPr="00F54620">
                    <w:rPr>
                      <w:rFonts w:asciiTheme="minorHAnsi" w:hAnsiTheme="minorHAnsi" w:cstheme="minorHAnsi"/>
                      <w:sz w:val="18"/>
                      <w:szCs w:val="18"/>
                    </w:rPr>
                    <w:t>Ritu</w:t>
                  </w:r>
                  <w:proofErr w:type="spellEnd"/>
                  <w:r w:rsidRPr="00F54620">
                    <w:rPr>
                      <w:rFonts w:asciiTheme="minorHAnsi" w:hAnsiTheme="minorHAnsi" w:cstheme="minorHAnsi"/>
                      <w:sz w:val="18"/>
                      <w:szCs w:val="18"/>
                    </w:rPr>
                    <w:t xml:space="preserve"> Kapoor</w:t>
                  </w:r>
                </w:p>
              </w:tc>
              <w:tc>
                <w:tcPr>
                  <w:tcW w:w="1166" w:type="pct"/>
                </w:tcPr>
                <w:p w14:paraId="633FDB5B" w14:textId="77777777" w:rsidR="00780DBB" w:rsidRPr="00F54620" w:rsidRDefault="00272050" w:rsidP="00FF69F4">
                  <w:pPr>
                    <w:spacing w:line="36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18"/>
                      <w:szCs w:val="18"/>
                    </w:rPr>
                  </w:pPr>
                  <w:r w:rsidRPr="00F54620">
                    <w:rPr>
                      <w:rFonts w:asciiTheme="minorHAnsi" w:hAnsiTheme="minorHAnsi" w:cstheme="minorHAnsi"/>
                      <w:sz w:val="18"/>
                      <w:szCs w:val="18"/>
                    </w:rPr>
                    <w:t>Head of Engineering</w:t>
                  </w:r>
                </w:p>
              </w:tc>
              <w:tc>
                <w:tcPr>
                  <w:tcW w:w="1884" w:type="pct"/>
                </w:tcPr>
                <w:p w14:paraId="23CF1A49" w14:textId="37107C00" w:rsidR="00780DBB" w:rsidRPr="00F54620" w:rsidRDefault="00780DBB" w:rsidP="00FF69F4">
                  <w:pPr>
                    <w:spacing w:line="36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18"/>
                      <w:szCs w:val="18"/>
                    </w:rPr>
                  </w:pPr>
                </w:p>
              </w:tc>
            </w:tr>
            <w:tr w:rsidR="00780DBB" w:rsidRPr="009F22CC" w14:paraId="59CD0EF8" w14:textId="77777777" w:rsidTr="009F22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pct"/>
                  <w:gridSpan w:val="2"/>
                </w:tcPr>
                <w:p w14:paraId="62971D77" w14:textId="77777777" w:rsidR="00780DBB" w:rsidRPr="00F54620" w:rsidRDefault="00780DBB" w:rsidP="00FF69F4">
                  <w:pPr>
                    <w:spacing w:line="360" w:lineRule="auto"/>
                    <w:rPr>
                      <w:rFonts w:asciiTheme="minorHAnsi" w:hAnsiTheme="minorHAnsi" w:cstheme="minorHAnsi"/>
                      <w:b w:val="0"/>
                      <w:sz w:val="18"/>
                      <w:szCs w:val="18"/>
                    </w:rPr>
                  </w:pPr>
                  <w:r w:rsidRPr="00F54620">
                    <w:rPr>
                      <w:rFonts w:asciiTheme="minorHAnsi" w:hAnsiTheme="minorHAnsi" w:cstheme="minorHAnsi"/>
                      <w:sz w:val="18"/>
                      <w:szCs w:val="18"/>
                    </w:rPr>
                    <w:t>Circulation List</w:t>
                  </w:r>
                </w:p>
                <w:p w14:paraId="5A524E06" w14:textId="77777777" w:rsidR="00780DBB" w:rsidRPr="00F54620" w:rsidRDefault="00780DBB" w:rsidP="00FF69F4">
                  <w:pPr>
                    <w:spacing w:line="360" w:lineRule="auto"/>
                    <w:rPr>
                      <w:rFonts w:asciiTheme="minorHAnsi" w:hAnsiTheme="minorHAnsi" w:cstheme="minorHAnsi"/>
                      <w:b w:val="0"/>
                      <w:sz w:val="18"/>
                      <w:szCs w:val="18"/>
                    </w:rPr>
                  </w:pPr>
                </w:p>
              </w:tc>
              <w:tc>
                <w:tcPr>
                  <w:tcW w:w="1884" w:type="pct"/>
                </w:tcPr>
                <w:p w14:paraId="22881652" w14:textId="77777777" w:rsidR="00780DBB" w:rsidRPr="00F54620" w:rsidRDefault="00780DBB" w:rsidP="00FF69F4">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8"/>
                      <w:szCs w:val="18"/>
                    </w:rPr>
                  </w:pPr>
                  <w:r w:rsidRPr="00F54620">
                    <w:rPr>
                      <w:rFonts w:asciiTheme="minorHAnsi" w:hAnsiTheme="minorHAnsi" w:cstheme="minorHAnsi"/>
                      <w:b/>
                      <w:sz w:val="18"/>
                      <w:szCs w:val="18"/>
                    </w:rPr>
                    <w:t>Release / Version</w:t>
                  </w:r>
                </w:p>
              </w:tc>
            </w:tr>
            <w:tr w:rsidR="00780DBB" w:rsidRPr="009F22CC" w14:paraId="67EDA941" w14:textId="77777777" w:rsidTr="009F22CC">
              <w:trPr>
                <w:cnfStyle w:val="000000010000" w:firstRow="0" w:lastRow="0" w:firstColumn="0" w:lastColumn="0" w:oddVBand="0" w:evenVBand="0" w:oddHBand="0" w:evenHBand="1"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3116" w:type="pct"/>
                  <w:gridSpan w:val="2"/>
                </w:tcPr>
                <w:p w14:paraId="2AC42F5D" w14:textId="77777777" w:rsidR="00780DBB" w:rsidRPr="00F54620" w:rsidRDefault="00780DBB" w:rsidP="00FF69F4">
                  <w:pPr>
                    <w:spacing w:line="360" w:lineRule="auto"/>
                    <w:rPr>
                      <w:rFonts w:asciiTheme="minorHAnsi" w:hAnsiTheme="minorHAnsi" w:cstheme="minorHAnsi"/>
                      <w:sz w:val="18"/>
                      <w:szCs w:val="18"/>
                    </w:rPr>
                  </w:pPr>
                </w:p>
              </w:tc>
              <w:tc>
                <w:tcPr>
                  <w:tcW w:w="1884" w:type="pct"/>
                </w:tcPr>
                <w:p w14:paraId="4359D282" w14:textId="304022F5" w:rsidR="00780DBB" w:rsidRPr="00F54620" w:rsidRDefault="0094110E" w:rsidP="00FF69F4">
                  <w:pPr>
                    <w:spacing w:line="36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18"/>
                      <w:szCs w:val="18"/>
                    </w:rPr>
                  </w:pPr>
                  <w:r w:rsidRPr="00F54620">
                    <w:rPr>
                      <w:rFonts w:asciiTheme="minorHAnsi" w:hAnsiTheme="minorHAnsi" w:cstheme="minorHAnsi"/>
                      <w:sz w:val="18"/>
                      <w:szCs w:val="18"/>
                    </w:rPr>
                    <w:t>V</w:t>
                  </w:r>
                  <w:r w:rsidR="00F54620">
                    <w:rPr>
                      <w:rFonts w:asciiTheme="minorHAnsi" w:hAnsiTheme="minorHAnsi" w:cstheme="minorHAnsi"/>
                      <w:sz w:val="18"/>
                      <w:szCs w:val="18"/>
                    </w:rPr>
                    <w:t>1</w:t>
                  </w:r>
                  <w:r w:rsidR="002056B3" w:rsidRPr="00F54620">
                    <w:rPr>
                      <w:rFonts w:asciiTheme="minorHAnsi" w:hAnsiTheme="minorHAnsi" w:cstheme="minorHAnsi"/>
                      <w:sz w:val="18"/>
                      <w:szCs w:val="18"/>
                    </w:rPr>
                    <w:t>.</w:t>
                  </w:r>
                  <w:r w:rsidRPr="00F54620">
                    <w:rPr>
                      <w:rFonts w:asciiTheme="minorHAnsi" w:hAnsiTheme="minorHAnsi" w:cstheme="minorHAnsi"/>
                      <w:sz w:val="18"/>
                      <w:szCs w:val="18"/>
                    </w:rPr>
                    <w:t>R</w:t>
                  </w:r>
                  <w:r w:rsidR="00F54620">
                    <w:rPr>
                      <w:rFonts w:asciiTheme="minorHAnsi" w:hAnsiTheme="minorHAnsi" w:cstheme="minorHAnsi"/>
                      <w:sz w:val="18"/>
                      <w:szCs w:val="18"/>
                    </w:rPr>
                    <w:t>1</w:t>
                  </w:r>
                </w:p>
              </w:tc>
            </w:tr>
          </w:tbl>
          <w:p w14:paraId="23830F43" w14:textId="77777777" w:rsidR="00FE23C7" w:rsidRPr="009F22CC" w:rsidRDefault="00FE23C7" w:rsidP="00FF69F4">
            <w:pPr>
              <w:pStyle w:val="Subtitle1"/>
              <w:spacing w:line="360" w:lineRule="auto"/>
              <w:rPr>
                <w:rFonts w:asciiTheme="minorHAnsi" w:hAnsiTheme="minorHAnsi" w:cstheme="minorHAnsi"/>
                <w:sz w:val="28"/>
                <w:szCs w:val="28"/>
              </w:rPr>
            </w:pPr>
          </w:p>
          <w:p w14:paraId="75ED3F59" w14:textId="77777777" w:rsidR="00FE23C7" w:rsidRPr="009F22CC" w:rsidRDefault="00FE23C7" w:rsidP="00FF69F4">
            <w:pPr>
              <w:spacing w:line="360" w:lineRule="auto"/>
              <w:rPr>
                <w:rFonts w:asciiTheme="minorHAnsi" w:hAnsiTheme="minorHAnsi" w:cstheme="minorHAnsi"/>
                <w:sz w:val="18"/>
                <w:szCs w:val="18"/>
              </w:rPr>
            </w:pPr>
          </w:p>
          <w:p w14:paraId="29A43A83" w14:textId="77777777" w:rsidR="00FE23C7" w:rsidRPr="009F22CC" w:rsidRDefault="00FE23C7" w:rsidP="00FF69F4">
            <w:pPr>
              <w:spacing w:line="360" w:lineRule="auto"/>
              <w:rPr>
                <w:rFonts w:asciiTheme="minorHAnsi" w:hAnsiTheme="minorHAnsi" w:cstheme="minorHAnsi"/>
                <w:sz w:val="18"/>
                <w:szCs w:val="18"/>
              </w:rPr>
            </w:pPr>
          </w:p>
          <w:p w14:paraId="1C656CC3" w14:textId="77777777" w:rsidR="00F66D2A" w:rsidRPr="009F22CC" w:rsidRDefault="00F66D2A" w:rsidP="00FF69F4">
            <w:pPr>
              <w:pStyle w:val="NoSpacing"/>
              <w:spacing w:line="360" w:lineRule="auto"/>
              <w:jc w:val="center"/>
              <w:rPr>
                <w:rFonts w:asciiTheme="minorHAnsi" w:eastAsia="Times New Roman" w:hAnsiTheme="minorHAnsi" w:cstheme="minorHAnsi"/>
                <w:caps/>
              </w:rPr>
            </w:pPr>
          </w:p>
        </w:tc>
      </w:tr>
    </w:tbl>
    <w:p w14:paraId="762075E9" w14:textId="77777777" w:rsidR="00187C6C" w:rsidRPr="009F22CC" w:rsidRDefault="00187C6C" w:rsidP="00FF69F4">
      <w:pPr>
        <w:spacing w:line="360" w:lineRule="auto"/>
        <w:jc w:val="center"/>
        <w:rPr>
          <w:rFonts w:asciiTheme="minorHAnsi" w:hAnsiTheme="minorHAnsi" w:cstheme="minorHAnsi"/>
          <w:b/>
          <w:sz w:val="28"/>
          <w:szCs w:val="28"/>
        </w:rPr>
      </w:pPr>
    </w:p>
    <w:p w14:paraId="5658566B" w14:textId="77777777" w:rsidR="00187C6C" w:rsidRPr="009F22CC" w:rsidRDefault="00187C6C" w:rsidP="00FF69F4">
      <w:pPr>
        <w:spacing w:line="360" w:lineRule="auto"/>
        <w:jc w:val="center"/>
        <w:rPr>
          <w:rFonts w:asciiTheme="minorHAnsi" w:hAnsiTheme="minorHAnsi" w:cstheme="minorHAnsi"/>
          <w:b/>
          <w:sz w:val="28"/>
          <w:szCs w:val="28"/>
        </w:rPr>
      </w:pPr>
    </w:p>
    <w:p w14:paraId="15F81A92" w14:textId="77777777" w:rsidR="00187C6C" w:rsidRPr="009F22CC" w:rsidRDefault="00187C6C" w:rsidP="00FF69F4">
      <w:pPr>
        <w:spacing w:line="360" w:lineRule="auto"/>
        <w:jc w:val="center"/>
        <w:rPr>
          <w:rFonts w:asciiTheme="minorHAnsi" w:hAnsiTheme="minorHAnsi" w:cstheme="minorHAnsi"/>
          <w:b/>
          <w:sz w:val="28"/>
          <w:szCs w:val="28"/>
        </w:rPr>
      </w:pPr>
    </w:p>
    <w:p w14:paraId="6A200264" w14:textId="77777777" w:rsidR="00187C6C" w:rsidRPr="009F22CC" w:rsidRDefault="00187C6C" w:rsidP="00FF69F4">
      <w:pPr>
        <w:spacing w:line="360" w:lineRule="auto"/>
        <w:jc w:val="center"/>
        <w:rPr>
          <w:rFonts w:asciiTheme="minorHAnsi" w:hAnsiTheme="minorHAnsi" w:cstheme="minorHAnsi"/>
          <w:b/>
          <w:sz w:val="28"/>
          <w:szCs w:val="28"/>
        </w:rPr>
      </w:pPr>
    </w:p>
    <w:p w14:paraId="6908AEBC" w14:textId="77777777" w:rsidR="00187C6C" w:rsidRPr="009F22CC" w:rsidRDefault="00187C6C" w:rsidP="00FF69F4">
      <w:pPr>
        <w:spacing w:line="360" w:lineRule="auto"/>
        <w:jc w:val="center"/>
        <w:rPr>
          <w:rFonts w:asciiTheme="minorHAnsi" w:hAnsiTheme="minorHAnsi" w:cstheme="minorHAnsi"/>
          <w:b/>
          <w:sz w:val="28"/>
          <w:szCs w:val="28"/>
        </w:rPr>
      </w:pPr>
    </w:p>
    <w:p w14:paraId="0D245E88" w14:textId="77777777" w:rsidR="007E68E7" w:rsidRDefault="007E68E7" w:rsidP="00FF69F4">
      <w:pPr>
        <w:spacing w:line="360" w:lineRule="auto"/>
        <w:rPr>
          <w:rFonts w:asciiTheme="minorHAnsi" w:hAnsiTheme="minorHAnsi" w:cstheme="minorHAnsi"/>
          <w:b/>
          <w:sz w:val="28"/>
          <w:szCs w:val="28"/>
        </w:rPr>
      </w:pPr>
    </w:p>
    <w:p w14:paraId="2789DCAF" w14:textId="77777777" w:rsidR="00F54620" w:rsidRDefault="00F54620" w:rsidP="00FF69F4">
      <w:pPr>
        <w:spacing w:line="360" w:lineRule="auto"/>
        <w:rPr>
          <w:rFonts w:asciiTheme="minorHAnsi" w:hAnsiTheme="minorHAnsi" w:cstheme="minorHAnsi"/>
          <w:b/>
          <w:sz w:val="28"/>
          <w:szCs w:val="28"/>
        </w:rPr>
      </w:pPr>
    </w:p>
    <w:p w14:paraId="6EE3EA95" w14:textId="77777777" w:rsidR="00F54620" w:rsidRDefault="00F54620" w:rsidP="00FF69F4">
      <w:pPr>
        <w:spacing w:line="360" w:lineRule="auto"/>
        <w:rPr>
          <w:rFonts w:asciiTheme="minorHAnsi" w:hAnsiTheme="minorHAnsi" w:cstheme="minorHAnsi"/>
          <w:b/>
          <w:sz w:val="28"/>
          <w:szCs w:val="28"/>
        </w:rPr>
      </w:pPr>
    </w:p>
    <w:p w14:paraId="38AB3B22" w14:textId="77777777" w:rsidR="00F54620" w:rsidRDefault="00F54620" w:rsidP="00FF69F4">
      <w:pPr>
        <w:spacing w:line="360" w:lineRule="auto"/>
        <w:rPr>
          <w:rFonts w:asciiTheme="minorHAnsi" w:hAnsiTheme="minorHAnsi" w:cstheme="minorHAnsi"/>
          <w:b/>
          <w:sz w:val="28"/>
          <w:szCs w:val="28"/>
        </w:rPr>
      </w:pPr>
    </w:p>
    <w:p w14:paraId="1C085B80" w14:textId="77777777" w:rsidR="00F54620" w:rsidRDefault="00F54620" w:rsidP="00FF69F4">
      <w:pPr>
        <w:spacing w:line="360" w:lineRule="auto"/>
        <w:rPr>
          <w:rFonts w:asciiTheme="minorHAnsi" w:hAnsiTheme="minorHAnsi" w:cstheme="minorHAnsi"/>
          <w:b/>
          <w:sz w:val="28"/>
          <w:szCs w:val="28"/>
        </w:rPr>
      </w:pPr>
    </w:p>
    <w:p w14:paraId="07AAF04E" w14:textId="77777777" w:rsidR="00F54620" w:rsidRPr="009F22CC" w:rsidRDefault="00F54620" w:rsidP="00FF69F4">
      <w:pPr>
        <w:spacing w:line="360" w:lineRule="auto"/>
        <w:rPr>
          <w:rFonts w:asciiTheme="minorHAnsi" w:hAnsiTheme="minorHAnsi" w:cstheme="minorHAnsi"/>
          <w:b/>
          <w:sz w:val="28"/>
          <w:szCs w:val="28"/>
        </w:rPr>
      </w:pPr>
    </w:p>
    <w:p w14:paraId="474B4107" w14:textId="77777777" w:rsidR="007E68E7" w:rsidRPr="009F22CC" w:rsidRDefault="007E68E7" w:rsidP="00FF69F4">
      <w:pPr>
        <w:spacing w:line="360" w:lineRule="auto"/>
        <w:jc w:val="center"/>
        <w:rPr>
          <w:rFonts w:asciiTheme="minorHAnsi" w:hAnsiTheme="minorHAnsi" w:cstheme="minorHAnsi"/>
          <w:b/>
          <w:sz w:val="28"/>
          <w:szCs w:val="28"/>
        </w:rPr>
      </w:pPr>
    </w:p>
    <w:p w14:paraId="2D0A772C" w14:textId="77777777" w:rsidR="00A075C6" w:rsidRPr="009F22CC" w:rsidRDefault="00C31411" w:rsidP="00FF69F4">
      <w:pPr>
        <w:spacing w:line="360" w:lineRule="auto"/>
        <w:jc w:val="center"/>
        <w:rPr>
          <w:rFonts w:asciiTheme="minorHAnsi" w:hAnsiTheme="minorHAnsi" w:cstheme="minorHAnsi"/>
          <w:b/>
          <w:sz w:val="28"/>
          <w:szCs w:val="28"/>
        </w:rPr>
      </w:pPr>
      <w:r w:rsidRPr="009F22CC">
        <w:rPr>
          <w:rFonts w:asciiTheme="minorHAnsi" w:hAnsiTheme="minorHAnsi" w:cstheme="minorHAnsi"/>
          <w:b/>
          <w:sz w:val="28"/>
          <w:szCs w:val="28"/>
        </w:rPr>
        <w:lastRenderedPageBreak/>
        <w:t>ANNOUNCEMENT</w:t>
      </w:r>
    </w:p>
    <w:p w14:paraId="058A8D5B" w14:textId="77777777" w:rsidR="00A075C6" w:rsidRPr="009F22CC" w:rsidRDefault="00A075C6" w:rsidP="00FF69F4">
      <w:pPr>
        <w:pStyle w:val="Default"/>
        <w:spacing w:line="360" w:lineRule="auto"/>
        <w:jc w:val="center"/>
        <w:rPr>
          <w:rFonts w:asciiTheme="minorHAnsi" w:hAnsiTheme="minorHAnsi" w:cstheme="minorHAnsi"/>
          <w:sz w:val="58"/>
          <w:szCs w:val="58"/>
        </w:rPr>
      </w:pPr>
    </w:p>
    <w:p w14:paraId="2F5DA2A4" w14:textId="77777777" w:rsidR="00A075C6" w:rsidRPr="009F22CC" w:rsidRDefault="00A075C6" w:rsidP="00FF69F4">
      <w:pPr>
        <w:pStyle w:val="Default"/>
        <w:spacing w:line="360" w:lineRule="auto"/>
        <w:jc w:val="both"/>
        <w:rPr>
          <w:rFonts w:asciiTheme="minorHAnsi" w:hAnsiTheme="minorHAnsi" w:cstheme="minorHAnsi"/>
          <w:sz w:val="18"/>
          <w:szCs w:val="18"/>
        </w:rPr>
      </w:pPr>
      <w:r w:rsidRPr="009F22CC">
        <w:rPr>
          <w:rFonts w:asciiTheme="minorHAnsi" w:hAnsiTheme="minorHAnsi" w:cstheme="minorHAnsi"/>
          <w:sz w:val="18"/>
          <w:szCs w:val="18"/>
        </w:rPr>
        <w:t>This document contains information, which is the proprietar</w:t>
      </w:r>
      <w:r w:rsidR="00F72C5D" w:rsidRPr="009F22CC">
        <w:rPr>
          <w:rFonts w:asciiTheme="minorHAnsi" w:hAnsiTheme="minorHAnsi" w:cstheme="minorHAnsi"/>
          <w:sz w:val="18"/>
          <w:szCs w:val="18"/>
        </w:rPr>
        <w:t>y property of Bar Code India Limited</w:t>
      </w:r>
      <w:r w:rsidRPr="009F22CC">
        <w:rPr>
          <w:rFonts w:asciiTheme="minorHAnsi" w:hAnsiTheme="minorHAnsi" w:cstheme="minorHAnsi"/>
          <w:sz w:val="18"/>
          <w:szCs w:val="18"/>
        </w:rPr>
        <w:t>. This document is received in confidence and its contents cannot be disclosed or copied without the prior writte</w:t>
      </w:r>
      <w:r w:rsidR="00F72C5D" w:rsidRPr="009F22CC">
        <w:rPr>
          <w:rFonts w:asciiTheme="minorHAnsi" w:hAnsiTheme="minorHAnsi" w:cstheme="minorHAnsi"/>
          <w:sz w:val="18"/>
          <w:szCs w:val="18"/>
        </w:rPr>
        <w:t>n consent of Bar Code India Limited.</w:t>
      </w:r>
      <w:r w:rsidRPr="009F22CC">
        <w:rPr>
          <w:rFonts w:asciiTheme="minorHAnsi" w:hAnsiTheme="minorHAnsi" w:cstheme="minorHAnsi"/>
          <w:sz w:val="18"/>
          <w:szCs w:val="18"/>
        </w:rPr>
        <w:t xml:space="preserve"> Nothing in this document constitutes a guaranty, warranty, or license, expres</w:t>
      </w:r>
      <w:r w:rsidR="00F72C5D" w:rsidRPr="009F22CC">
        <w:rPr>
          <w:rFonts w:asciiTheme="minorHAnsi" w:hAnsiTheme="minorHAnsi" w:cstheme="minorHAnsi"/>
          <w:sz w:val="18"/>
          <w:szCs w:val="18"/>
        </w:rPr>
        <w:t>s or implied. Bar Code India Limited</w:t>
      </w:r>
      <w:r w:rsidRPr="009F22CC">
        <w:rPr>
          <w:rFonts w:asciiTheme="minorHAnsi" w:hAnsiTheme="minorHAnsi" w:cstheme="minorHAnsi"/>
          <w:sz w:val="18"/>
          <w:szCs w:val="18"/>
        </w:rPr>
        <w:t xml:space="preserve"> disclaims all liability for all such guaranties, warranties, and licenses, including but not limited to: Fitness for a particular purpose; merchantability; not infringement of intellectual property or other rights of any thir</w:t>
      </w:r>
      <w:r w:rsidR="00F72C5D" w:rsidRPr="009F22CC">
        <w:rPr>
          <w:rFonts w:asciiTheme="minorHAnsi" w:hAnsiTheme="minorHAnsi" w:cstheme="minorHAnsi"/>
          <w:sz w:val="18"/>
          <w:szCs w:val="18"/>
        </w:rPr>
        <w:t>d party or of Bar Code India Limited</w:t>
      </w:r>
      <w:r w:rsidRPr="009F22CC">
        <w:rPr>
          <w:rFonts w:asciiTheme="minorHAnsi" w:hAnsiTheme="minorHAnsi" w:cstheme="minorHAnsi"/>
          <w:sz w:val="18"/>
          <w:szCs w:val="18"/>
        </w:rPr>
        <w:t xml:space="preserve">; indemnity; and all others. The reader is advised that third parties can have intellectual property rights that can be relevant to this document and the technologies discussed herein, and are advised to seek the advice of competent legal counsel, without </w:t>
      </w:r>
      <w:r w:rsidR="00F72C5D" w:rsidRPr="009F22CC">
        <w:rPr>
          <w:rFonts w:asciiTheme="minorHAnsi" w:hAnsiTheme="minorHAnsi" w:cstheme="minorHAnsi"/>
          <w:sz w:val="18"/>
          <w:szCs w:val="18"/>
        </w:rPr>
        <w:t>obligation of Bar Code India Limited. Bar Code India Limited</w:t>
      </w:r>
      <w:r w:rsidRPr="009F22CC">
        <w:rPr>
          <w:rFonts w:asciiTheme="minorHAnsi" w:hAnsiTheme="minorHAnsi" w:cstheme="minorHAnsi"/>
          <w:sz w:val="18"/>
          <w:szCs w:val="18"/>
        </w:rPr>
        <w:t xml:space="preserve"> retains the right to make changes to this document at any time, wi</w:t>
      </w:r>
      <w:r w:rsidR="00F72C5D" w:rsidRPr="009F22CC">
        <w:rPr>
          <w:rFonts w:asciiTheme="minorHAnsi" w:hAnsiTheme="minorHAnsi" w:cstheme="minorHAnsi"/>
          <w:sz w:val="18"/>
          <w:szCs w:val="18"/>
        </w:rPr>
        <w:t>thout notice. Bar Code India Limited</w:t>
      </w:r>
      <w:r w:rsidRPr="009F22CC">
        <w:rPr>
          <w:rFonts w:asciiTheme="minorHAnsi" w:hAnsiTheme="minorHAnsi" w:cstheme="minorHAnsi"/>
          <w:sz w:val="18"/>
          <w:szCs w:val="18"/>
        </w:rPr>
        <w:t xml:space="preserve"> makes no warranty for the use of this document and assumes no responsibility for any errors that can appear in the document nor does it make a commitment to update the information contained herein. </w:t>
      </w:r>
    </w:p>
    <w:p w14:paraId="36354B77" w14:textId="77777777" w:rsidR="00A075C6" w:rsidRPr="009F22CC" w:rsidRDefault="00A075C6" w:rsidP="00FF69F4">
      <w:pPr>
        <w:pStyle w:val="Default"/>
        <w:spacing w:line="360" w:lineRule="auto"/>
        <w:rPr>
          <w:rFonts w:asciiTheme="minorHAnsi" w:hAnsiTheme="minorHAnsi" w:cstheme="minorHAnsi"/>
          <w:sz w:val="18"/>
          <w:szCs w:val="18"/>
        </w:rPr>
      </w:pPr>
    </w:p>
    <w:p w14:paraId="359CDE8F" w14:textId="77777777" w:rsidR="00A075C6" w:rsidRPr="009F22CC" w:rsidRDefault="00A075C6" w:rsidP="00FF69F4">
      <w:pPr>
        <w:pStyle w:val="Default"/>
        <w:spacing w:line="360" w:lineRule="auto"/>
        <w:rPr>
          <w:rFonts w:asciiTheme="minorHAnsi" w:hAnsiTheme="minorHAnsi" w:cstheme="minorHAnsi"/>
          <w:sz w:val="18"/>
          <w:szCs w:val="18"/>
        </w:rPr>
      </w:pPr>
    </w:p>
    <w:p w14:paraId="5E12F4FB" w14:textId="77777777" w:rsidR="008A12AE" w:rsidRPr="009F22CC" w:rsidRDefault="008A12AE" w:rsidP="00FF69F4">
      <w:pPr>
        <w:pStyle w:val="Default"/>
        <w:spacing w:line="360" w:lineRule="auto"/>
        <w:rPr>
          <w:rFonts w:asciiTheme="minorHAnsi" w:hAnsiTheme="minorHAnsi" w:cstheme="minorHAnsi"/>
          <w:sz w:val="18"/>
          <w:szCs w:val="18"/>
        </w:rPr>
      </w:pPr>
    </w:p>
    <w:p w14:paraId="184D23A4" w14:textId="77777777" w:rsidR="008A12AE" w:rsidRPr="009F22CC" w:rsidRDefault="008A12AE" w:rsidP="00FF69F4">
      <w:pPr>
        <w:pStyle w:val="Default"/>
        <w:spacing w:line="360" w:lineRule="auto"/>
        <w:rPr>
          <w:rFonts w:asciiTheme="minorHAnsi" w:hAnsiTheme="minorHAnsi" w:cstheme="minorHAnsi"/>
          <w:sz w:val="18"/>
          <w:szCs w:val="18"/>
        </w:rPr>
      </w:pPr>
    </w:p>
    <w:p w14:paraId="625D17FA" w14:textId="77777777" w:rsidR="00A075C6" w:rsidRPr="009F22CC" w:rsidRDefault="00A075C6" w:rsidP="00FF69F4">
      <w:pPr>
        <w:pStyle w:val="Default"/>
        <w:spacing w:line="360" w:lineRule="auto"/>
        <w:rPr>
          <w:rFonts w:asciiTheme="minorHAnsi" w:hAnsiTheme="minorHAnsi" w:cstheme="minorHAnsi"/>
          <w:sz w:val="18"/>
          <w:szCs w:val="18"/>
        </w:rPr>
      </w:pPr>
    </w:p>
    <w:p w14:paraId="286DC403" w14:textId="77777777" w:rsidR="00A075C6" w:rsidRPr="009F22CC" w:rsidRDefault="00A075C6" w:rsidP="00FF69F4">
      <w:pPr>
        <w:pStyle w:val="Default"/>
        <w:spacing w:line="360" w:lineRule="auto"/>
        <w:rPr>
          <w:rFonts w:asciiTheme="minorHAnsi" w:hAnsiTheme="minorHAnsi" w:cstheme="minorHAnsi"/>
          <w:b/>
          <w:sz w:val="18"/>
          <w:szCs w:val="18"/>
          <w:u w:val="single"/>
        </w:rPr>
      </w:pPr>
      <w:r w:rsidRPr="009F22CC">
        <w:rPr>
          <w:rFonts w:asciiTheme="minorHAnsi" w:hAnsiTheme="minorHAnsi" w:cstheme="minorHAnsi"/>
          <w:b/>
          <w:sz w:val="18"/>
          <w:szCs w:val="18"/>
          <w:u w:val="single"/>
        </w:rPr>
        <w:t xml:space="preserve">COPYRIGHT </w:t>
      </w:r>
    </w:p>
    <w:p w14:paraId="16057A0A" w14:textId="6CEB7A63" w:rsidR="00A075C6" w:rsidRPr="009F22CC" w:rsidRDefault="000513C8" w:rsidP="00FF69F4">
      <w:pPr>
        <w:pStyle w:val="Default"/>
        <w:spacing w:line="360" w:lineRule="auto"/>
        <w:rPr>
          <w:rFonts w:asciiTheme="minorHAnsi" w:hAnsiTheme="minorHAnsi" w:cstheme="minorHAnsi"/>
          <w:sz w:val="18"/>
          <w:szCs w:val="18"/>
        </w:rPr>
      </w:pPr>
      <w:r>
        <w:rPr>
          <w:rFonts w:asciiTheme="minorHAnsi" w:hAnsiTheme="minorHAnsi" w:cstheme="minorHAnsi"/>
          <w:sz w:val="18"/>
          <w:szCs w:val="18"/>
        </w:rPr>
        <w:t>Copyright © BCI 2022</w:t>
      </w:r>
      <w:r w:rsidR="00A075C6" w:rsidRPr="009F22CC">
        <w:rPr>
          <w:rFonts w:asciiTheme="minorHAnsi" w:hAnsiTheme="minorHAnsi" w:cstheme="minorHAnsi"/>
          <w:sz w:val="18"/>
          <w:szCs w:val="18"/>
        </w:rPr>
        <w:t xml:space="preserve">. All rights reserved. </w:t>
      </w:r>
    </w:p>
    <w:p w14:paraId="6B278807" w14:textId="77777777" w:rsidR="00A075C6" w:rsidRPr="009F22CC" w:rsidRDefault="00A075C6" w:rsidP="00FF69F4">
      <w:pPr>
        <w:pStyle w:val="Default"/>
        <w:spacing w:line="360" w:lineRule="auto"/>
        <w:rPr>
          <w:rFonts w:asciiTheme="minorHAnsi" w:hAnsiTheme="minorHAnsi" w:cstheme="minorHAnsi"/>
          <w:sz w:val="18"/>
          <w:szCs w:val="18"/>
        </w:rPr>
      </w:pPr>
    </w:p>
    <w:p w14:paraId="669A6FCC" w14:textId="77777777" w:rsidR="00A075C6" w:rsidRPr="009F22CC" w:rsidRDefault="00A075C6" w:rsidP="00FF69F4">
      <w:pPr>
        <w:pStyle w:val="Default"/>
        <w:spacing w:line="360" w:lineRule="auto"/>
        <w:rPr>
          <w:rFonts w:asciiTheme="minorHAnsi" w:hAnsiTheme="minorHAnsi" w:cstheme="minorHAnsi"/>
          <w:b/>
          <w:sz w:val="18"/>
          <w:szCs w:val="18"/>
          <w:u w:val="single"/>
        </w:rPr>
      </w:pPr>
      <w:r w:rsidRPr="009F22CC">
        <w:rPr>
          <w:rFonts w:asciiTheme="minorHAnsi" w:hAnsiTheme="minorHAnsi" w:cstheme="minorHAnsi"/>
          <w:b/>
          <w:sz w:val="18"/>
          <w:szCs w:val="18"/>
          <w:u w:val="single"/>
        </w:rPr>
        <w:t xml:space="preserve">TRADEMARKS </w:t>
      </w:r>
    </w:p>
    <w:p w14:paraId="4DBFDDAB" w14:textId="77777777" w:rsidR="00332C4A" w:rsidRPr="009F22CC" w:rsidRDefault="00A075C6" w:rsidP="00FF69F4">
      <w:pPr>
        <w:pStyle w:val="Header"/>
        <w:tabs>
          <w:tab w:val="clear" w:pos="4320"/>
          <w:tab w:val="clear" w:pos="8640"/>
        </w:tabs>
        <w:spacing w:line="360" w:lineRule="auto"/>
        <w:jc w:val="both"/>
        <w:rPr>
          <w:rFonts w:asciiTheme="minorHAnsi" w:hAnsiTheme="minorHAnsi" w:cstheme="minorHAnsi"/>
          <w:b/>
          <w:bCs/>
          <w:i/>
          <w:iCs/>
          <w:sz w:val="18"/>
          <w:szCs w:val="18"/>
        </w:rPr>
      </w:pPr>
      <w:r w:rsidRPr="009F22CC">
        <w:rPr>
          <w:rFonts w:asciiTheme="minorHAnsi" w:hAnsiTheme="minorHAnsi" w:cstheme="minorHAnsi"/>
          <w:sz w:val="18"/>
          <w:szCs w:val="18"/>
        </w:rPr>
        <w:t>* Other product and corporate names may be trademarks of other companies and are used only for explanation and to the owners' benefit, without intent to infringe.</w:t>
      </w:r>
    </w:p>
    <w:p w14:paraId="54A7CCED" w14:textId="77777777" w:rsidR="00332C4A" w:rsidRPr="009F22CC" w:rsidRDefault="00332C4A" w:rsidP="00FF69F4">
      <w:pPr>
        <w:pStyle w:val="Header"/>
        <w:tabs>
          <w:tab w:val="clear" w:pos="4320"/>
          <w:tab w:val="clear" w:pos="8640"/>
        </w:tabs>
        <w:spacing w:line="360" w:lineRule="auto"/>
        <w:ind w:left="-270"/>
        <w:jc w:val="both"/>
        <w:rPr>
          <w:rFonts w:asciiTheme="minorHAnsi" w:hAnsiTheme="minorHAnsi" w:cstheme="minorHAnsi"/>
          <w:b/>
          <w:bCs/>
          <w:i/>
          <w:iCs/>
          <w:sz w:val="18"/>
          <w:szCs w:val="18"/>
        </w:rPr>
      </w:pPr>
    </w:p>
    <w:p w14:paraId="446D77D7" w14:textId="77777777" w:rsidR="000E531C" w:rsidRPr="009F22CC" w:rsidRDefault="00D33F5E" w:rsidP="00FF69F4">
      <w:pPr>
        <w:pStyle w:val="Header"/>
        <w:tabs>
          <w:tab w:val="clear" w:pos="4320"/>
          <w:tab w:val="clear" w:pos="8640"/>
        </w:tabs>
        <w:spacing w:line="360" w:lineRule="auto"/>
        <w:ind w:left="-270"/>
        <w:jc w:val="both"/>
        <w:rPr>
          <w:rFonts w:asciiTheme="minorHAnsi" w:hAnsiTheme="minorHAnsi" w:cstheme="minorHAnsi"/>
        </w:rPr>
      </w:pPr>
      <w:r w:rsidRPr="009F22CC">
        <w:rPr>
          <w:rFonts w:asciiTheme="minorHAnsi" w:hAnsiTheme="minorHAnsi" w:cstheme="minorHAnsi"/>
          <w:b/>
          <w:bCs/>
          <w:iCs/>
        </w:rPr>
        <w:br w:type="page"/>
      </w:r>
    </w:p>
    <w:p w14:paraId="369B417B" w14:textId="77777777" w:rsidR="00D05E00" w:rsidRPr="009F22CC" w:rsidRDefault="00187C6C" w:rsidP="00FF69F4">
      <w:pPr>
        <w:pStyle w:val="ListParagraph"/>
        <w:spacing w:line="360" w:lineRule="auto"/>
        <w:ind w:left="360" w:hanging="360"/>
        <w:jc w:val="center"/>
        <w:outlineLvl w:val="0"/>
        <w:rPr>
          <w:rFonts w:asciiTheme="minorHAnsi" w:hAnsiTheme="minorHAnsi" w:cstheme="minorHAnsi"/>
          <w:b/>
          <w:bCs/>
          <w:iCs/>
          <w:sz w:val="28"/>
          <w:szCs w:val="28"/>
        </w:rPr>
      </w:pPr>
      <w:bookmarkStart w:id="0" w:name="_Toc80172537"/>
      <w:bookmarkStart w:id="1" w:name="OLE_LINK1"/>
      <w:bookmarkStart w:id="2" w:name="OLE_LINK2"/>
      <w:r w:rsidRPr="009F22CC">
        <w:rPr>
          <w:rFonts w:asciiTheme="minorHAnsi" w:eastAsia="Times New Roman" w:hAnsiTheme="minorHAnsi" w:cstheme="minorHAnsi"/>
          <w:b/>
          <w:sz w:val="28"/>
          <w:szCs w:val="28"/>
        </w:rPr>
        <w:lastRenderedPageBreak/>
        <w:t>REVISION HISTORY</w:t>
      </w:r>
      <w:bookmarkEnd w:id="0"/>
    </w:p>
    <w:bookmarkEnd w:id="1"/>
    <w:bookmarkEnd w:id="2"/>
    <w:p w14:paraId="7D2BE55F" w14:textId="77777777" w:rsidR="00D05E00" w:rsidRPr="009F22CC" w:rsidRDefault="00D05E00" w:rsidP="00FF69F4">
      <w:pPr>
        <w:pStyle w:val="Header"/>
        <w:tabs>
          <w:tab w:val="clear" w:pos="4320"/>
          <w:tab w:val="clear" w:pos="8640"/>
        </w:tabs>
        <w:spacing w:line="360" w:lineRule="auto"/>
        <w:ind w:left="-270" w:firstLine="270"/>
        <w:jc w:val="both"/>
        <w:rPr>
          <w:rFonts w:asciiTheme="minorHAnsi" w:hAnsiTheme="minorHAnsi" w:cstheme="minorHAnsi"/>
          <w:sz w:val="18"/>
          <w:szCs w:val="18"/>
        </w:rPr>
      </w:pPr>
      <w:r w:rsidRPr="009F22CC">
        <w:rPr>
          <w:rFonts w:asciiTheme="minorHAnsi" w:hAnsiTheme="minorHAnsi" w:cstheme="minorHAnsi"/>
          <w:sz w:val="18"/>
          <w:szCs w:val="18"/>
        </w:rPr>
        <w:t>This document is subject to the version management. Each change has to be entered into following table:</w:t>
      </w:r>
    </w:p>
    <w:tbl>
      <w:tblPr>
        <w:tblStyle w:val="LightList-Accent6"/>
        <w:tblpPr w:leftFromText="180" w:rightFromText="180" w:vertAnchor="text" w:horzAnchor="margin" w:tblpY="99"/>
        <w:tblW w:w="5000" w:type="pct"/>
        <w:tblLook w:val="0000" w:firstRow="0" w:lastRow="0" w:firstColumn="0" w:lastColumn="0" w:noHBand="0" w:noVBand="0"/>
      </w:tblPr>
      <w:tblGrid>
        <w:gridCol w:w="1379"/>
        <w:gridCol w:w="3691"/>
        <w:gridCol w:w="795"/>
        <w:gridCol w:w="903"/>
        <w:gridCol w:w="1326"/>
        <w:gridCol w:w="1433"/>
      </w:tblGrid>
      <w:tr w:rsidR="00E3410C" w:rsidRPr="009F22CC" w14:paraId="50B459CB" w14:textId="77777777" w:rsidTr="00E00DFE">
        <w:trPr>
          <w:cnfStyle w:val="000000100000" w:firstRow="0" w:lastRow="0" w:firstColumn="0" w:lastColumn="0" w:oddVBand="0" w:evenVBand="0" w:oddHBand="1" w:evenHBand="0" w:firstRowFirstColumn="0" w:firstRowLastColumn="0" w:lastRowFirstColumn="0" w:lastRowLastColumn="0"/>
          <w:trHeight w:val="187"/>
        </w:trPr>
        <w:tc>
          <w:tcPr>
            <w:cnfStyle w:val="000010000000" w:firstRow="0" w:lastRow="0" w:firstColumn="0" w:lastColumn="0" w:oddVBand="1" w:evenVBand="0" w:oddHBand="0" w:evenHBand="0" w:firstRowFirstColumn="0" w:firstRowLastColumn="0" w:lastRowFirstColumn="0" w:lastRowLastColumn="0"/>
            <w:tcW w:w="724" w:type="pct"/>
          </w:tcPr>
          <w:p w14:paraId="180B579D" w14:textId="77777777" w:rsidR="001164A2" w:rsidRPr="009F22CC" w:rsidRDefault="001164A2" w:rsidP="00FF69F4">
            <w:pPr>
              <w:widowControl w:val="0"/>
              <w:tabs>
                <w:tab w:val="left" w:pos="4111"/>
              </w:tabs>
              <w:spacing w:line="360" w:lineRule="auto"/>
              <w:jc w:val="center"/>
              <w:rPr>
                <w:rFonts w:asciiTheme="minorHAnsi" w:hAnsiTheme="minorHAnsi" w:cstheme="minorHAnsi"/>
                <w:b/>
                <w:sz w:val="18"/>
                <w:szCs w:val="18"/>
                <w:lang w:val="en-GB"/>
              </w:rPr>
            </w:pPr>
            <w:r w:rsidRPr="009F22CC">
              <w:rPr>
                <w:rFonts w:asciiTheme="minorHAnsi" w:hAnsiTheme="minorHAnsi" w:cstheme="minorHAnsi"/>
                <w:b/>
                <w:sz w:val="18"/>
                <w:szCs w:val="18"/>
                <w:lang w:val="en-GB"/>
              </w:rPr>
              <w:t>Section Changed</w:t>
            </w:r>
          </w:p>
        </w:tc>
        <w:tc>
          <w:tcPr>
            <w:tcW w:w="1937" w:type="pct"/>
          </w:tcPr>
          <w:p w14:paraId="062CDD4F" w14:textId="77777777" w:rsidR="001164A2" w:rsidRPr="009F22CC" w:rsidRDefault="001164A2" w:rsidP="00FF69F4">
            <w:pPr>
              <w:widowControl w:val="0"/>
              <w:tabs>
                <w:tab w:val="left" w:pos="4111"/>
              </w:tabs>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8"/>
                <w:szCs w:val="18"/>
                <w:lang w:val="en-GB"/>
              </w:rPr>
            </w:pPr>
            <w:r w:rsidRPr="009F22CC">
              <w:rPr>
                <w:rFonts w:asciiTheme="minorHAnsi" w:hAnsiTheme="minorHAnsi" w:cstheme="minorHAnsi"/>
                <w:b/>
                <w:sz w:val="18"/>
                <w:szCs w:val="18"/>
                <w:lang w:val="en-GB"/>
              </w:rPr>
              <w:t>Release/Amendment summary</w:t>
            </w:r>
          </w:p>
        </w:tc>
        <w:tc>
          <w:tcPr>
            <w:cnfStyle w:val="000010000000" w:firstRow="0" w:lastRow="0" w:firstColumn="0" w:lastColumn="0" w:oddVBand="1" w:evenVBand="0" w:oddHBand="0" w:evenHBand="0" w:firstRowFirstColumn="0" w:firstRowLastColumn="0" w:lastRowFirstColumn="0" w:lastRowLastColumn="0"/>
            <w:tcW w:w="417" w:type="pct"/>
          </w:tcPr>
          <w:p w14:paraId="0232C6D1" w14:textId="77777777" w:rsidR="001164A2" w:rsidRPr="009F22CC" w:rsidRDefault="00E3410C" w:rsidP="00FF69F4">
            <w:pPr>
              <w:widowControl w:val="0"/>
              <w:tabs>
                <w:tab w:val="left" w:pos="4111"/>
              </w:tabs>
              <w:spacing w:line="360" w:lineRule="auto"/>
              <w:jc w:val="center"/>
              <w:rPr>
                <w:rFonts w:asciiTheme="minorHAnsi" w:hAnsiTheme="minorHAnsi" w:cstheme="minorHAnsi"/>
                <w:b/>
                <w:sz w:val="18"/>
                <w:szCs w:val="18"/>
                <w:lang w:val="en-GB"/>
              </w:rPr>
            </w:pPr>
            <w:r w:rsidRPr="009F22CC">
              <w:rPr>
                <w:rFonts w:asciiTheme="minorHAnsi" w:hAnsiTheme="minorHAnsi" w:cstheme="minorHAnsi"/>
                <w:b/>
                <w:sz w:val="18"/>
                <w:szCs w:val="18"/>
                <w:lang w:val="en-GB"/>
              </w:rPr>
              <w:t xml:space="preserve">Release / </w:t>
            </w:r>
            <w:r w:rsidR="001164A2" w:rsidRPr="009F22CC">
              <w:rPr>
                <w:rFonts w:asciiTheme="minorHAnsi" w:hAnsiTheme="minorHAnsi" w:cstheme="minorHAnsi"/>
                <w:b/>
                <w:sz w:val="18"/>
                <w:szCs w:val="18"/>
                <w:lang w:val="en-GB"/>
              </w:rPr>
              <w:t>Version</w:t>
            </w:r>
          </w:p>
        </w:tc>
        <w:tc>
          <w:tcPr>
            <w:tcW w:w="474" w:type="pct"/>
          </w:tcPr>
          <w:p w14:paraId="7101EC5B" w14:textId="77777777" w:rsidR="001164A2" w:rsidRPr="009F22CC" w:rsidRDefault="001164A2" w:rsidP="00FF69F4">
            <w:pPr>
              <w:widowControl w:val="0"/>
              <w:tabs>
                <w:tab w:val="left" w:pos="4111"/>
              </w:tabs>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8"/>
                <w:szCs w:val="18"/>
                <w:lang w:val="en-GB"/>
              </w:rPr>
            </w:pPr>
            <w:r w:rsidRPr="009F22CC">
              <w:rPr>
                <w:rFonts w:asciiTheme="minorHAnsi" w:hAnsiTheme="minorHAnsi" w:cstheme="minorHAnsi"/>
                <w:b/>
                <w:sz w:val="18"/>
                <w:szCs w:val="18"/>
                <w:lang w:val="en-GB"/>
              </w:rPr>
              <w:t>Release Date</w:t>
            </w:r>
          </w:p>
        </w:tc>
        <w:tc>
          <w:tcPr>
            <w:cnfStyle w:val="000010000000" w:firstRow="0" w:lastRow="0" w:firstColumn="0" w:lastColumn="0" w:oddVBand="1" w:evenVBand="0" w:oddHBand="0" w:evenHBand="0" w:firstRowFirstColumn="0" w:firstRowLastColumn="0" w:lastRowFirstColumn="0" w:lastRowLastColumn="0"/>
            <w:tcW w:w="696" w:type="pct"/>
          </w:tcPr>
          <w:p w14:paraId="71D5543F" w14:textId="77777777" w:rsidR="001164A2" w:rsidRPr="009F22CC" w:rsidRDefault="001164A2" w:rsidP="00FF69F4">
            <w:pPr>
              <w:widowControl w:val="0"/>
              <w:tabs>
                <w:tab w:val="left" w:pos="4111"/>
              </w:tabs>
              <w:spacing w:line="360" w:lineRule="auto"/>
              <w:jc w:val="center"/>
              <w:rPr>
                <w:rFonts w:asciiTheme="minorHAnsi" w:hAnsiTheme="minorHAnsi" w:cstheme="minorHAnsi"/>
                <w:b/>
                <w:sz w:val="18"/>
                <w:szCs w:val="18"/>
                <w:lang w:val="en-GB"/>
              </w:rPr>
            </w:pPr>
            <w:r w:rsidRPr="009F22CC">
              <w:rPr>
                <w:rFonts w:asciiTheme="minorHAnsi" w:hAnsiTheme="minorHAnsi" w:cstheme="minorHAnsi"/>
                <w:b/>
                <w:sz w:val="18"/>
                <w:szCs w:val="18"/>
                <w:lang w:val="en-GB"/>
              </w:rPr>
              <w:t>Approved By</w:t>
            </w:r>
          </w:p>
        </w:tc>
        <w:tc>
          <w:tcPr>
            <w:tcW w:w="752" w:type="pct"/>
          </w:tcPr>
          <w:p w14:paraId="200DE91A" w14:textId="77777777" w:rsidR="001164A2" w:rsidRPr="009F22CC" w:rsidRDefault="001164A2" w:rsidP="00FF69F4">
            <w:pPr>
              <w:widowControl w:val="0"/>
              <w:tabs>
                <w:tab w:val="left" w:pos="4111"/>
              </w:tabs>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8"/>
                <w:szCs w:val="18"/>
                <w:lang w:val="en-GB"/>
              </w:rPr>
            </w:pPr>
            <w:r w:rsidRPr="009F22CC">
              <w:rPr>
                <w:rFonts w:asciiTheme="minorHAnsi" w:hAnsiTheme="minorHAnsi" w:cstheme="minorHAnsi"/>
                <w:b/>
                <w:sz w:val="18"/>
                <w:szCs w:val="18"/>
                <w:lang w:val="en-GB"/>
              </w:rPr>
              <w:t>Signature</w:t>
            </w:r>
          </w:p>
        </w:tc>
      </w:tr>
      <w:tr w:rsidR="001164A2" w:rsidRPr="009F22CC" w14:paraId="6CA21CE6" w14:textId="77777777" w:rsidTr="00E00DFE">
        <w:trPr>
          <w:trHeight w:val="765"/>
        </w:trPr>
        <w:tc>
          <w:tcPr>
            <w:cnfStyle w:val="000010000000" w:firstRow="0" w:lastRow="0" w:firstColumn="0" w:lastColumn="0" w:oddVBand="1" w:evenVBand="0" w:oddHBand="0" w:evenHBand="0" w:firstRowFirstColumn="0" w:firstRowLastColumn="0" w:lastRowFirstColumn="0" w:lastRowLastColumn="0"/>
            <w:tcW w:w="724" w:type="pct"/>
          </w:tcPr>
          <w:p w14:paraId="31E5A84C" w14:textId="77777777" w:rsidR="001164A2" w:rsidRPr="00F54620" w:rsidRDefault="001164A2" w:rsidP="00FF69F4">
            <w:pPr>
              <w:widowControl w:val="0"/>
              <w:tabs>
                <w:tab w:val="left" w:pos="4111"/>
              </w:tabs>
              <w:spacing w:line="360" w:lineRule="auto"/>
              <w:rPr>
                <w:rFonts w:asciiTheme="minorHAnsi" w:hAnsiTheme="minorHAnsi" w:cstheme="minorHAnsi"/>
                <w:sz w:val="18"/>
                <w:szCs w:val="18"/>
                <w:lang w:val="en-GB"/>
              </w:rPr>
            </w:pPr>
            <w:r w:rsidRPr="00F54620">
              <w:rPr>
                <w:rFonts w:asciiTheme="minorHAnsi" w:hAnsiTheme="minorHAnsi" w:cstheme="minorHAnsi"/>
                <w:sz w:val="18"/>
                <w:szCs w:val="18"/>
                <w:lang w:val="en-GB"/>
              </w:rPr>
              <w:t>All</w:t>
            </w:r>
          </w:p>
        </w:tc>
        <w:tc>
          <w:tcPr>
            <w:tcW w:w="1937" w:type="pct"/>
          </w:tcPr>
          <w:p w14:paraId="5276467F" w14:textId="77777777" w:rsidR="001164A2" w:rsidRPr="00F54620" w:rsidRDefault="001164A2" w:rsidP="00FF69F4">
            <w:pPr>
              <w:widowControl w:val="0"/>
              <w:tabs>
                <w:tab w:val="left" w:pos="4111"/>
              </w:tabs>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lang w:val="en-GB"/>
              </w:rPr>
            </w:pPr>
            <w:r w:rsidRPr="00F54620">
              <w:rPr>
                <w:rFonts w:asciiTheme="minorHAnsi" w:hAnsiTheme="minorHAnsi" w:cstheme="minorHAnsi"/>
                <w:sz w:val="18"/>
                <w:szCs w:val="18"/>
                <w:lang w:val="en-GB"/>
              </w:rPr>
              <w:t xml:space="preserve">Initial </w:t>
            </w:r>
            <w:r w:rsidR="00452107" w:rsidRPr="00F54620">
              <w:rPr>
                <w:rFonts w:asciiTheme="minorHAnsi" w:hAnsiTheme="minorHAnsi" w:cstheme="minorHAnsi"/>
                <w:sz w:val="18"/>
                <w:szCs w:val="18"/>
                <w:lang w:val="en-GB"/>
              </w:rPr>
              <w:t>release</w:t>
            </w:r>
          </w:p>
        </w:tc>
        <w:tc>
          <w:tcPr>
            <w:cnfStyle w:val="000010000000" w:firstRow="0" w:lastRow="0" w:firstColumn="0" w:lastColumn="0" w:oddVBand="1" w:evenVBand="0" w:oddHBand="0" w:evenHBand="0" w:firstRowFirstColumn="0" w:firstRowLastColumn="0" w:lastRowFirstColumn="0" w:lastRowLastColumn="0"/>
            <w:tcW w:w="417" w:type="pct"/>
          </w:tcPr>
          <w:p w14:paraId="1E7B5CA4" w14:textId="77777777" w:rsidR="001164A2" w:rsidRPr="00F54620" w:rsidRDefault="001164A2" w:rsidP="00FF69F4">
            <w:pPr>
              <w:widowControl w:val="0"/>
              <w:tabs>
                <w:tab w:val="left" w:pos="4111"/>
              </w:tabs>
              <w:spacing w:line="360" w:lineRule="auto"/>
              <w:rPr>
                <w:rFonts w:asciiTheme="minorHAnsi" w:hAnsiTheme="minorHAnsi" w:cstheme="minorHAnsi"/>
                <w:sz w:val="18"/>
                <w:szCs w:val="18"/>
                <w:lang w:val="en-GB"/>
              </w:rPr>
            </w:pPr>
            <w:r w:rsidRPr="00F54620">
              <w:rPr>
                <w:rFonts w:asciiTheme="minorHAnsi" w:hAnsiTheme="minorHAnsi" w:cstheme="minorHAnsi"/>
                <w:sz w:val="18"/>
                <w:szCs w:val="18"/>
                <w:lang w:val="en-GB"/>
              </w:rPr>
              <w:t>1.0</w:t>
            </w:r>
          </w:p>
        </w:tc>
        <w:tc>
          <w:tcPr>
            <w:tcW w:w="474" w:type="pct"/>
          </w:tcPr>
          <w:p w14:paraId="7D9DC5A2" w14:textId="43D199A8" w:rsidR="001164A2" w:rsidRPr="00F54620" w:rsidRDefault="001164A2" w:rsidP="00FF69F4">
            <w:pPr>
              <w:widowControl w:val="0"/>
              <w:tabs>
                <w:tab w:val="left" w:pos="4111"/>
              </w:tabs>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lang w:val="en-GB"/>
              </w:rPr>
            </w:pPr>
          </w:p>
        </w:tc>
        <w:tc>
          <w:tcPr>
            <w:cnfStyle w:val="000010000000" w:firstRow="0" w:lastRow="0" w:firstColumn="0" w:lastColumn="0" w:oddVBand="1" w:evenVBand="0" w:oddHBand="0" w:evenHBand="0" w:firstRowFirstColumn="0" w:firstRowLastColumn="0" w:lastRowFirstColumn="0" w:lastRowLastColumn="0"/>
            <w:tcW w:w="696" w:type="pct"/>
          </w:tcPr>
          <w:p w14:paraId="28B3D1B0" w14:textId="5B009A25" w:rsidR="001164A2" w:rsidRPr="00F54620" w:rsidRDefault="001164A2" w:rsidP="00FF69F4">
            <w:pPr>
              <w:widowControl w:val="0"/>
              <w:tabs>
                <w:tab w:val="left" w:pos="4111"/>
              </w:tabs>
              <w:spacing w:line="360" w:lineRule="auto"/>
              <w:rPr>
                <w:rFonts w:asciiTheme="minorHAnsi" w:hAnsiTheme="minorHAnsi" w:cstheme="minorHAnsi"/>
                <w:iCs/>
                <w:sz w:val="18"/>
                <w:szCs w:val="18"/>
                <w:lang w:val="en-GB"/>
              </w:rPr>
            </w:pPr>
          </w:p>
        </w:tc>
        <w:tc>
          <w:tcPr>
            <w:tcW w:w="752" w:type="pct"/>
          </w:tcPr>
          <w:p w14:paraId="15800DE7" w14:textId="77777777" w:rsidR="001164A2" w:rsidRPr="00B16E89" w:rsidRDefault="001164A2" w:rsidP="00FF69F4">
            <w:pPr>
              <w:widowControl w:val="0"/>
              <w:tabs>
                <w:tab w:val="left" w:pos="4111"/>
              </w:tabs>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sz w:val="18"/>
                <w:szCs w:val="18"/>
                <w:highlight w:val="yellow"/>
                <w:lang w:val="en-GB"/>
              </w:rPr>
            </w:pPr>
          </w:p>
        </w:tc>
      </w:tr>
    </w:tbl>
    <w:p w14:paraId="4D8C152A" w14:textId="77777777" w:rsidR="00F041C7" w:rsidRPr="009F22CC" w:rsidRDefault="00267F89" w:rsidP="00FF69F4">
      <w:pPr>
        <w:pStyle w:val="ListParagraph"/>
        <w:numPr>
          <w:ilvl w:val="0"/>
          <w:numId w:val="1"/>
        </w:numPr>
        <w:spacing w:line="360" w:lineRule="auto"/>
        <w:jc w:val="both"/>
        <w:outlineLvl w:val="0"/>
        <w:rPr>
          <w:rFonts w:asciiTheme="minorHAnsi" w:hAnsiTheme="minorHAnsi" w:cstheme="minorHAnsi"/>
          <w:b/>
          <w:bCs/>
          <w:i/>
          <w:iCs/>
        </w:rPr>
      </w:pPr>
      <w:r w:rsidRPr="009F22CC">
        <w:rPr>
          <w:rFonts w:asciiTheme="minorHAnsi" w:hAnsiTheme="minorHAnsi" w:cstheme="minorHAnsi"/>
          <w:b/>
          <w:bCs/>
          <w:iCs/>
        </w:rPr>
        <w:br w:type="page"/>
      </w:r>
      <w:bookmarkStart w:id="3" w:name="_Toc451847694"/>
    </w:p>
    <w:p w14:paraId="1214CEA4" w14:textId="77777777" w:rsidR="00894B96" w:rsidRPr="009F22CC" w:rsidRDefault="00894B96" w:rsidP="00FF69F4">
      <w:pPr>
        <w:pStyle w:val="ListParagraph"/>
        <w:tabs>
          <w:tab w:val="left" w:pos="225"/>
          <w:tab w:val="left" w:pos="2385"/>
          <w:tab w:val="center" w:pos="5445"/>
        </w:tabs>
        <w:spacing w:line="360" w:lineRule="auto"/>
        <w:ind w:left="360"/>
        <w:jc w:val="center"/>
        <w:rPr>
          <w:rFonts w:asciiTheme="minorHAnsi" w:hAnsiTheme="minorHAnsi" w:cstheme="minorHAnsi"/>
          <w:b/>
          <w:sz w:val="26"/>
          <w:u w:val="single"/>
        </w:rPr>
      </w:pPr>
      <w:r w:rsidRPr="004A4B3A">
        <w:rPr>
          <w:rFonts w:asciiTheme="minorHAnsi" w:hAnsiTheme="minorHAnsi" w:cstheme="minorHAnsi"/>
          <w:b/>
          <w:sz w:val="26"/>
          <w:u w:val="single"/>
        </w:rPr>
        <w:lastRenderedPageBreak/>
        <w:t>Table of Contents</w:t>
      </w:r>
    </w:p>
    <w:p w14:paraId="43483003" w14:textId="77777777" w:rsidR="00894B96" w:rsidRPr="009F22CC" w:rsidRDefault="00894B96" w:rsidP="00FF69F4">
      <w:pPr>
        <w:pStyle w:val="ListParagraph"/>
        <w:tabs>
          <w:tab w:val="left" w:pos="2385"/>
        </w:tabs>
        <w:spacing w:line="360" w:lineRule="auto"/>
        <w:ind w:left="360"/>
        <w:rPr>
          <w:rFonts w:asciiTheme="minorHAnsi" w:hAnsiTheme="minorHAnsi" w:cstheme="minorHAnsi"/>
          <w:b/>
          <w:sz w:val="26"/>
          <w:u w:val="single"/>
        </w:rPr>
      </w:pPr>
    </w:p>
    <w:p w14:paraId="4366B30A" w14:textId="56FC7CC7" w:rsidR="008B168F" w:rsidRPr="00E03B72" w:rsidRDefault="00B94E99" w:rsidP="00FF69F4">
      <w:pPr>
        <w:pStyle w:val="TOC1"/>
        <w:tabs>
          <w:tab w:val="right" w:leader="dot" w:pos="9301"/>
        </w:tabs>
        <w:spacing w:line="360" w:lineRule="auto"/>
        <w:rPr>
          <w:rFonts w:asciiTheme="minorHAnsi" w:eastAsiaTheme="minorEastAsia" w:hAnsiTheme="minorHAnsi" w:cstheme="minorBidi"/>
          <w:b/>
          <w:noProof/>
          <w:lang w:val="en-IN" w:eastAsia="en-IN"/>
        </w:rPr>
      </w:pPr>
      <w:r w:rsidRPr="00E03B72">
        <w:rPr>
          <w:rFonts w:asciiTheme="minorHAnsi" w:hAnsiTheme="minorHAnsi" w:cstheme="minorHAnsi"/>
          <w:b/>
        </w:rPr>
        <w:fldChar w:fldCharType="begin"/>
      </w:r>
      <w:r w:rsidR="00894B96" w:rsidRPr="00E03B72">
        <w:rPr>
          <w:rFonts w:asciiTheme="minorHAnsi" w:hAnsiTheme="minorHAnsi" w:cstheme="minorHAnsi"/>
          <w:b/>
        </w:rPr>
        <w:instrText xml:space="preserve"> TOC \o "1-3" \f \h \z \u </w:instrText>
      </w:r>
      <w:r w:rsidRPr="00E03B72">
        <w:rPr>
          <w:rFonts w:asciiTheme="minorHAnsi" w:hAnsiTheme="minorHAnsi" w:cstheme="minorHAnsi"/>
          <w:b/>
        </w:rPr>
        <w:fldChar w:fldCharType="separate"/>
      </w:r>
      <w:hyperlink w:anchor="_Toc80172537" w:history="1"/>
    </w:p>
    <w:p w14:paraId="55EF5934" w14:textId="311D4007" w:rsidR="008B168F" w:rsidRPr="00E03B72" w:rsidRDefault="00C02D93" w:rsidP="00FF69F4">
      <w:pPr>
        <w:pStyle w:val="TOC1"/>
        <w:tabs>
          <w:tab w:val="right" w:leader="dot" w:pos="9301"/>
        </w:tabs>
        <w:spacing w:line="360" w:lineRule="auto"/>
        <w:rPr>
          <w:rFonts w:asciiTheme="minorHAnsi" w:eastAsiaTheme="minorEastAsia" w:hAnsiTheme="minorHAnsi" w:cstheme="minorBidi"/>
          <w:b/>
          <w:noProof/>
          <w:lang w:val="en-IN" w:eastAsia="en-IN"/>
        </w:rPr>
      </w:pPr>
      <w:hyperlink w:anchor="_Toc80172538" w:history="1">
        <w:r w:rsidR="00E55EB9">
          <w:rPr>
            <w:rStyle w:val="Hyperlink"/>
            <w:rFonts w:cstheme="minorHAnsi"/>
            <w:b/>
            <w:noProof/>
          </w:rPr>
          <w:t>1. I</w:t>
        </w:r>
        <w:r w:rsidR="008B168F" w:rsidRPr="00E03B72">
          <w:rPr>
            <w:rStyle w:val="Hyperlink"/>
            <w:rFonts w:cstheme="minorHAnsi"/>
            <w:b/>
            <w:noProof/>
          </w:rPr>
          <w:t>NTRODUCTION</w:t>
        </w:r>
        <w:r w:rsidR="008B168F" w:rsidRPr="00E03B72">
          <w:rPr>
            <w:b/>
            <w:noProof/>
            <w:webHidden/>
          </w:rPr>
          <w:tab/>
        </w:r>
        <w:r w:rsidR="008B168F" w:rsidRPr="00E03B72">
          <w:rPr>
            <w:b/>
            <w:noProof/>
            <w:webHidden/>
          </w:rPr>
          <w:fldChar w:fldCharType="begin"/>
        </w:r>
        <w:r w:rsidR="008B168F" w:rsidRPr="00E03B72">
          <w:rPr>
            <w:b/>
            <w:noProof/>
            <w:webHidden/>
          </w:rPr>
          <w:instrText xml:space="preserve"> PAGEREF _Toc80172538 \h </w:instrText>
        </w:r>
        <w:r w:rsidR="008B168F" w:rsidRPr="00E03B72">
          <w:rPr>
            <w:b/>
            <w:noProof/>
            <w:webHidden/>
          </w:rPr>
        </w:r>
        <w:r w:rsidR="008B168F" w:rsidRPr="00E03B72">
          <w:rPr>
            <w:b/>
            <w:noProof/>
            <w:webHidden/>
          </w:rPr>
          <w:fldChar w:fldCharType="separate"/>
        </w:r>
        <w:r w:rsidR="00D602F9" w:rsidRPr="00E03B72">
          <w:rPr>
            <w:b/>
            <w:noProof/>
            <w:webHidden/>
          </w:rPr>
          <w:t>6</w:t>
        </w:r>
        <w:r w:rsidR="008B168F" w:rsidRPr="00E03B72">
          <w:rPr>
            <w:b/>
            <w:noProof/>
            <w:webHidden/>
          </w:rPr>
          <w:fldChar w:fldCharType="end"/>
        </w:r>
      </w:hyperlink>
    </w:p>
    <w:p w14:paraId="5A3E002C" w14:textId="77777777" w:rsidR="008B168F" w:rsidRPr="00E03B72" w:rsidRDefault="00C02D93" w:rsidP="00FF69F4">
      <w:pPr>
        <w:pStyle w:val="TOC1"/>
        <w:tabs>
          <w:tab w:val="left" w:pos="660"/>
          <w:tab w:val="right" w:leader="dot" w:pos="9301"/>
        </w:tabs>
        <w:spacing w:line="360" w:lineRule="auto"/>
        <w:rPr>
          <w:rFonts w:asciiTheme="minorHAnsi" w:eastAsiaTheme="minorEastAsia" w:hAnsiTheme="minorHAnsi" w:cstheme="minorBidi"/>
          <w:b/>
          <w:noProof/>
          <w:lang w:val="en-IN" w:eastAsia="en-IN"/>
        </w:rPr>
      </w:pPr>
      <w:hyperlink w:anchor="_Toc80172539" w:history="1">
        <w:r w:rsidR="008B168F" w:rsidRPr="00E03B72">
          <w:rPr>
            <w:rStyle w:val="Hyperlink"/>
            <w:rFonts w:eastAsia="Times New Roman" w:cstheme="minorHAnsi"/>
            <w:b/>
            <w:noProof/>
          </w:rPr>
          <w:t>1.1</w:t>
        </w:r>
        <w:r w:rsidR="008B168F" w:rsidRPr="00E03B72">
          <w:rPr>
            <w:rFonts w:asciiTheme="minorHAnsi" w:eastAsiaTheme="minorEastAsia" w:hAnsiTheme="minorHAnsi" w:cstheme="minorBidi"/>
            <w:b/>
            <w:noProof/>
            <w:lang w:val="en-IN" w:eastAsia="en-IN"/>
          </w:rPr>
          <w:tab/>
        </w:r>
        <w:r w:rsidR="008B168F" w:rsidRPr="00E03B72">
          <w:rPr>
            <w:rStyle w:val="Hyperlink"/>
            <w:rFonts w:eastAsia="Times New Roman" w:cstheme="minorHAnsi"/>
            <w:b/>
            <w:noProof/>
          </w:rPr>
          <w:t>Purpose</w:t>
        </w:r>
        <w:r w:rsidR="008B168F" w:rsidRPr="00E03B72">
          <w:rPr>
            <w:b/>
            <w:noProof/>
            <w:webHidden/>
          </w:rPr>
          <w:tab/>
        </w:r>
        <w:r w:rsidR="008B168F" w:rsidRPr="00E03B72">
          <w:rPr>
            <w:b/>
            <w:noProof/>
            <w:webHidden/>
          </w:rPr>
          <w:fldChar w:fldCharType="begin"/>
        </w:r>
        <w:r w:rsidR="008B168F" w:rsidRPr="00E03B72">
          <w:rPr>
            <w:b/>
            <w:noProof/>
            <w:webHidden/>
          </w:rPr>
          <w:instrText xml:space="preserve"> PAGEREF _Toc80172539 \h </w:instrText>
        </w:r>
        <w:r w:rsidR="008B168F" w:rsidRPr="00E03B72">
          <w:rPr>
            <w:b/>
            <w:noProof/>
            <w:webHidden/>
          </w:rPr>
        </w:r>
        <w:r w:rsidR="008B168F" w:rsidRPr="00E03B72">
          <w:rPr>
            <w:b/>
            <w:noProof/>
            <w:webHidden/>
          </w:rPr>
          <w:fldChar w:fldCharType="separate"/>
        </w:r>
        <w:r w:rsidR="00D602F9" w:rsidRPr="00E03B72">
          <w:rPr>
            <w:b/>
            <w:noProof/>
            <w:webHidden/>
          </w:rPr>
          <w:t>6</w:t>
        </w:r>
        <w:r w:rsidR="008B168F" w:rsidRPr="00E03B72">
          <w:rPr>
            <w:b/>
            <w:noProof/>
            <w:webHidden/>
          </w:rPr>
          <w:fldChar w:fldCharType="end"/>
        </w:r>
      </w:hyperlink>
    </w:p>
    <w:p w14:paraId="1799817C" w14:textId="77777777" w:rsidR="008B168F" w:rsidRPr="00E03B72" w:rsidRDefault="00C02D93" w:rsidP="00FF69F4">
      <w:pPr>
        <w:pStyle w:val="TOC1"/>
        <w:tabs>
          <w:tab w:val="left" w:pos="660"/>
          <w:tab w:val="right" w:leader="dot" w:pos="9301"/>
        </w:tabs>
        <w:spacing w:line="360" w:lineRule="auto"/>
        <w:rPr>
          <w:rFonts w:asciiTheme="minorHAnsi" w:eastAsiaTheme="minorEastAsia" w:hAnsiTheme="minorHAnsi" w:cstheme="minorBidi"/>
          <w:b/>
          <w:noProof/>
          <w:lang w:val="en-IN" w:eastAsia="en-IN"/>
        </w:rPr>
      </w:pPr>
      <w:hyperlink w:anchor="_Toc80172540" w:history="1">
        <w:r w:rsidR="008B168F" w:rsidRPr="00E03B72">
          <w:rPr>
            <w:rStyle w:val="Hyperlink"/>
            <w:rFonts w:eastAsia="Times New Roman" w:cstheme="minorHAnsi"/>
            <w:b/>
            <w:noProof/>
          </w:rPr>
          <w:t>1.2</w:t>
        </w:r>
        <w:r w:rsidR="008B168F" w:rsidRPr="00E03B72">
          <w:rPr>
            <w:rFonts w:asciiTheme="minorHAnsi" w:eastAsiaTheme="minorEastAsia" w:hAnsiTheme="minorHAnsi" w:cstheme="minorBidi"/>
            <w:b/>
            <w:noProof/>
            <w:lang w:val="en-IN" w:eastAsia="en-IN"/>
          </w:rPr>
          <w:tab/>
        </w:r>
        <w:r w:rsidR="008B168F" w:rsidRPr="00E03B72">
          <w:rPr>
            <w:rStyle w:val="Hyperlink"/>
            <w:rFonts w:eastAsia="Times New Roman" w:cstheme="minorHAnsi"/>
            <w:b/>
            <w:noProof/>
          </w:rPr>
          <w:t>Document Conventions</w:t>
        </w:r>
        <w:r w:rsidR="008B168F" w:rsidRPr="00E03B72">
          <w:rPr>
            <w:b/>
            <w:noProof/>
            <w:webHidden/>
          </w:rPr>
          <w:tab/>
        </w:r>
        <w:r w:rsidR="008B168F" w:rsidRPr="00E03B72">
          <w:rPr>
            <w:b/>
            <w:noProof/>
            <w:webHidden/>
          </w:rPr>
          <w:fldChar w:fldCharType="begin"/>
        </w:r>
        <w:r w:rsidR="008B168F" w:rsidRPr="00E03B72">
          <w:rPr>
            <w:b/>
            <w:noProof/>
            <w:webHidden/>
          </w:rPr>
          <w:instrText xml:space="preserve"> PAGEREF _Toc80172540 \h </w:instrText>
        </w:r>
        <w:r w:rsidR="008B168F" w:rsidRPr="00E03B72">
          <w:rPr>
            <w:b/>
            <w:noProof/>
            <w:webHidden/>
          </w:rPr>
        </w:r>
        <w:r w:rsidR="008B168F" w:rsidRPr="00E03B72">
          <w:rPr>
            <w:b/>
            <w:noProof/>
            <w:webHidden/>
          </w:rPr>
          <w:fldChar w:fldCharType="separate"/>
        </w:r>
        <w:r w:rsidR="00D602F9" w:rsidRPr="00E03B72">
          <w:rPr>
            <w:b/>
            <w:noProof/>
            <w:webHidden/>
          </w:rPr>
          <w:t>6</w:t>
        </w:r>
        <w:r w:rsidR="008B168F" w:rsidRPr="00E03B72">
          <w:rPr>
            <w:b/>
            <w:noProof/>
            <w:webHidden/>
          </w:rPr>
          <w:fldChar w:fldCharType="end"/>
        </w:r>
      </w:hyperlink>
    </w:p>
    <w:p w14:paraId="7709424B" w14:textId="77777777" w:rsidR="008B168F" w:rsidRPr="00E03B72" w:rsidRDefault="00C02D93" w:rsidP="00FF69F4">
      <w:pPr>
        <w:pStyle w:val="TOC1"/>
        <w:tabs>
          <w:tab w:val="left" w:pos="660"/>
          <w:tab w:val="right" w:leader="dot" w:pos="9301"/>
        </w:tabs>
        <w:spacing w:line="360" w:lineRule="auto"/>
        <w:rPr>
          <w:rFonts w:asciiTheme="minorHAnsi" w:eastAsiaTheme="minorEastAsia" w:hAnsiTheme="minorHAnsi" w:cstheme="minorBidi"/>
          <w:b/>
          <w:noProof/>
          <w:lang w:val="en-IN" w:eastAsia="en-IN"/>
        </w:rPr>
      </w:pPr>
      <w:hyperlink w:anchor="_Toc80172541" w:history="1">
        <w:r w:rsidR="008B168F" w:rsidRPr="00E03B72">
          <w:rPr>
            <w:rStyle w:val="Hyperlink"/>
            <w:rFonts w:eastAsia="Times New Roman" w:cstheme="minorHAnsi"/>
            <w:b/>
            <w:noProof/>
          </w:rPr>
          <w:t>1.3</w:t>
        </w:r>
        <w:r w:rsidR="008B168F" w:rsidRPr="00E03B72">
          <w:rPr>
            <w:rFonts w:asciiTheme="minorHAnsi" w:eastAsiaTheme="minorEastAsia" w:hAnsiTheme="minorHAnsi" w:cstheme="minorBidi"/>
            <w:b/>
            <w:noProof/>
            <w:lang w:val="en-IN" w:eastAsia="en-IN"/>
          </w:rPr>
          <w:tab/>
        </w:r>
        <w:r w:rsidR="008B168F" w:rsidRPr="00E03B72">
          <w:rPr>
            <w:rStyle w:val="Hyperlink"/>
            <w:rFonts w:eastAsia="Times New Roman" w:cstheme="minorHAnsi"/>
            <w:b/>
            <w:noProof/>
          </w:rPr>
          <w:t>Intended audience &amp; Reading suggestions</w:t>
        </w:r>
        <w:r w:rsidR="008B168F" w:rsidRPr="00E03B72">
          <w:rPr>
            <w:b/>
            <w:noProof/>
            <w:webHidden/>
          </w:rPr>
          <w:tab/>
        </w:r>
        <w:r w:rsidR="008B168F" w:rsidRPr="00E03B72">
          <w:rPr>
            <w:b/>
            <w:noProof/>
            <w:webHidden/>
          </w:rPr>
          <w:fldChar w:fldCharType="begin"/>
        </w:r>
        <w:r w:rsidR="008B168F" w:rsidRPr="00E03B72">
          <w:rPr>
            <w:b/>
            <w:noProof/>
            <w:webHidden/>
          </w:rPr>
          <w:instrText xml:space="preserve"> PAGEREF _Toc80172541 \h </w:instrText>
        </w:r>
        <w:r w:rsidR="008B168F" w:rsidRPr="00E03B72">
          <w:rPr>
            <w:b/>
            <w:noProof/>
            <w:webHidden/>
          </w:rPr>
        </w:r>
        <w:r w:rsidR="008B168F" w:rsidRPr="00E03B72">
          <w:rPr>
            <w:b/>
            <w:noProof/>
            <w:webHidden/>
          </w:rPr>
          <w:fldChar w:fldCharType="separate"/>
        </w:r>
        <w:r w:rsidR="00D602F9" w:rsidRPr="00E03B72">
          <w:rPr>
            <w:b/>
            <w:noProof/>
            <w:webHidden/>
          </w:rPr>
          <w:t>6</w:t>
        </w:r>
        <w:r w:rsidR="008B168F" w:rsidRPr="00E03B72">
          <w:rPr>
            <w:b/>
            <w:noProof/>
            <w:webHidden/>
          </w:rPr>
          <w:fldChar w:fldCharType="end"/>
        </w:r>
      </w:hyperlink>
    </w:p>
    <w:p w14:paraId="394125B1" w14:textId="77777777" w:rsidR="008B168F" w:rsidRPr="00E03B72" w:rsidRDefault="00C02D93" w:rsidP="00FF69F4">
      <w:pPr>
        <w:pStyle w:val="TOC1"/>
        <w:tabs>
          <w:tab w:val="left" w:pos="660"/>
          <w:tab w:val="right" w:leader="dot" w:pos="9301"/>
        </w:tabs>
        <w:spacing w:line="360" w:lineRule="auto"/>
        <w:rPr>
          <w:rFonts w:asciiTheme="minorHAnsi" w:eastAsiaTheme="minorEastAsia" w:hAnsiTheme="minorHAnsi" w:cstheme="minorBidi"/>
          <w:b/>
          <w:noProof/>
          <w:lang w:val="en-IN" w:eastAsia="en-IN"/>
        </w:rPr>
      </w:pPr>
      <w:hyperlink w:anchor="_Toc80172542" w:history="1">
        <w:r w:rsidR="008B168F" w:rsidRPr="00E03B72">
          <w:rPr>
            <w:rStyle w:val="Hyperlink"/>
            <w:rFonts w:eastAsia="Times New Roman" w:cstheme="minorHAnsi"/>
            <w:b/>
            <w:noProof/>
          </w:rPr>
          <w:t>1.4</w:t>
        </w:r>
        <w:r w:rsidR="008B168F" w:rsidRPr="00E03B72">
          <w:rPr>
            <w:rFonts w:asciiTheme="minorHAnsi" w:eastAsiaTheme="minorEastAsia" w:hAnsiTheme="minorHAnsi" w:cstheme="minorBidi"/>
            <w:b/>
            <w:noProof/>
            <w:lang w:val="en-IN" w:eastAsia="en-IN"/>
          </w:rPr>
          <w:tab/>
        </w:r>
        <w:r w:rsidR="008B168F" w:rsidRPr="00E03B72">
          <w:rPr>
            <w:rStyle w:val="Hyperlink"/>
            <w:rFonts w:eastAsia="Times New Roman" w:cstheme="minorHAnsi"/>
            <w:b/>
            <w:noProof/>
          </w:rPr>
          <w:t>Product Scope</w:t>
        </w:r>
        <w:r w:rsidR="008B168F" w:rsidRPr="00E03B72">
          <w:rPr>
            <w:b/>
            <w:noProof/>
            <w:webHidden/>
          </w:rPr>
          <w:tab/>
        </w:r>
        <w:r w:rsidR="008B168F" w:rsidRPr="00E03B72">
          <w:rPr>
            <w:b/>
            <w:noProof/>
            <w:webHidden/>
          </w:rPr>
          <w:fldChar w:fldCharType="begin"/>
        </w:r>
        <w:r w:rsidR="008B168F" w:rsidRPr="00E03B72">
          <w:rPr>
            <w:b/>
            <w:noProof/>
            <w:webHidden/>
          </w:rPr>
          <w:instrText xml:space="preserve"> PAGEREF _Toc80172542 \h </w:instrText>
        </w:r>
        <w:r w:rsidR="008B168F" w:rsidRPr="00E03B72">
          <w:rPr>
            <w:b/>
            <w:noProof/>
            <w:webHidden/>
          </w:rPr>
        </w:r>
        <w:r w:rsidR="008B168F" w:rsidRPr="00E03B72">
          <w:rPr>
            <w:b/>
            <w:noProof/>
            <w:webHidden/>
          </w:rPr>
          <w:fldChar w:fldCharType="separate"/>
        </w:r>
        <w:r w:rsidR="00D602F9" w:rsidRPr="00E03B72">
          <w:rPr>
            <w:b/>
            <w:noProof/>
            <w:webHidden/>
          </w:rPr>
          <w:t>6</w:t>
        </w:r>
        <w:r w:rsidR="008B168F" w:rsidRPr="00E03B72">
          <w:rPr>
            <w:b/>
            <w:noProof/>
            <w:webHidden/>
          </w:rPr>
          <w:fldChar w:fldCharType="end"/>
        </w:r>
      </w:hyperlink>
    </w:p>
    <w:p w14:paraId="134FC741" w14:textId="70C83EFD" w:rsidR="008B168F" w:rsidRPr="00E03B72" w:rsidRDefault="00C02D93" w:rsidP="00FF69F4">
      <w:pPr>
        <w:pStyle w:val="TOC1"/>
        <w:tabs>
          <w:tab w:val="right" w:leader="dot" w:pos="9301"/>
        </w:tabs>
        <w:spacing w:line="360" w:lineRule="auto"/>
        <w:rPr>
          <w:rFonts w:asciiTheme="minorHAnsi" w:eastAsiaTheme="minorEastAsia" w:hAnsiTheme="minorHAnsi" w:cstheme="minorBidi"/>
          <w:b/>
          <w:noProof/>
          <w:lang w:val="en-IN" w:eastAsia="en-IN"/>
        </w:rPr>
      </w:pPr>
      <w:hyperlink w:anchor="_Toc80172543" w:history="1">
        <w:r w:rsidR="00E55EB9">
          <w:rPr>
            <w:rStyle w:val="Hyperlink"/>
            <w:rFonts w:eastAsia="Times New Roman" w:cstheme="minorHAnsi"/>
            <w:b/>
            <w:noProof/>
          </w:rPr>
          <w:t>2. O</w:t>
        </w:r>
        <w:r w:rsidR="008B168F" w:rsidRPr="00E03B72">
          <w:rPr>
            <w:rStyle w:val="Hyperlink"/>
            <w:rFonts w:eastAsia="Times New Roman" w:cstheme="minorHAnsi"/>
            <w:b/>
            <w:noProof/>
          </w:rPr>
          <w:t>VERALL DESCRIPTION</w:t>
        </w:r>
        <w:r w:rsidR="008B168F" w:rsidRPr="00E03B72">
          <w:rPr>
            <w:b/>
            <w:noProof/>
            <w:webHidden/>
          </w:rPr>
          <w:tab/>
        </w:r>
        <w:r w:rsidR="00A92788">
          <w:rPr>
            <w:b/>
            <w:noProof/>
            <w:webHidden/>
          </w:rPr>
          <w:t>8</w:t>
        </w:r>
      </w:hyperlink>
    </w:p>
    <w:p w14:paraId="769BB4D1" w14:textId="603964B8" w:rsidR="008B168F" w:rsidRPr="00E03B72" w:rsidRDefault="00C02D93" w:rsidP="00FF69F4">
      <w:pPr>
        <w:pStyle w:val="TOC1"/>
        <w:tabs>
          <w:tab w:val="left" w:pos="660"/>
          <w:tab w:val="right" w:leader="dot" w:pos="9301"/>
        </w:tabs>
        <w:spacing w:line="360" w:lineRule="auto"/>
        <w:rPr>
          <w:rFonts w:asciiTheme="minorHAnsi" w:eastAsiaTheme="minorEastAsia" w:hAnsiTheme="minorHAnsi" w:cstheme="minorBidi"/>
          <w:b/>
          <w:noProof/>
          <w:lang w:val="en-IN" w:eastAsia="en-IN"/>
        </w:rPr>
      </w:pPr>
      <w:hyperlink w:anchor="_Toc80172544" w:history="1">
        <w:r w:rsidR="00E55EB9">
          <w:rPr>
            <w:rStyle w:val="Hyperlink"/>
            <w:rFonts w:eastAsia="Times New Roman" w:cstheme="minorHAnsi"/>
            <w:b/>
            <w:noProof/>
          </w:rPr>
          <w:t>2</w:t>
        </w:r>
        <w:r w:rsidR="008B168F" w:rsidRPr="00E03B72">
          <w:rPr>
            <w:rStyle w:val="Hyperlink"/>
            <w:rFonts w:eastAsia="Times New Roman" w:cstheme="minorHAnsi"/>
            <w:b/>
            <w:noProof/>
          </w:rPr>
          <w:t>.1</w:t>
        </w:r>
        <w:r w:rsidR="008B168F" w:rsidRPr="00E03B72">
          <w:rPr>
            <w:rFonts w:asciiTheme="minorHAnsi" w:eastAsiaTheme="minorEastAsia" w:hAnsiTheme="minorHAnsi" w:cstheme="minorBidi"/>
            <w:b/>
            <w:noProof/>
            <w:lang w:val="en-IN" w:eastAsia="en-IN"/>
          </w:rPr>
          <w:tab/>
        </w:r>
        <w:r w:rsidR="008B168F" w:rsidRPr="00E03B72">
          <w:rPr>
            <w:rStyle w:val="Hyperlink"/>
            <w:rFonts w:eastAsia="Times New Roman" w:cstheme="minorHAnsi"/>
            <w:b/>
            <w:noProof/>
          </w:rPr>
          <w:t>O</w:t>
        </w:r>
        <w:r w:rsidR="00A92788">
          <w:rPr>
            <w:rStyle w:val="Hyperlink"/>
            <w:rFonts w:eastAsia="Times New Roman" w:cstheme="minorHAnsi"/>
            <w:b/>
            <w:noProof/>
          </w:rPr>
          <w:t xml:space="preserve">perating Environment </w:t>
        </w:r>
        <w:r w:rsidR="008B168F" w:rsidRPr="00E03B72">
          <w:rPr>
            <w:b/>
            <w:noProof/>
            <w:webHidden/>
          </w:rPr>
          <w:tab/>
        </w:r>
        <w:r w:rsidR="00A92788">
          <w:rPr>
            <w:b/>
            <w:noProof/>
            <w:webHidden/>
          </w:rPr>
          <w:t>8</w:t>
        </w:r>
      </w:hyperlink>
    </w:p>
    <w:p w14:paraId="4E74BC92" w14:textId="6AA7A015" w:rsidR="008B168F" w:rsidRPr="00E03B72" w:rsidRDefault="00C02D93" w:rsidP="00FF69F4">
      <w:pPr>
        <w:pStyle w:val="TOC1"/>
        <w:tabs>
          <w:tab w:val="left" w:pos="880"/>
          <w:tab w:val="right" w:leader="dot" w:pos="9301"/>
        </w:tabs>
        <w:spacing w:line="360" w:lineRule="auto"/>
        <w:rPr>
          <w:rFonts w:asciiTheme="minorHAnsi" w:eastAsiaTheme="minorEastAsia" w:hAnsiTheme="minorHAnsi" w:cstheme="minorBidi"/>
          <w:b/>
          <w:noProof/>
          <w:lang w:val="en-IN" w:eastAsia="en-IN"/>
        </w:rPr>
      </w:pPr>
      <w:hyperlink w:anchor="_Toc80172545" w:history="1">
        <w:r w:rsidR="00E55EB9">
          <w:rPr>
            <w:rStyle w:val="Hyperlink"/>
            <w:rFonts w:eastAsia="Times New Roman" w:cstheme="minorHAnsi"/>
            <w:b/>
            <w:noProof/>
          </w:rPr>
          <w:t>2</w:t>
        </w:r>
        <w:r w:rsidR="008B168F" w:rsidRPr="00E03B72">
          <w:rPr>
            <w:rStyle w:val="Hyperlink"/>
            <w:rFonts w:eastAsia="Times New Roman" w:cstheme="minorHAnsi"/>
            <w:b/>
            <w:noProof/>
          </w:rPr>
          <w:t>.1.1</w:t>
        </w:r>
        <w:r w:rsidR="008B168F" w:rsidRPr="00E03B72">
          <w:rPr>
            <w:rFonts w:asciiTheme="minorHAnsi" w:eastAsiaTheme="minorEastAsia" w:hAnsiTheme="minorHAnsi" w:cstheme="minorBidi"/>
            <w:b/>
            <w:noProof/>
            <w:lang w:val="en-IN" w:eastAsia="en-IN"/>
          </w:rPr>
          <w:tab/>
        </w:r>
        <w:r w:rsidR="008B168F" w:rsidRPr="00E03B72">
          <w:rPr>
            <w:rStyle w:val="Hyperlink"/>
            <w:rFonts w:eastAsia="Times New Roman" w:cstheme="minorHAnsi"/>
            <w:b/>
            <w:noProof/>
          </w:rPr>
          <w:t>Software Prerequisites</w:t>
        </w:r>
        <w:r w:rsidR="008B168F" w:rsidRPr="00E03B72">
          <w:rPr>
            <w:b/>
            <w:noProof/>
            <w:webHidden/>
          </w:rPr>
          <w:tab/>
        </w:r>
        <w:r w:rsidR="00A92788">
          <w:rPr>
            <w:b/>
            <w:noProof/>
            <w:webHidden/>
          </w:rPr>
          <w:t>8</w:t>
        </w:r>
      </w:hyperlink>
    </w:p>
    <w:p w14:paraId="6F73169C" w14:textId="32AF8049" w:rsidR="008B168F" w:rsidRPr="00E03B72" w:rsidRDefault="00C02D93" w:rsidP="00FF69F4">
      <w:pPr>
        <w:pStyle w:val="TOC1"/>
        <w:tabs>
          <w:tab w:val="left" w:pos="880"/>
          <w:tab w:val="right" w:leader="dot" w:pos="9301"/>
        </w:tabs>
        <w:spacing w:line="360" w:lineRule="auto"/>
        <w:rPr>
          <w:rFonts w:asciiTheme="minorHAnsi" w:eastAsiaTheme="minorEastAsia" w:hAnsiTheme="minorHAnsi" w:cstheme="minorBidi"/>
          <w:b/>
          <w:noProof/>
          <w:lang w:val="en-IN" w:eastAsia="en-IN"/>
        </w:rPr>
      </w:pPr>
      <w:hyperlink w:anchor="_Toc80172546" w:history="1">
        <w:r w:rsidR="00E55EB9">
          <w:rPr>
            <w:rStyle w:val="Hyperlink"/>
            <w:rFonts w:eastAsia="Times New Roman" w:cstheme="minorHAnsi"/>
            <w:b/>
            <w:noProof/>
          </w:rPr>
          <w:t>2</w:t>
        </w:r>
        <w:r w:rsidR="008B168F" w:rsidRPr="00E03B72">
          <w:rPr>
            <w:rStyle w:val="Hyperlink"/>
            <w:rFonts w:eastAsia="Times New Roman" w:cstheme="minorHAnsi"/>
            <w:b/>
            <w:noProof/>
          </w:rPr>
          <w:t>.1.2</w:t>
        </w:r>
        <w:r w:rsidR="008B168F" w:rsidRPr="00E03B72">
          <w:rPr>
            <w:rFonts w:asciiTheme="minorHAnsi" w:eastAsiaTheme="minorEastAsia" w:hAnsiTheme="minorHAnsi" w:cstheme="minorBidi"/>
            <w:b/>
            <w:noProof/>
            <w:lang w:val="en-IN" w:eastAsia="en-IN"/>
          </w:rPr>
          <w:tab/>
        </w:r>
        <w:r w:rsidR="008B168F" w:rsidRPr="00E03B72">
          <w:rPr>
            <w:rStyle w:val="Hyperlink"/>
            <w:rFonts w:eastAsia="Times New Roman" w:cstheme="minorHAnsi"/>
            <w:b/>
            <w:noProof/>
          </w:rPr>
          <w:t>Hardware Requirement</w:t>
        </w:r>
        <w:r w:rsidR="008B168F" w:rsidRPr="00E03B72">
          <w:rPr>
            <w:b/>
            <w:noProof/>
            <w:webHidden/>
          </w:rPr>
          <w:tab/>
        </w:r>
        <w:r w:rsidR="00A92788">
          <w:rPr>
            <w:b/>
            <w:noProof/>
            <w:webHidden/>
          </w:rPr>
          <w:t>8</w:t>
        </w:r>
      </w:hyperlink>
    </w:p>
    <w:p w14:paraId="2D375C41" w14:textId="58CCD42B" w:rsidR="008B168F" w:rsidRPr="00E03B72" w:rsidRDefault="00C02D93" w:rsidP="00FF69F4">
      <w:pPr>
        <w:pStyle w:val="TOC1"/>
        <w:tabs>
          <w:tab w:val="left" w:pos="880"/>
          <w:tab w:val="right" w:leader="dot" w:pos="9301"/>
        </w:tabs>
        <w:spacing w:line="360" w:lineRule="auto"/>
        <w:rPr>
          <w:rFonts w:asciiTheme="minorHAnsi" w:eastAsiaTheme="minorEastAsia" w:hAnsiTheme="minorHAnsi" w:cstheme="minorBidi"/>
          <w:b/>
          <w:noProof/>
          <w:lang w:val="en-IN" w:eastAsia="en-IN"/>
        </w:rPr>
      </w:pPr>
      <w:hyperlink w:anchor="_Toc80172547" w:history="1">
        <w:r w:rsidR="00E55EB9">
          <w:rPr>
            <w:rStyle w:val="Hyperlink"/>
            <w:rFonts w:eastAsia="Times New Roman" w:cstheme="minorHAnsi"/>
            <w:b/>
            <w:noProof/>
          </w:rPr>
          <w:t>2</w:t>
        </w:r>
        <w:r w:rsidR="008B168F" w:rsidRPr="00E03B72">
          <w:rPr>
            <w:rStyle w:val="Hyperlink"/>
            <w:rFonts w:eastAsia="Times New Roman" w:cstheme="minorHAnsi"/>
            <w:b/>
            <w:noProof/>
          </w:rPr>
          <w:t>.1.3</w:t>
        </w:r>
        <w:r w:rsidR="008B168F" w:rsidRPr="00E03B72">
          <w:rPr>
            <w:rFonts w:asciiTheme="minorHAnsi" w:eastAsiaTheme="minorEastAsia" w:hAnsiTheme="minorHAnsi" w:cstheme="minorBidi"/>
            <w:b/>
            <w:noProof/>
            <w:lang w:val="en-IN" w:eastAsia="en-IN"/>
          </w:rPr>
          <w:tab/>
        </w:r>
        <w:r w:rsidR="008B168F" w:rsidRPr="00E03B72">
          <w:rPr>
            <w:rStyle w:val="Hyperlink"/>
            <w:rFonts w:eastAsia="Times New Roman" w:cstheme="minorHAnsi"/>
            <w:b/>
            <w:noProof/>
          </w:rPr>
          <w:t>Database Requirement</w:t>
        </w:r>
        <w:r w:rsidR="008B168F" w:rsidRPr="00E03B72">
          <w:rPr>
            <w:b/>
            <w:noProof/>
            <w:webHidden/>
          </w:rPr>
          <w:tab/>
        </w:r>
        <w:r w:rsidR="00A92788">
          <w:rPr>
            <w:b/>
            <w:noProof/>
            <w:webHidden/>
          </w:rPr>
          <w:t>8</w:t>
        </w:r>
      </w:hyperlink>
    </w:p>
    <w:p w14:paraId="3FDAED93" w14:textId="29F60C1A" w:rsidR="008B168F" w:rsidRPr="00E03B72" w:rsidRDefault="00C02D93" w:rsidP="00FF69F4">
      <w:pPr>
        <w:pStyle w:val="TOC1"/>
        <w:tabs>
          <w:tab w:val="left" w:pos="660"/>
          <w:tab w:val="right" w:leader="dot" w:pos="9301"/>
        </w:tabs>
        <w:spacing w:line="360" w:lineRule="auto"/>
        <w:rPr>
          <w:rFonts w:asciiTheme="minorHAnsi" w:eastAsiaTheme="minorEastAsia" w:hAnsiTheme="minorHAnsi" w:cstheme="minorBidi"/>
          <w:b/>
          <w:noProof/>
          <w:lang w:val="en-IN" w:eastAsia="en-IN"/>
        </w:rPr>
      </w:pPr>
      <w:hyperlink w:anchor="_Toc80172548" w:history="1">
        <w:r w:rsidR="00E55EB9">
          <w:rPr>
            <w:rStyle w:val="Hyperlink"/>
            <w:rFonts w:eastAsia="Times New Roman" w:cstheme="minorHAnsi"/>
            <w:b/>
            <w:noProof/>
          </w:rPr>
          <w:t>2</w:t>
        </w:r>
        <w:r w:rsidR="008B168F" w:rsidRPr="00E03B72">
          <w:rPr>
            <w:rStyle w:val="Hyperlink"/>
            <w:rFonts w:eastAsia="Times New Roman" w:cstheme="minorHAnsi"/>
            <w:b/>
            <w:noProof/>
          </w:rPr>
          <w:t>.2</w:t>
        </w:r>
        <w:r w:rsidR="008B168F" w:rsidRPr="00E03B72">
          <w:rPr>
            <w:rFonts w:asciiTheme="minorHAnsi" w:eastAsiaTheme="minorEastAsia" w:hAnsiTheme="minorHAnsi" w:cstheme="minorBidi"/>
            <w:b/>
            <w:noProof/>
            <w:lang w:val="en-IN" w:eastAsia="en-IN"/>
          </w:rPr>
          <w:tab/>
        </w:r>
        <w:r w:rsidR="008B168F" w:rsidRPr="00E03B72">
          <w:rPr>
            <w:rStyle w:val="Hyperlink"/>
            <w:rFonts w:eastAsia="Times New Roman" w:cstheme="minorHAnsi"/>
            <w:b/>
            <w:noProof/>
          </w:rPr>
          <w:t>D</w:t>
        </w:r>
        <w:r w:rsidR="00A92788">
          <w:rPr>
            <w:rStyle w:val="Hyperlink"/>
            <w:rFonts w:eastAsia="Times New Roman" w:cstheme="minorHAnsi"/>
            <w:b/>
            <w:noProof/>
          </w:rPr>
          <w:t>esign &amp; Implementation Constrains</w:t>
        </w:r>
        <w:r w:rsidR="008B168F" w:rsidRPr="00E03B72">
          <w:rPr>
            <w:b/>
            <w:noProof/>
            <w:webHidden/>
          </w:rPr>
          <w:tab/>
        </w:r>
        <w:r w:rsidR="00A92788">
          <w:rPr>
            <w:b/>
            <w:noProof/>
            <w:webHidden/>
          </w:rPr>
          <w:t>8</w:t>
        </w:r>
      </w:hyperlink>
    </w:p>
    <w:p w14:paraId="4CD8F093" w14:textId="7611B98A" w:rsidR="008B168F" w:rsidRPr="00E03B72" w:rsidRDefault="00C02D93" w:rsidP="00FF69F4">
      <w:pPr>
        <w:pStyle w:val="TOC1"/>
        <w:tabs>
          <w:tab w:val="right" w:leader="dot" w:pos="9301"/>
        </w:tabs>
        <w:spacing w:line="360" w:lineRule="auto"/>
        <w:rPr>
          <w:rFonts w:asciiTheme="minorHAnsi" w:eastAsiaTheme="minorEastAsia" w:hAnsiTheme="minorHAnsi" w:cstheme="minorBidi"/>
          <w:b/>
          <w:noProof/>
          <w:lang w:val="en-IN" w:eastAsia="en-IN"/>
        </w:rPr>
      </w:pPr>
      <w:hyperlink w:anchor="_Toc80172549" w:history="1">
        <w:r w:rsidR="00E55EB9">
          <w:rPr>
            <w:rStyle w:val="Hyperlink"/>
            <w:rFonts w:eastAsia="Times New Roman" w:cstheme="minorHAnsi"/>
            <w:b/>
            <w:noProof/>
          </w:rPr>
          <w:t>3. S</w:t>
        </w:r>
        <w:r w:rsidR="008B168F" w:rsidRPr="00E03B72">
          <w:rPr>
            <w:rStyle w:val="Hyperlink"/>
            <w:rFonts w:eastAsia="Times New Roman" w:cstheme="minorHAnsi"/>
            <w:b/>
            <w:noProof/>
          </w:rPr>
          <w:t>YSTEM ARCHITECTURE</w:t>
        </w:r>
        <w:r w:rsidR="008B168F" w:rsidRPr="00E03B72">
          <w:rPr>
            <w:b/>
            <w:noProof/>
            <w:webHidden/>
          </w:rPr>
          <w:tab/>
        </w:r>
        <w:r w:rsidR="00A92788">
          <w:rPr>
            <w:b/>
            <w:noProof/>
            <w:webHidden/>
          </w:rPr>
          <w:t>9</w:t>
        </w:r>
      </w:hyperlink>
    </w:p>
    <w:p w14:paraId="14B62122" w14:textId="1730036C" w:rsidR="0091765E" w:rsidRPr="00896DDE" w:rsidRDefault="00C02D93" w:rsidP="0091765E">
      <w:pPr>
        <w:pStyle w:val="TOC1"/>
        <w:tabs>
          <w:tab w:val="right" w:leader="dot" w:pos="9301"/>
        </w:tabs>
        <w:spacing w:line="360" w:lineRule="auto"/>
        <w:rPr>
          <w:b/>
          <w:noProof/>
        </w:rPr>
      </w:pPr>
      <w:hyperlink w:anchor="_Toc80172550" w:history="1">
        <w:r w:rsidR="00E55EB9">
          <w:rPr>
            <w:rStyle w:val="Hyperlink"/>
            <w:rFonts w:eastAsia="Times New Roman" w:cstheme="minorHAnsi"/>
            <w:b/>
            <w:noProof/>
          </w:rPr>
          <w:t>4. A</w:t>
        </w:r>
        <w:r w:rsidR="008B168F" w:rsidRPr="00E03B72">
          <w:rPr>
            <w:rStyle w:val="Hyperlink"/>
            <w:rFonts w:eastAsia="Times New Roman" w:cstheme="minorHAnsi"/>
            <w:b/>
            <w:noProof/>
          </w:rPr>
          <w:t>PPLICATION ACCESS</w:t>
        </w:r>
        <w:r w:rsidR="00AE1210">
          <w:rPr>
            <w:rStyle w:val="Hyperlink"/>
            <w:rFonts w:eastAsia="Times New Roman" w:cstheme="minorHAnsi"/>
            <w:b/>
            <w:noProof/>
          </w:rPr>
          <w:t>s</w:t>
        </w:r>
        <w:r w:rsidR="008B168F" w:rsidRPr="00E03B72">
          <w:rPr>
            <w:b/>
            <w:noProof/>
            <w:webHidden/>
          </w:rPr>
          <w:tab/>
        </w:r>
        <w:r w:rsidR="008B168F" w:rsidRPr="00E03B72">
          <w:rPr>
            <w:b/>
            <w:noProof/>
            <w:webHidden/>
          </w:rPr>
          <w:fldChar w:fldCharType="begin"/>
        </w:r>
        <w:r w:rsidR="008B168F" w:rsidRPr="00E03B72">
          <w:rPr>
            <w:b/>
            <w:noProof/>
            <w:webHidden/>
          </w:rPr>
          <w:instrText xml:space="preserve"> PAGEREF _Toc80172550 \h </w:instrText>
        </w:r>
        <w:r w:rsidR="008B168F" w:rsidRPr="00E03B72">
          <w:rPr>
            <w:b/>
            <w:noProof/>
            <w:webHidden/>
          </w:rPr>
        </w:r>
        <w:r w:rsidR="008B168F" w:rsidRPr="00E03B72">
          <w:rPr>
            <w:b/>
            <w:noProof/>
            <w:webHidden/>
          </w:rPr>
          <w:fldChar w:fldCharType="separate"/>
        </w:r>
        <w:r w:rsidR="00D602F9" w:rsidRPr="00E03B72">
          <w:rPr>
            <w:b/>
            <w:noProof/>
            <w:webHidden/>
          </w:rPr>
          <w:t>10</w:t>
        </w:r>
        <w:r w:rsidR="008B168F" w:rsidRPr="00E03B72">
          <w:rPr>
            <w:b/>
            <w:noProof/>
            <w:webHidden/>
          </w:rPr>
          <w:fldChar w:fldCharType="end"/>
        </w:r>
      </w:hyperlink>
    </w:p>
    <w:p w14:paraId="35B771A9" w14:textId="069B10B6" w:rsidR="008B168F" w:rsidRPr="00E03B72" w:rsidRDefault="00C02D93" w:rsidP="00FF69F4">
      <w:pPr>
        <w:pStyle w:val="TOC1"/>
        <w:tabs>
          <w:tab w:val="right" w:leader="dot" w:pos="9301"/>
        </w:tabs>
        <w:spacing w:line="360" w:lineRule="auto"/>
        <w:rPr>
          <w:rFonts w:asciiTheme="minorHAnsi" w:eastAsiaTheme="minorEastAsia" w:hAnsiTheme="minorHAnsi" w:cstheme="minorBidi"/>
          <w:b/>
          <w:noProof/>
          <w:lang w:val="en-IN" w:eastAsia="en-IN"/>
        </w:rPr>
      </w:pPr>
      <w:hyperlink w:anchor="_Toc80172551" w:history="1">
        <w:r w:rsidR="00B73360">
          <w:rPr>
            <w:rStyle w:val="Hyperlink"/>
            <w:rFonts w:eastAsia="Times New Roman" w:cstheme="minorHAnsi"/>
            <w:b/>
            <w:noProof/>
          </w:rPr>
          <w:t>5</w:t>
        </w:r>
        <w:r w:rsidR="0091765E">
          <w:rPr>
            <w:rStyle w:val="Hyperlink"/>
            <w:rFonts w:eastAsia="Times New Roman" w:cstheme="minorHAnsi"/>
            <w:b/>
            <w:noProof/>
          </w:rPr>
          <w:t>.</w:t>
        </w:r>
        <w:r w:rsidR="00E55EB9">
          <w:rPr>
            <w:rStyle w:val="Hyperlink"/>
            <w:rFonts w:eastAsia="Times New Roman" w:cstheme="minorHAnsi"/>
            <w:b/>
            <w:noProof/>
          </w:rPr>
          <w:t xml:space="preserve"> E</w:t>
        </w:r>
        <w:r w:rsidR="00F54620">
          <w:rPr>
            <w:rStyle w:val="Hyperlink"/>
            <w:rFonts w:eastAsia="Times New Roman" w:cstheme="minorHAnsi"/>
            <w:b/>
            <w:noProof/>
          </w:rPr>
          <w:t xml:space="preserve">-LOG </w:t>
        </w:r>
        <w:r w:rsidR="008B168F" w:rsidRPr="00E03B72">
          <w:rPr>
            <w:rStyle w:val="Hyperlink"/>
            <w:rFonts w:eastAsia="Times New Roman" w:cstheme="minorHAnsi"/>
            <w:b/>
            <w:noProof/>
          </w:rPr>
          <w:t>M</w:t>
        </w:r>
        <w:r w:rsidR="00F54620">
          <w:rPr>
            <w:rStyle w:val="Hyperlink"/>
            <w:rFonts w:eastAsia="Times New Roman" w:cstheme="minorHAnsi"/>
            <w:b/>
            <w:noProof/>
          </w:rPr>
          <w:t>ODULES</w:t>
        </w:r>
        <w:r w:rsidR="008B168F" w:rsidRPr="00E03B72">
          <w:rPr>
            <w:b/>
            <w:noProof/>
            <w:webHidden/>
          </w:rPr>
          <w:tab/>
        </w:r>
        <w:r w:rsidR="008B168F" w:rsidRPr="00E03B72">
          <w:rPr>
            <w:b/>
            <w:noProof/>
            <w:webHidden/>
          </w:rPr>
          <w:fldChar w:fldCharType="begin"/>
        </w:r>
        <w:r w:rsidR="008B168F" w:rsidRPr="00E03B72">
          <w:rPr>
            <w:b/>
            <w:noProof/>
            <w:webHidden/>
          </w:rPr>
          <w:instrText xml:space="preserve"> PAGEREF _Toc80172551 \h </w:instrText>
        </w:r>
        <w:r w:rsidR="008B168F" w:rsidRPr="00E03B72">
          <w:rPr>
            <w:b/>
            <w:noProof/>
            <w:webHidden/>
          </w:rPr>
        </w:r>
        <w:r w:rsidR="008B168F" w:rsidRPr="00E03B72">
          <w:rPr>
            <w:b/>
            <w:noProof/>
            <w:webHidden/>
          </w:rPr>
          <w:fldChar w:fldCharType="separate"/>
        </w:r>
        <w:r w:rsidR="00D602F9" w:rsidRPr="00E03B72">
          <w:rPr>
            <w:b/>
            <w:noProof/>
            <w:webHidden/>
          </w:rPr>
          <w:t>1</w:t>
        </w:r>
        <w:r w:rsidR="00671F03">
          <w:rPr>
            <w:b/>
            <w:noProof/>
            <w:webHidden/>
          </w:rPr>
          <w:t>1</w:t>
        </w:r>
        <w:r w:rsidR="008B168F" w:rsidRPr="00E03B72">
          <w:rPr>
            <w:b/>
            <w:noProof/>
            <w:webHidden/>
          </w:rPr>
          <w:fldChar w:fldCharType="end"/>
        </w:r>
      </w:hyperlink>
    </w:p>
    <w:p w14:paraId="599024A7" w14:textId="044B0595" w:rsidR="008B168F" w:rsidRDefault="00C02D93" w:rsidP="00FF69F4">
      <w:pPr>
        <w:pStyle w:val="TOC1"/>
        <w:tabs>
          <w:tab w:val="left" w:pos="440"/>
          <w:tab w:val="right" w:leader="dot" w:pos="9301"/>
        </w:tabs>
        <w:spacing w:line="360" w:lineRule="auto"/>
        <w:rPr>
          <w:b/>
          <w:noProof/>
        </w:rPr>
      </w:pPr>
      <w:hyperlink w:anchor="_Toc80172556" w:history="1">
        <w:r w:rsidR="00B73360">
          <w:rPr>
            <w:rStyle w:val="Hyperlink"/>
            <w:rFonts w:cstheme="minorHAnsi"/>
            <w:b/>
            <w:noProof/>
          </w:rPr>
          <w:t>5</w:t>
        </w:r>
        <w:r w:rsidR="008B168F" w:rsidRPr="00E03B72">
          <w:rPr>
            <w:rStyle w:val="Hyperlink"/>
            <w:rFonts w:cstheme="minorHAnsi"/>
            <w:b/>
            <w:noProof/>
          </w:rPr>
          <w:t>.</w:t>
        </w:r>
        <w:r w:rsidR="00F54620">
          <w:rPr>
            <w:rStyle w:val="Hyperlink"/>
            <w:rFonts w:cstheme="minorHAnsi"/>
            <w:b/>
            <w:noProof/>
          </w:rPr>
          <w:t>1</w:t>
        </w:r>
        <w:r w:rsidR="008B168F" w:rsidRPr="00E03B72">
          <w:rPr>
            <w:rFonts w:asciiTheme="minorHAnsi" w:eastAsiaTheme="minorEastAsia" w:hAnsiTheme="minorHAnsi" w:cstheme="minorBidi"/>
            <w:b/>
            <w:noProof/>
            <w:lang w:val="en-IN" w:eastAsia="en-IN"/>
          </w:rPr>
          <w:tab/>
        </w:r>
        <w:r w:rsidR="0040299E">
          <w:rPr>
            <w:rFonts w:asciiTheme="minorHAnsi" w:eastAsiaTheme="minorEastAsia" w:hAnsiTheme="minorHAnsi" w:cstheme="minorBidi"/>
            <w:b/>
            <w:noProof/>
            <w:lang w:val="en-IN" w:eastAsia="en-IN"/>
          </w:rPr>
          <w:t>Visual Inspection R</w:t>
        </w:r>
        <w:r w:rsidR="00896DDE">
          <w:rPr>
            <w:rFonts w:asciiTheme="minorHAnsi" w:eastAsiaTheme="minorEastAsia" w:hAnsiTheme="minorHAnsi" w:cstheme="minorBidi"/>
            <w:b/>
            <w:noProof/>
            <w:lang w:val="en-IN" w:eastAsia="en-IN"/>
          </w:rPr>
          <w:t>ecord</w:t>
        </w:r>
        <w:r w:rsidR="008B168F" w:rsidRPr="00E03B72">
          <w:rPr>
            <w:b/>
            <w:noProof/>
            <w:webHidden/>
          </w:rPr>
          <w:tab/>
        </w:r>
        <w:r w:rsidR="008B168F" w:rsidRPr="00E03B72">
          <w:rPr>
            <w:b/>
            <w:noProof/>
            <w:webHidden/>
          </w:rPr>
          <w:fldChar w:fldCharType="begin"/>
        </w:r>
        <w:r w:rsidR="008B168F" w:rsidRPr="00E03B72">
          <w:rPr>
            <w:b/>
            <w:noProof/>
            <w:webHidden/>
          </w:rPr>
          <w:instrText xml:space="preserve"> PAGEREF _Toc80172556 \h </w:instrText>
        </w:r>
        <w:r w:rsidR="008B168F" w:rsidRPr="00E03B72">
          <w:rPr>
            <w:b/>
            <w:noProof/>
            <w:webHidden/>
          </w:rPr>
        </w:r>
        <w:r w:rsidR="008B168F" w:rsidRPr="00E03B72">
          <w:rPr>
            <w:b/>
            <w:noProof/>
            <w:webHidden/>
          </w:rPr>
          <w:fldChar w:fldCharType="separate"/>
        </w:r>
        <w:r w:rsidR="00D602F9" w:rsidRPr="00E03B72">
          <w:rPr>
            <w:b/>
            <w:noProof/>
            <w:webHidden/>
          </w:rPr>
          <w:t>1</w:t>
        </w:r>
        <w:r w:rsidR="00671F03">
          <w:rPr>
            <w:b/>
            <w:noProof/>
            <w:webHidden/>
          </w:rPr>
          <w:t>1</w:t>
        </w:r>
        <w:r w:rsidR="008B168F" w:rsidRPr="00E03B72">
          <w:rPr>
            <w:b/>
            <w:noProof/>
            <w:webHidden/>
          </w:rPr>
          <w:fldChar w:fldCharType="end"/>
        </w:r>
      </w:hyperlink>
    </w:p>
    <w:p w14:paraId="5007D235" w14:textId="182C4215" w:rsidR="0073585F" w:rsidRPr="00E03B72" w:rsidRDefault="00C02D93" w:rsidP="0073585F">
      <w:pPr>
        <w:pStyle w:val="TOC1"/>
        <w:tabs>
          <w:tab w:val="right" w:leader="dot" w:pos="9301"/>
        </w:tabs>
        <w:spacing w:line="360" w:lineRule="auto"/>
        <w:rPr>
          <w:rFonts w:asciiTheme="minorHAnsi" w:eastAsiaTheme="minorEastAsia" w:hAnsiTheme="minorHAnsi" w:cstheme="minorBidi"/>
          <w:b/>
          <w:noProof/>
          <w:lang w:val="en-IN" w:eastAsia="en-IN"/>
        </w:rPr>
      </w:pPr>
      <w:hyperlink w:anchor="_Toc80172551" w:history="1">
        <w:r w:rsidR="0073585F">
          <w:rPr>
            <w:rStyle w:val="Hyperlink"/>
            <w:rFonts w:eastAsia="Times New Roman" w:cstheme="minorHAnsi"/>
            <w:b/>
            <w:noProof/>
          </w:rPr>
          <w:t>6. REPORT</w:t>
        </w:r>
        <w:r w:rsidR="0073585F" w:rsidRPr="00E03B72">
          <w:rPr>
            <w:b/>
            <w:noProof/>
            <w:webHidden/>
          </w:rPr>
          <w:tab/>
        </w:r>
        <w:r w:rsidR="0073585F" w:rsidRPr="00E03B72">
          <w:rPr>
            <w:b/>
            <w:noProof/>
            <w:webHidden/>
          </w:rPr>
          <w:fldChar w:fldCharType="begin"/>
        </w:r>
        <w:r w:rsidR="0073585F" w:rsidRPr="00E03B72">
          <w:rPr>
            <w:b/>
            <w:noProof/>
            <w:webHidden/>
          </w:rPr>
          <w:instrText xml:space="preserve"> PAGEREF _Toc80172551 \h </w:instrText>
        </w:r>
        <w:r w:rsidR="0073585F" w:rsidRPr="00E03B72">
          <w:rPr>
            <w:b/>
            <w:noProof/>
            <w:webHidden/>
          </w:rPr>
        </w:r>
        <w:r w:rsidR="0073585F" w:rsidRPr="00E03B72">
          <w:rPr>
            <w:b/>
            <w:noProof/>
            <w:webHidden/>
          </w:rPr>
          <w:fldChar w:fldCharType="separate"/>
        </w:r>
        <w:r w:rsidR="0073585F" w:rsidRPr="00E03B72">
          <w:rPr>
            <w:b/>
            <w:noProof/>
            <w:webHidden/>
          </w:rPr>
          <w:t>1</w:t>
        </w:r>
        <w:r w:rsidR="0073585F">
          <w:rPr>
            <w:b/>
            <w:noProof/>
            <w:webHidden/>
          </w:rPr>
          <w:t>7</w:t>
        </w:r>
        <w:r w:rsidR="0073585F" w:rsidRPr="00E03B72">
          <w:rPr>
            <w:b/>
            <w:noProof/>
            <w:webHidden/>
          </w:rPr>
          <w:fldChar w:fldCharType="end"/>
        </w:r>
      </w:hyperlink>
    </w:p>
    <w:p w14:paraId="6E3E8BC7" w14:textId="2E93EF37" w:rsidR="0073585F" w:rsidRPr="0073585F" w:rsidRDefault="00C02D93" w:rsidP="0073585F">
      <w:pPr>
        <w:pStyle w:val="TOC1"/>
        <w:tabs>
          <w:tab w:val="left" w:pos="440"/>
          <w:tab w:val="right" w:leader="dot" w:pos="9301"/>
        </w:tabs>
        <w:spacing w:line="360" w:lineRule="auto"/>
        <w:rPr>
          <w:b/>
          <w:noProof/>
        </w:rPr>
      </w:pPr>
      <w:hyperlink w:anchor="_Toc80172556" w:history="1">
        <w:r w:rsidR="0073585F">
          <w:rPr>
            <w:rStyle w:val="Hyperlink"/>
            <w:rFonts w:cstheme="minorHAnsi"/>
            <w:b/>
            <w:noProof/>
          </w:rPr>
          <w:t>5</w:t>
        </w:r>
        <w:r w:rsidR="0073585F" w:rsidRPr="00E03B72">
          <w:rPr>
            <w:rStyle w:val="Hyperlink"/>
            <w:rFonts w:cstheme="minorHAnsi"/>
            <w:b/>
            <w:noProof/>
          </w:rPr>
          <w:t>.</w:t>
        </w:r>
        <w:r w:rsidR="0073585F">
          <w:rPr>
            <w:rStyle w:val="Hyperlink"/>
            <w:rFonts w:cstheme="minorHAnsi"/>
            <w:b/>
            <w:noProof/>
          </w:rPr>
          <w:t>1</w:t>
        </w:r>
        <w:r w:rsidR="0073585F" w:rsidRPr="00E03B72">
          <w:rPr>
            <w:rFonts w:asciiTheme="minorHAnsi" w:eastAsiaTheme="minorEastAsia" w:hAnsiTheme="minorHAnsi" w:cstheme="minorBidi"/>
            <w:b/>
            <w:noProof/>
            <w:lang w:val="en-IN" w:eastAsia="en-IN"/>
          </w:rPr>
          <w:tab/>
        </w:r>
        <w:r w:rsidR="0073585F">
          <w:rPr>
            <w:rFonts w:asciiTheme="minorHAnsi" w:eastAsiaTheme="minorEastAsia" w:hAnsiTheme="minorHAnsi" w:cstheme="minorBidi"/>
            <w:b/>
            <w:noProof/>
            <w:lang w:val="en-IN" w:eastAsia="en-IN"/>
          </w:rPr>
          <w:t>Report Generation</w:t>
        </w:r>
        <w:r w:rsidR="0073585F" w:rsidRPr="00E03B72">
          <w:rPr>
            <w:b/>
            <w:noProof/>
            <w:webHidden/>
          </w:rPr>
          <w:tab/>
        </w:r>
        <w:r w:rsidR="0073585F" w:rsidRPr="00E03B72">
          <w:rPr>
            <w:b/>
            <w:noProof/>
            <w:webHidden/>
          </w:rPr>
          <w:fldChar w:fldCharType="begin"/>
        </w:r>
        <w:r w:rsidR="0073585F" w:rsidRPr="00E03B72">
          <w:rPr>
            <w:b/>
            <w:noProof/>
            <w:webHidden/>
          </w:rPr>
          <w:instrText xml:space="preserve"> PAGEREF _Toc80172556 \h </w:instrText>
        </w:r>
        <w:r w:rsidR="0073585F" w:rsidRPr="00E03B72">
          <w:rPr>
            <w:b/>
            <w:noProof/>
            <w:webHidden/>
          </w:rPr>
        </w:r>
        <w:r w:rsidR="0073585F" w:rsidRPr="00E03B72">
          <w:rPr>
            <w:b/>
            <w:noProof/>
            <w:webHidden/>
          </w:rPr>
          <w:fldChar w:fldCharType="separate"/>
        </w:r>
        <w:r w:rsidR="0073585F" w:rsidRPr="00E03B72">
          <w:rPr>
            <w:b/>
            <w:noProof/>
            <w:webHidden/>
          </w:rPr>
          <w:t>1</w:t>
        </w:r>
        <w:r w:rsidR="0073585F">
          <w:rPr>
            <w:b/>
            <w:noProof/>
            <w:webHidden/>
          </w:rPr>
          <w:t>7</w:t>
        </w:r>
        <w:r w:rsidR="0073585F" w:rsidRPr="00E03B72">
          <w:rPr>
            <w:b/>
            <w:noProof/>
            <w:webHidden/>
          </w:rPr>
          <w:fldChar w:fldCharType="end"/>
        </w:r>
      </w:hyperlink>
    </w:p>
    <w:p w14:paraId="6C81A505" w14:textId="26ACACEB" w:rsidR="00E02295" w:rsidRPr="00E03B72" w:rsidRDefault="00C02D93" w:rsidP="00FF69F4">
      <w:pPr>
        <w:pStyle w:val="TOC1"/>
        <w:tabs>
          <w:tab w:val="right" w:leader="dot" w:pos="9301"/>
        </w:tabs>
        <w:spacing w:line="360" w:lineRule="auto"/>
        <w:rPr>
          <w:rFonts w:asciiTheme="minorHAnsi" w:eastAsiaTheme="minorEastAsia" w:hAnsiTheme="minorHAnsi" w:cstheme="minorBidi"/>
          <w:b/>
          <w:noProof/>
          <w:lang w:val="en-IN" w:eastAsia="en-IN"/>
        </w:rPr>
      </w:pPr>
      <w:hyperlink w:anchor="_Toc80172574" w:history="1">
        <w:r w:rsidR="008B168F" w:rsidRPr="00E03B72">
          <w:rPr>
            <w:rStyle w:val="Hyperlink"/>
            <w:rFonts w:eastAsia="Times New Roman" w:cstheme="minorHAnsi"/>
            <w:b/>
            <w:noProof/>
          </w:rPr>
          <w:t>ACCEPTANCE</w:t>
        </w:r>
        <w:r w:rsidR="008B168F" w:rsidRPr="00E03B72">
          <w:rPr>
            <w:b/>
            <w:noProof/>
            <w:webHidden/>
          </w:rPr>
          <w:tab/>
        </w:r>
        <w:r w:rsidR="00671F03">
          <w:rPr>
            <w:b/>
            <w:noProof/>
            <w:webHidden/>
          </w:rPr>
          <w:t>18</w:t>
        </w:r>
      </w:hyperlink>
      <w:r w:rsidR="00B94E99" w:rsidRPr="00E03B72">
        <w:rPr>
          <w:rFonts w:asciiTheme="minorHAnsi" w:hAnsiTheme="minorHAnsi" w:cstheme="minorHAnsi"/>
          <w:b/>
          <w:bCs/>
          <w:caps/>
        </w:rPr>
        <w:fldChar w:fldCharType="end"/>
      </w:r>
    </w:p>
    <w:p w14:paraId="44A4B0B8" w14:textId="77777777" w:rsidR="00E02295" w:rsidRPr="009F22CC" w:rsidRDefault="00E02295" w:rsidP="00FF69F4">
      <w:pPr>
        <w:spacing w:line="360" w:lineRule="auto"/>
        <w:rPr>
          <w:rFonts w:asciiTheme="minorHAnsi" w:hAnsiTheme="minorHAnsi" w:cstheme="minorHAnsi"/>
          <w:b/>
          <w:bCs/>
          <w:caps/>
        </w:rPr>
      </w:pPr>
      <w:r w:rsidRPr="009F22CC">
        <w:rPr>
          <w:rFonts w:asciiTheme="minorHAnsi" w:hAnsiTheme="minorHAnsi" w:cstheme="minorHAnsi"/>
          <w:b/>
          <w:bCs/>
          <w:caps/>
        </w:rPr>
        <w:br w:type="page"/>
      </w:r>
    </w:p>
    <w:p w14:paraId="11B5E61C" w14:textId="77777777" w:rsidR="000513C8" w:rsidRPr="00B16E89" w:rsidRDefault="000513C8" w:rsidP="00FF69F4">
      <w:pPr>
        <w:pStyle w:val="ListParagraph"/>
        <w:numPr>
          <w:ilvl w:val="0"/>
          <w:numId w:val="2"/>
        </w:numPr>
        <w:spacing w:line="360" w:lineRule="auto"/>
        <w:jc w:val="both"/>
        <w:outlineLvl w:val="0"/>
        <w:rPr>
          <w:rFonts w:asciiTheme="minorHAnsi" w:hAnsiTheme="minorHAnsi" w:cstheme="minorHAnsi"/>
          <w:b/>
          <w:sz w:val="26"/>
        </w:rPr>
      </w:pPr>
      <w:bookmarkStart w:id="4" w:name="_Toc80172538"/>
      <w:bookmarkStart w:id="5" w:name="_Toc451847695"/>
      <w:bookmarkStart w:id="6" w:name="_Toc80172539"/>
      <w:bookmarkEnd w:id="3"/>
      <w:r w:rsidRPr="00B16E89">
        <w:rPr>
          <w:rFonts w:asciiTheme="minorHAnsi" w:hAnsiTheme="minorHAnsi" w:cstheme="minorHAnsi"/>
          <w:b/>
          <w:sz w:val="26"/>
        </w:rPr>
        <w:lastRenderedPageBreak/>
        <w:t>INTRODUCTION</w:t>
      </w:r>
      <w:bookmarkEnd w:id="4"/>
    </w:p>
    <w:p w14:paraId="0A497A2C" w14:textId="77777777" w:rsidR="000513C8" w:rsidRPr="009F22CC" w:rsidRDefault="000513C8" w:rsidP="00FF69F4">
      <w:pPr>
        <w:pStyle w:val="Header"/>
        <w:tabs>
          <w:tab w:val="clear" w:pos="4320"/>
          <w:tab w:val="clear" w:pos="8640"/>
        </w:tabs>
        <w:spacing w:line="360" w:lineRule="auto"/>
        <w:ind w:left="-66"/>
        <w:rPr>
          <w:rFonts w:asciiTheme="minorHAnsi" w:hAnsiTheme="minorHAnsi" w:cstheme="minorHAnsi"/>
          <w:b/>
          <w:bCs/>
          <w:iCs/>
        </w:rPr>
      </w:pPr>
    </w:p>
    <w:p w14:paraId="5BE4C1ED" w14:textId="77777777" w:rsidR="00D10265" w:rsidRPr="009F22CC" w:rsidRDefault="001356F4" w:rsidP="00FF69F4">
      <w:pPr>
        <w:pStyle w:val="ListParagraph"/>
        <w:numPr>
          <w:ilvl w:val="1"/>
          <w:numId w:val="2"/>
        </w:numPr>
        <w:spacing w:line="360" w:lineRule="auto"/>
        <w:outlineLvl w:val="0"/>
        <w:rPr>
          <w:rFonts w:asciiTheme="minorHAnsi" w:eastAsia="Times New Roman" w:hAnsiTheme="minorHAnsi" w:cstheme="minorHAnsi"/>
          <w:b/>
          <w:sz w:val="26"/>
        </w:rPr>
      </w:pPr>
      <w:r w:rsidRPr="009F22CC">
        <w:rPr>
          <w:rFonts w:asciiTheme="minorHAnsi" w:eastAsia="Times New Roman" w:hAnsiTheme="minorHAnsi" w:cstheme="minorHAnsi"/>
          <w:b/>
          <w:sz w:val="26"/>
        </w:rPr>
        <w:t>Purpose</w:t>
      </w:r>
      <w:bookmarkEnd w:id="5"/>
      <w:bookmarkEnd w:id="6"/>
    </w:p>
    <w:p w14:paraId="71F0893F" w14:textId="767EF2AE" w:rsidR="00C31ED5" w:rsidRPr="009F22CC" w:rsidRDefault="00C31ED5" w:rsidP="00FF69F4">
      <w:pPr>
        <w:pStyle w:val="Header"/>
        <w:tabs>
          <w:tab w:val="clear" w:pos="4320"/>
          <w:tab w:val="clear" w:pos="8640"/>
        </w:tabs>
        <w:spacing w:line="360" w:lineRule="auto"/>
        <w:ind w:left="294"/>
        <w:rPr>
          <w:rFonts w:asciiTheme="minorHAnsi" w:hAnsiTheme="minorHAnsi" w:cstheme="minorHAnsi"/>
          <w:bCs/>
          <w:iCs/>
          <w:sz w:val="22"/>
        </w:rPr>
      </w:pPr>
      <w:r w:rsidRPr="009F22CC">
        <w:rPr>
          <w:rFonts w:asciiTheme="minorHAnsi" w:hAnsiTheme="minorHAnsi" w:cstheme="minorHAnsi"/>
          <w:bCs/>
          <w:iCs/>
          <w:sz w:val="18"/>
          <w:szCs w:val="18"/>
        </w:rPr>
        <w:t xml:space="preserve">The purpose of this document is to explain the system architecture of </w:t>
      </w:r>
      <w:r w:rsidR="00867FF5">
        <w:rPr>
          <w:rFonts w:asciiTheme="minorHAnsi" w:hAnsiTheme="minorHAnsi" w:cstheme="minorHAnsi"/>
          <w:bCs/>
          <w:iCs/>
          <w:sz w:val="18"/>
          <w:szCs w:val="18"/>
        </w:rPr>
        <w:t>E-Track modules</w:t>
      </w:r>
      <w:r w:rsidRPr="009F22CC">
        <w:rPr>
          <w:rFonts w:asciiTheme="minorHAnsi" w:hAnsiTheme="minorHAnsi" w:cstheme="minorHAnsi"/>
          <w:bCs/>
          <w:iCs/>
          <w:sz w:val="18"/>
          <w:szCs w:val="18"/>
        </w:rPr>
        <w:t xml:space="preserve"> throughout the life cycle of the project. This document communicates the justification of software process &amp; application module specification in detailed manner to </w:t>
      </w:r>
      <w:r w:rsidR="000513C8">
        <w:rPr>
          <w:rFonts w:asciiTheme="minorHAnsi" w:hAnsiTheme="minorHAnsi" w:cstheme="minorHAnsi"/>
          <w:bCs/>
          <w:iCs/>
          <w:sz w:val="18"/>
          <w:szCs w:val="18"/>
        </w:rPr>
        <w:t>understand the brief of it. BCI</w:t>
      </w:r>
      <w:r w:rsidRPr="009F22CC">
        <w:rPr>
          <w:rFonts w:asciiTheme="minorHAnsi" w:hAnsiTheme="minorHAnsi" w:cstheme="minorHAnsi"/>
          <w:bCs/>
          <w:iCs/>
          <w:sz w:val="18"/>
          <w:szCs w:val="18"/>
        </w:rPr>
        <w:t xml:space="preserve"> is pleased to submit this document to understand the application solution on customer requirement.</w:t>
      </w:r>
    </w:p>
    <w:p w14:paraId="33CE2229" w14:textId="77777777" w:rsidR="00F8298B" w:rsidRPr="009F22CC" w:rsidRDefault="00F8298B" w:rsidP="00FF69F4">
      <w:pPr>
        <w:pStyle w:val="Header"/>
        <w:tabs>
          <w:tab w:val="clear" w:pos="4320"/>
          <w:tab w:val="clear" w:pos="8640"/>
        </w:tabs>
        <w:spacing w:line="360" w:lineRule="auto"/>
        <w:ind w:left="294"/>
        <w:jc w:val="both"/>
        <w:rPr>
          <w:rFonts w:asciiTheme="minorHAnsi" w:hAnsiTheme="minorHAnsi" w:cstheme="minorHAnsi"/>
          <w:b/>
          <w:bCs/>
          <w:iCs/>
        </w:rPr>
      </w:pPr>
    </w:p>
    <w:p w14:paraId="06014482" w14:textId="77777777" w:rsidR="002225B6" w:rsidRPr="009F22CC" w:rsidRDefault="002225B6" w:rsidP="00FF69F4">
      <w:pPr>
        <w:pStyle w:val="ListParagraph"/>
        <w:numPr>
          <w:ilvl w:val="1"/>
          <w:numId w:val="2"/>
        </w:numPr>
        <w:spacing w:line="360" w:lineRule="auto"/>
        <w:outlineLvl w:val="0"/>
        <w:rPr>
          <w:rFonts w:asciiTheme="minorHAnsi" w:eastAsia="Times New Roman" w:hAnsiTheme="minorHAnsi" w:cstheme="minorHAnsi"/>
          <w:b/>
          <w:sz w:val="26"/>
        </w:rPr>
      </w:pPr>
      <w:bookmarkStart w:id="7" w:name="_Toc451847696"/>
      <w:bookmarkStart w:id="8" w:name="_Toc80172540"/>
      <w:r w:rsidRPr="009F22CC">
        <w:rPr>
          <w:rFonts w:asciiTheme="minorHAnsi" w:eastAsia="Times New Roman" w:hAnsiTheme="minorHAnsi" w:cstheme="minorHAnsi"/>
          <w:b/>
          <w:sz w:val="26"/>
        </w:rPr>
        <w:t>Document Conventions</w:t>
      </w:r>
      <w:bookmarkEnd w:id="7"/>
      <w:bookmarkEnd w:id="8"/>
    </w:p>
    <w:tbl>
      <w:tblPr>
        <w:tblW w:w="866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23"/>
        <w:gridCol w:w="6441"/>
      </w:tblGrid>
      <w:tr w:rsidR="002225B6" w:rsidRPr="009F22CC" w14:paraId="79FE4099" w14:textId="77777777" w:rsidTr="00D5289D">
        <w:trPr>
          <w:trHeight w:val="343"/>
          <w:jc w:val="center"/>
        </w:trPr>
        <w:tc>
          <w:tcPr>
            <w:tcW w:w="2223" w:type="dxa"/>
            <w:shd w:val="clear" w:color="auto" w:fill="FABF8F" w:themeFill="accent6" w:themeFillTint="99"/>
            <w:vAlign w:val="center"/>
            <w:hideMark/>
          </w:tcPr>
          <w:p w14:paraId="79ADD8E2" w14:textId="77777777" w:rsidR="002225B6" w:rsidRPr="009F22CC" w:rsidRDefault="002225B6" w:rsidP="00FF69F4">
            <w:pPr>
              <w:pStyle w:val="Header"/>
              <w:tabs>
                <w:tab w:val="clear" w:pos="4320"/>
                <w:tab w:val="clear" w:pos="8640"/>
              </w:tabs>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Acronym, Abbreviation or Convention</w:t>
            </w:r>
          </w:p>
        </w:tc>
        <w:tc>
          <w:tcPr>
            <w:tcW w:w="6441" w:type="dxa"/>
            <w:shd w:val="clear" w:color="auto" w:fill="FABF8F" w:themeFill="accent6" w:themeFillTint="99"/>
            <w:vAlign w:val="center"/>
            <w:hideMark/>
          </w:tcPr>
          <w:p w14:paraId="1D665602" w14:textId="77777777" w:rsidR="002225B6" w:rsidRPr="009F22CC" w:rsidRDefault="002225B6" w:rsidP="00FF69F4">
            <w:pPr>
              <w:pStyle w:val="Header"/>
              <w:tabs>
                <w:tab w:val="clear" w:pos="4320"/>
                <w:tab w:val="clear" w:pos="8640"/>
              </w:tabs>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Description</w:t>
            </w:r>
          </w:p>
        </w:tc>
      </w:tr>
      <w:tr w:rsidR="002225B6" w:rsidRPr="009F22CC" w14:paraId="7728D8D8" w14:textId="77777777" w:rsidTr="004A0F2F">
        <w:trPr>
          <w:trHeight w:val="277"/>
          <w:jc w:val="center"/>
        </w:trPr>
        <w:tc>
          <w:tcPr>
            <w:tcW w:w="2223" w:type="dxa"/>
            <w:vAlign w:val="center"/>
            <w:hideMark/>
          </w:tcPr>
          <w:p w14:paraId="2A011E6D" w14:textId="77777777" w:rsidR="002225B6" w:rsidRPr="009F22CC" w:rsidRDefault="002225B6" w:rsidP="00FF69F4">
            <w:pPr>
              <w:pStyle w:val="Header"/>
              <w:tabs>
                <w:tab w:val="clear" w:pos="4320"/>
                <w:tab w:val="clear" w:pos="8640"/>
              </w:tabs>
              <w:spacing w:line="360" w:lineRule="auto"/>
              <w:rPr>
                <w:rFonts w:asciiTheme="minorHAnsi" w:hAnsiTheme="minorHAnsi" w:cstheme="minorHAnsi"/>
                <w:b/>
                <w:sz w:val="18"/>
                <w:szCs w:val="18"/>
              </w:rPr>
            </w:pPr>
            <w:r w:rsidRPr="009F22CC">
              <w:rPr>
                <w:rFonts w:asciiTheme="minorHAnsi" w:hAnsiTheme="minorHAnsi" w:cstheme="minorHAnsi"/>
                <w:b/>
                <w:sz w:val="18"/>
                <w:szCs w:val="18"/>
              </w:rPr>
              <w:t>SRS</w:t>
            </w:r>
          </w:p>
        </w:tc>
        <w:tc>
          <w:tcPr>
            <w:tcW w:w="6441" w:type="dxa"/>
            <w:vAlign w:val="center"/>
            <w:hideMark/>
          </w:tcPr>
          <w:p w14:paraId="07F9045B" w14:textId="77777777" w:rsidR="002225B6" w:rsidRPr="009F22CC" w:rsidRDefault="002225B6" w:rsidP="00FF69F4">
            <w:pPr>
              <w:pStyle w:val="Header"/>
              <w:tabs>
                <w:tab w:val="clear" w:pos="4320"/>
                <w:tab w:val="clear" w:pos="8640"/>
              </w:tabs>
              <w:spacing w:line="360" w:lineRule="auto"/>
              <w:rPr>
                <w:rFonts w:asciiTheme="minorHAnsi" w:hAnsiTheme="minorHAnsi" w:cstheme="minorHAnsi"/>
                <w:sz w:val="18"/>
                <w:szCs w:val="18"/>
              </w:rPr>
            </w:pPr>
            <w:r w:rsidRPr="009F22CC">
              <w:rPr>
                <w:rFonts w:asciiTheme="minorHAnsi" w:hAnsiTheme="minorHAnsi" w:cstheme="minorHAnsi"/>
                <w:sz w:val="18"/>
                <w:szCs w:val="18"/>
              </w:rPr>
              <w:t>Software Requirements Specification</w:t>
            </w:r>
          </w:p>
        </w:tc>
      </w:tr>
      <w:tr w:rsidR="002225B6" w:rsidRPr="009F22CC" w14:paraId="5911EEF3" w14:textId="77777777" w:rsidTr="004A0F2F">
        <w:trPr>
          <w:jc w:val="center"/>
        </w:trPr>
        <w:tc>
          <w:tcPr>
            <w:tcW w:w="2223" w:type="dxa"/>
            <w:vAlign w:val="center"/>
            <w:hideMark/>
          </w:tcPr>
          <w:p w14:paraId="7513C2BD" w14:textId="7F30F6BE" w:rsidR="002225B6" w:rsidRPr="009F22CC" w:rsidRDefault="00A34583" w:rsidP="00FF69F4">
            <w:pPr>
              <w:pStyle w:val="Header"/>
              <w:tabs>
                <w:tab w:val="clear" w:pos="4320"/>
                <w:tab w:val="clear" w:pos="8640"/>
              </w:tabs>
              <w:spacing w:line="360" w:lineRule="auto"/>
              <w:rPr>
                <w:rFonts w:asciiTheme="minorHAnsi" w:hAnsiTheme="minorHAnsi" w:cstheme="minorHAnsi"/>
                <w:b/>
                <w:sz w:val="18"/>
                <w:szCs w:val="18"/>
              </w:rPr>
            </w:pPr>
            <w:r w:rsidRPr="009F22CC">
              <w:rPr>
                <w:rFonts w:asciiTheme="minorHAnsi" w:hAnsiTheme="minorHAnsi" w:cstheme="minorHAnsi"/>
                <w:b/>
                <w:sz w:val="18"/>
                <w:szCs w:val="18"/>
              </w:rPr>
              <w:t>BCI</w:t>
            </w:r>
          </w:p>
        </w:tc>
        <w:tc>
          <w:tcPr>
            <w:tcW w:w="6441" w:type="dxa"/>
            <w:vAlign w:val="center"/>
            <w:hideMark/>
          </w:tcPr>
          <w:p w14:paraId="1222B8A3" w14:textId="2C03B6A6" w:rsidR="002225B6" w:rsidRPr="009F22CC" w:rsidRDefault="00A34583" w:rsidP="00FF69F4">
            <w:pPr>
              <w:pStyle w:val="Header"/>
              <w:tabs>
                <w:tab w:val="clear" w:pos="4320"/>
                <w:tab w:val="clear" w:pos="8640"/>
              </w:tabs>
              <w:spacing w:line="360" w:lineRule="auto"/>
              <w:rPr>
                <w:rFonts w:asciiTheme="minorHAnsi" w:hAnsiTheme="minorHAnsi" w:cstheme="minorHAnsi"/>
                <w:sz w:val="18"/>
                <w:szCs w:val="18"/>
              </w:rPr>
            </w:pPr>
            <w:r w:rsidRPr="009F22CC">
              <w:rPr>
                <w:rFonts w:asciiTheme="minorHAnsi" w:hAnsiTheme="minorHAnsi" w:cstheme="minorHAnsi"/>
                <w:sz w:val="18"/>
                <w:szCs w:val="18"/>
              </w:rPr>
              <w:t xml:space="preserve">Bar Code </w:t>
            </w:r>
            <w:r w:rsidR="000513C8">
              <w:rPr>
                <w:rFonts w:asciiTheme="minorHAnsi" w:hAnsiTheme="minorHAnsi" w:cstheme="minorHAnsi"/>
                <w:sz w:val="18"/>
                <w:szCs w:val="18"/>
              </w:rPr>
              <w:t>India</w:t>
            </w:r>
          </w:p>
        </w:tc>
      </w:tr>
      <w:tr w:rsidR="00BF26E8" w:rsidRPr="009F22CC" w14:paraId="36F3A4B3" w14:textId="77777777" w:rsidTr="004A0F2F">
        <w:trPr>
          <w:jc w:val="center"/>
        </w:trPr>
        <w:tc>
          <w:tcPr>
            <w:tcW w:w="2223" w:type="dxa"/>
            <w:vAlign w:val="center"/>
          </w:tcPr>
          <w:p w14:paraId="2008C0CA" w14:textId="77777777" w:rsidR="00BF26E8" w:rsidRPr="009F22CC" w:rsidRDefault="00BF26E8" w:rsidP="00FF69F4">
            <w:pPr>
              <w:pStyle w:val="Header"/>
              <w:tabs>
                <w:tab w:val="clear" w:pos="4320"/>
                <w:tab w:val="clear" w:pos="8640"/>
              </w:tabs>
              <w:spacing w:line="360" w:lineRule="auto"/>
              <w:rPr>
                <w:rFonts w:asciiTheme="minorHAnsi" w:hAnsiTheme="minorHAnsi" w:cstheme="minorHAnsi"/>
                <w:b/>
                <w:sz w:val="18"/>
                <w:szCs w:val="18"/>
              </w:rPr>
            </w:pPr>
            <w:r w:rsidRPr="009F22CC">
              <w:rPr>
                <w:rFonts w:asciiTheme="minorHAnsi" w:hAnsiTheme="minorHAnsi" w:cstheme="minorHAnsi"/>
                <w:b/>
                <w:sz w:val="18"/>
                <w:szCs w:val="18"/>
              </w:rPr>
              <w:t>HHT</w:t>
            </w:r>
          </w:p>
        </w:tc>
        <w:tc>
          <w:tcPr>
            <w:tcW w:w="6441" w:type="dxa"/>
            <w:vAlign w:val="center"/>
          </w:tcPr>
          <w:p w14:paraId="0AD8B710" w14:textId="77777777" w:rsidR="00BF26E8" w:rsidRPr="009F22CC" w:rsidRDefault="00BF26E8" w:rsidP="00FF69F4">
            <w:pPr>
              <w:pStyle w:val="Header"/>
              <w:tabs>
                <w:tab w:val="clear" w:pos="4320"/>
                <w:tab w:val="clear" w:pos="8640"/>
              </w:tabs>
              <w:spacing w:line="360" w:lineRule="auto"/>
              <w:rPr>
                <w:rFonts w:asciiTheme="minorHAnsi" w:hAnsiTheme="minorHAnsi" w:cstheme="minorHAnsi"/>
                <w:sz w:val="18"/>
                <w:szCs w:val="18"/>
              </w:rPr>
            </w:pPr>
            <w:r w:rsidRPr="009F22CC">
              <w:rPr>
                <w:rFonts w:asciiTheme="minorHAnsi" w:hAnsiTheme="minorHAnsi" w:cstheme="minorHAnsi"/>
                <w:sz w:val="18"/>
                <w:szCs w:val="18"/>
              </w:rPr>
              <w:t>Handheld Terminal or Mobile Device.</w:t>
            </w:r>
          </w:p>
        </w:tc>
      </w:tr>
    </w:tbl>
    <w:p w14:paraId="3C02303C" w14:textId="77777777" w:rsidR="002225B6" w:rsidRPr="009F22CC" w:rsidRDefault="002225B6" w:rsidP="00FF69F4">
      <w:pPr>
        <w:pStyle w:val="Header"/>
        <w:tabs>
          <w:tab w:val="clear" w:pos="4320"/>
          <w:tab w:val="clear" w:pos="8640"/>
        </w:tabs>
        <w:spacing w:line="360" w:lineRule="auto"/>
        <w:ind w:left="294"/>
        <w:rPr>
          <w:rFonts w:asciiTheme="minorHAnsi" w:hAnsiTheme="minorHAnsi" w:cstheme="minorHAnsi"/>
          <w:b/>
          <w:bCs/>
          <w:iCs/>
        </w:rPr>
      </w:pPr>
    </w:p>
    <w:p w14:paraId="3B013308" w14:textId="77777777" w:rsidR="00B758A6" w:rsidRPr="009F22CC" w:rsidRDefault="00B758A6" w:rsidP="00FF69F4">
      <w:pPr>
        <w:pStyle w:val="ListParagraph"/>
        <w:numPr>
          <w:ilvl w:val="1"/>
          <w:numId w:val="2"/>
        </w:numPr>
        <w:spacing w:line="360" w:lineRule="auto"/>
        <w:outlineLvl w:val="0"/>
        <w:rPr>
          <w:rFonts w:asciiTheme="minorHAnsi" w:eastAsia="Times New Roman" w:hAnsiTheme="minorHAnsi" w:cstheme="minorHAnsi"/>
          <w:b/>
          <w:sz w:val="26"/>
        </w:rPr>
      </w:pPr>
      <w:bookmarkStart w:id="9" w:name="_Toc451847697"/>
      <w:bookmarkStart w:id="10" w:name="_Toc80172541"/>
      <w:r w:rsidRPr="009F22CC">
        <w:rPr>
          <w:rFonts w:asciiTheme="minorHAnsi" w:eastAsia="Times New Roman" w:hAnsiTheme="minorHAnsi" w:cstheme="minorHAnsi"/>
          <w:b/>
          <w:sz w:val="26"/>
        </w:rPr>
        <w:t>Intended audience &amp; Reading suggestions</w:t>
      </w:r>
      <w:bookmarkEnd w:id="9"/>
      <w:bookmarkEnd w:id="10"/>
    </w:p>
    <w:p w14:paraId="380F8D74" w14:textId="77777777" w:rsidR="00B758A6" w:rsidRPr="009F22CC" w:rsidRDefault="00B758A6" w:rsidP="00FF69F4">
      <w:pPr>
        <w:pStyle w:val="Header"/>
        <w:tabs>
          <w:tab w:val="clear" w:pos="4320"/>
          <w:tab w:val="clear" w:pos="8640"/>
        </w:tabs>
        <w:spacing w:line="360" w:lineRule="auto"/>
        <w:ind w:left="294"/>
        <w:rPr>
          <w:rFonts w:asciiTheme="minorHAnsi" w:hAnsiTheme="minorHAnsi" w:cstheme="minorHAnsi"/>
          <w:bCs/>
          <w:iCs/>
          <w:sz w:val="18"/>
          <w:szCs w:val="18"/>
        </w:rPr>
      </w:pPr>
      <w:r w:rsidRPr="009F22CC">
        <w:rPr>
          <w:rFonts w:asciiTheme="minorHAnsi" w:hAnsiTheme="minorHAnsi" w:cstheme="minorHAnsi"/>
          <w:bCs/>
          <w:iCs/>
          <w:sz w:val="18"/>
          <w:szCs w:val="18"/>
        </w:rPr>
        <w:t>This document targets primarily the developers, projects managers and document writers. Secondary audience would if possibly include testers who have previous knowledge of software design or databases, but they are mostly recommended to just read the introduction and features specified in this document. The rest of this document contains information on the overall description of the applicatio</w:t>
      </w:r>
      <w:r w:rsidR="00595333" w:rsidRPr="009F22CC">
        <w:rPr>
          <w:rFonts w:asciiTheme="minorHAnsi" w:hAnsiTheme="minorHAnsi" w:cstheme="minorHAnsi"/>
          <w:bCs/>
          <w:iCs/>
          <w:sz w:val="18"/>
          <w:szCs w:val="18"/>
        </w:rPr>
        <w:t xml:space="preserve">n product, the system features </w:t>
      </w:r>
      <w:r w:rsidRPr="009F22CC">
        <w:rPr>
          <w:rFonts w:asciiTheme="minorHAnsi" w:hAnsiTheme="minorHAnsi" w:cstheme="minorHAnsi"/>
          <w:bCs/>
          <w:iCs/>
          <w:sz w:val="18"/>
          <w:szCs w:val="18"/>
        </w:rPr>
        <w:t>and any other requirements needed that do not fall into these categories.</w:t>
      </w:r>
    </w:p>
    <w:p w14:paraId="47B262EC" w14:textId="77777777" w:rsidR="00B83833" w:rsidRPr="009F22CC" w:rsidRDefault="00B83833" w:rsidP="00FF69F4">
      <w:pPr>
        <w:pStyle w:val="Header"/>
        <w:tabs>
          <w:tab w:val="clear" w:pos="4320"/>
          <w:tab w:val="clear" w:pos="8640"/>
        </w:tabs>
        <w:spacing w:line="360" w:lineRule="auto"/>
        <w:ind w:left="294"/>
        <w:rPr>
          <w:rFonts w:asciiTheme="minorHAnsi" w:hAnsiTheme="minorHAnsi" w:cstheme="minorHAnsi"/>
          <w:bCs/>
          <w:iCs/>
          <w:sz w:val="18"/>
          <w:szCs w:val="18"/>
        </w:rPr>
      </w:pPr>
    </w:p>
    <w:p w14:paraId="2189D206" w14:textId="77777777" w:rsidR="00B83833" w:rsidRPr="009F22CC" w:rsidRDefault="00B83833" w:rsidP="00FF69F4">
      <w:pPr>
        <w:pStyle w:val="Header"/>
        <w:tabs>
          <w:tab w:val="clear" w:pos="4320"/>
          <w:tab w:val="clear" w:pos="8640"/>
        </w:tabs>
        <w:spacing w:line="360" w:lineRule="auto"/>
        <w:ind w:left="294"/>
        <w:rPr>
          <w:rFonts w:asciiTheme="minorHAnsi" w:hAnsiTheme="minorHAnsi" w:cstheme="minorHAnsi"/>
          <w:b/>
          <w:bCs/>
          <w:iCs/>
          <w:color w:val="FF0000"/>
          <w:sz w:val="18"/>
          <w:szCs w:val="18"/>
        </w:rPr>
      </w:pPr>
      <w:r w:rsidRPr="009F22CC">
        <w:rPr>
          <w:rFonts w:asciiTheme="minorHAnsi" w:hAnsiTheme="minorHAnsi" w:cstheme="minorHAnsi"/>
          <w:b/>
          <w:bCs/>
          <w:iCs/>
          <w:color w:val="FF0000"/>
          <w:sz w:val="18"/>
          <w:szCs w:val="18"/>
        </w:rPr>
        <w:t>The screen prototypes have been used while designing samples screens in this document may vary in actual development.</w:t>
      </w:r>
    </w:p>
    <w:p w14:paraId="3F4B054C" w14:textId="77777777" w:rsidR="0016796F" w:rsidRPr="009F22CC" w:rsidRDefault="0016796F" w:rsidP="00FF69F4">
      <w:pPr>
        <w:pStyle w:val="Header"/>
        <w:tabs>
          <w:tab w:val="clear" w:pos="4320"/>
          <w:tab w:val="clear" w:pos="8640"/>
        </w:tabs>
        <w:spacing w:line="360" w:lineRule="auto"/>
        <w:ind w:left="294"/>
        <w:rPr>
          <w:rFonts w:asciiTheme="minorHAnsi" w:hAnsiTheme="minorHAnsi" w:cstheme="minorHAnsi"/>
          <w:bCs/>
          <w:iCs/>
        </w:rPr>
      </w:pPr>
    </w:p>
    <w:p w14:paraId="3C171BA3" w14:textId="77777777" w:rsidR="007565C8" w:rsidRPr="009F22CC" w:rsidRDefault="002225B6" w:rsidP="00FF69F4">
      <w:pPr>
        <w:pStyle w:val="ListParagraph"/>
        <w:numPr>
          <w:ilvl w:val="1"/>
          <w:numId w:val="2"/>
        </w:numPr>
        <w:spacing w:line="360" w:lineRule="auto"/>
        <w:outlineLvl w:val="0"/>
        <w:rPr>
          <w:rFonts w:asciiTheme="minorHAnsi" w:eastAsia="Times New Roman" w:hAnsiTheme="minorHAnsi" w:cstheme="minorHAnsi"/>
          <w:b/>
          <w:sz w:val="26"/>
        </w:rPr>
      </w:pPr>
      <w:bookmarkStart w:id="11" w:name="_Toc451847698"/>
      <w:bookmarkStart w:id="12" w:name="_Toc80172542"/>
      <w:r w:rsidRPr="009F22CC">
        <w:rPr>
          <w:rFonts w:asciiTheme="minorHAnsi" w:eastAsia="Times New Roman" w:hAnsiTheme="minorHAnsi" w:cstheme="minorHAnsi"/>
          <w:b/>
          <w:sz w:val="26"/>
        </w:rPr>
        <w:t>Product Scope</w:t>
      </w:r>
      <w:bookmarkEnd w:id="11"/>
      <w:bookmarkEnd w:id="12"/>
    </w:p>
    <w:p w14:paraId="5D8C0CB0" w14:textId="0689D08E" w:rsidR="00897450" w:rsidRPr="009F22CC" w:rsidRDefault="00867FF5" w:rsidP="00FF69F4">
      <w:pPr>
        <w:pStyle w:val="Header"/>
        <w:tabs>
          <w:tab w:val="clear" w:pos="4320"/>
          <w:tab w:val="clear" w:pos="8640"/>
        </w:tabs>
        <w:spacing w:line="360" w:lineRule="auto"/>
        <w:ind w:left="294"/>
        <w:rPr>
          <w:rFonts w:asciiTheme="minorHAnsi" w:hAnsiTheme="minorHAnsi" w:cstheme="minorHAnsi"/>
          <w:bCs/>
          <w:iCs/>
          <w:sz w:val="18"/>
          <w:szCs w:val="18"/>
        </w:rPr>
      </w:pPr>
      <w:r w:rsidRPr="00867FF5">
        <w:rPr>
          <w:rFonts w:asciiTheme="minorHAnsi" w:hAnsiTheme="minorHAnsi" w:cstheme="minorHAnsi"/>
          <w:bCs/>
          <w:iCs/>
          <w:sz w:val="18"/>
          <w:szCs w:val="18"/>
        </w:rPr>
        <w:t xml:space="preserve">The E-Log modules implement the persistent data requirement for logging &amp; monitoring activities capturing equipment </w:t>
      </w:r>
      <w:r w:rsidR="00440B95" w:rsidRPr="00867FF5">
        <w:rPr>
          <w:rFonts w:asciiTheme="minorHAnsi" w:hAnsiTheme="minorHAnsi" w:cstheme="minorHAnsi"/>
          <w:bCs/>
          <w:iCs/>
          <w:sz w:val="18"/>
          <w:szCs w:val="18"/>
        </w:rPr>
        <w:t>maintenan</w:t>
      </w:r>
      <w:r w:rsidR="00440B95">
        <w:rPr>
          <w:rFonts w:asciiTheme="minorHAnsi" w:hAnsiTheme="minorHAnsi" w:cstheme="minorHAnsi"/>
          <w:bCs/>
          <w:iCs/>
          <w:sz w:val="18"/>
          <w:szCs w:val="18"/>
        </w:rPr>
        <w:t>c</w:t>
      </w:r>
      <w:r w:rsidR="00440B95" w:rsidRPr="00867FF5">
        <w:rPr>
          <w:rFonts w:asciiTheme="minorHAnsi" w:hAnsiTheme="minorHAnsi" w:cstheme="minorHAnsi"/>
          <w:bCs/>
          <w:iCs/>
          <w:sz w:val="18"/>
          <w:szCs w:val="18"/>
        </w:rPr>
        <w:t>e</w:t>
      </w:r>
      <w:r w:rsidRPr="00867FF5">
        <w:rPr>
          <w:rFonts w:asciiTheme="minorHAnsi" w:hAnsiTheme="minorHAnsi" w:cstheme="minorHAnsi"/>
          <w:bCs/>
          <w:iCs/>
          <w:sz w:val="18"/>
          <w:szCs w:val="18"/>
        </w:rPr>
        <w:t xml:space="preserve"> transactions. E-log modules will be deployed as enhancements in the existing barcode system. The solution is designed to satisfy the business rules while maintaining data integrity, consistency &amp; performance. All the modules of E-Log are described in following section; information is presented with detailed descriptions to understand &amp; support operational needs</w:t>
      </w:r>
      <w:r w:rsidR="00897450" w:rsidRPr="009F22CC">
        <w:rPr>
          <w:rFonts w:asciiTheme="minorHAnsi" w:hAnsiTheme="minorHAnsi" w:cstheme="minorHAnsi"/>
          <w:bCs/>
          <w:iCs/>
          <w:sz w:val="18"/>
          <w:szCs w:val="18"/>
        </w:rPr>
        <w:t>.</w:t>
      </w:r>
    </w:p>
    <w:p w14:paraId="60CF98EC" w14:textId="77777777" w:rsidR="00897450" w:rsidRDefault="00897450" w:rsidP="00FF69F4">
      <w:pPr>
        <w:pStyle w:val="Header"/>
        <w:tabs>
          <w:tab w:val="clear" w:pos="4320"/>
          <w:tab w:val="clear" w:pos="8640"/>
        </w:tabs>
        <w:spacing w:line="360" w:lineRule="auto"/>
        <w:ind w:left="294"/>
        <w:rPr>
          <w:rFonts w:asciiTheme="minorHAnsi" w:hAnsiTheme="minorHAnsi" w:cstheme="minorHAnsi"/>
          <w:bCs/>
          <w:iCs/>
          <w:sz w:val="18"/>
          <w:szCs w:val="18"/>
        </w:rPr>
      </w:pPr>
    </w:p>
    <w:p w14:paraId="2F4BB62F" w14:textId="77777777" w:rsidR="00A92788" w:rsidRDefault="00A92788" w:rsidP="00FF69F4">
      <w:pPr>
        <w:pStyle w:val="Header"/>
        <w:tabs>
          <w:tab w:val="clear" w:pos="4320"/>
          <w:tab w:val="clear" w:pos="8640"/>
        </w:tabs>
        <w:spacing w:line="360" w:lineRule="auto"/>
        <w:ind w:left="294"/>
        <w:rPr>
          <w:rFonts w:asciiTheme="minorHAnsi" w:hAnsiTheme="minorHAnsi" w:cstheme="minorHAnsi"/>
          <w:bCs/>
          <w:iCs/>
          <w:sz w:val="18"/>
          <w:szCs w:val="18"/>
        </w:rPr>
      </w:pPr>
    </w:p>
    <w:p w14:paraId="06990564" w14:textId="77777777" w:rsidR="00A92788" w:rsidRPr="009F22CC" w:rsidRDefault="00A92788" w:rsidP="00FF69F4">
      <w:pPr>
        <w:pStyle w:val="Header"/>
        <w:tabs>
          <w:tab w:val="clear" w:pos="4320"/>
          <w:tab w:val="clear" w:pos="8640"/>
        </w:tabs>
        <w:spacing w:line="360" w:lineRule="auto"/>
        <w:ind w:left="294"/>
        <w:rPr>
          <w:rFonts w:asciiTheme="minorHAnsi" w:hAnsiTheme="minorHAnsi" w:cstheme="minorHAnsi"/>
          <w:bCs/>
          <w:iCs/>
          <w:sz w:val="18"/>
          <w:szCs w:val="18"/>
        </w:rPr>
      </w:pPr>
    </w:p>
    <w:p w14:paraId="172A7F89" w14:textId="77777777" w:rsidR="00897450" w:rsidRPr="009F22CC" w:rsidRDefault="00897450" w:rsidP="00FF69F4">
      <w:pPr>
        <w:pStyle w:val="Header"/>
        <w:tabs>
          <w:tab w:val="clear" w:pos="4320"/>
          <w:tab w:val="clear" w:pos="8640"/>
        </w:tabs>
        <w:spacing w:line="360" w:lineRule="auto"/>
        <w:ind w:left="294"/>
        <w:rPr>
          <w:rFonts w:asciiTheme="minorHAnsi" w:hAnsiTheme="minorHAnsi" w:cstheme="minorHAnsi"/>
          <w:bCs/>
          <w:iCs/>
          <w:sz w:val="18"/>
          <w:szCs w:val="18"/>
        </w:rPr>
      </w:pPr>
      <w:r w:rsidRPr="009F22CC">
        <w:rPr>
          <w:rFonts w:asciiTheme="minorHAnsi" w:hAnsiTheme="minorHAnsi" w:cstheme="minorHAnsi"/>
          <w:bCs/>
          <w:iCs/>
          <w:sz w:val="18"/>
          <w:szCs w:val="18"/>
        </w:rPr>
        <w:lastRenderedPageBreak/>
        <w:t>The entire solution consists of followings:</w:t>
      </w:r>
    </w:p>
    <w:p w14:paraId="546B7087" w14:textId="77777777" w:rsidR="00162D5B" w:rsidRPr="009F22CC" w:rsidRDefault="00162D5B" w:rsidP="00FF69F4">
      <w:pPr>
        <w:pStyle w:val="Header"/>
        <w:tabs>
          <w:tab w:val="clear" w:pos="4320"/>
          <w:tab w:val="clear" w:pos="8640"/>
        </w:tabs>
        <w:spacing w:line="360" w:lineRule="auto"/>
        <w:ind w:left="294"/>
        <w:rPr>
          <w:rFonts w:asciiTheme="minorHAnsi" w:hAnsiTheme="minorHAnsi" w:cstheme="minorHAnsi"/>
          <w:bCs/>
          <w:iCs/>
          <w:sz w:val="18"/>
          <w:szCs w:val="18"/>
        </w:rPr>
      </w:pPr>
    </w:p>
    <w:tbl>
      <w:tblPr>
        <w:tblStyle w:val="TableGrid"/>
        <w:tblW w:w="0" w:type="auto"/>
        <w:tblInd w:w="294" w:type="dxa"/>
        <w:tblLook w:val="04A0" w:firstRow="1" w:lastRow="0" w:firstColumn="1" w:lastColumn="0" w:noHBand="0" w:noVBand="1"/>
      </w:tblPr>
      <w:tblGrid>
        <w:gridCol w:w="522"/>
        <w:gridCol w:w="3120"/>
        <w:gridCol w:w="2409"/>
        <w:gridCol w:w="3182"/>
      </w:tblGrid>
      <w:tr w:rsidR="00162D5B" w:rsidRPr="009F22CC" w14:paraId="6D423E7F" w14:textId="77777777" w:rsidTr="00D5289D">
        <w:trPr>
          <w:trHeight w:val="397"/>
        </w:trPr>
        <w:tc>
          <w:tcPr>
            <w:tcW w:w="522" w:type="dxa"/>
            <w:shd w:val="clear" w:color="auto" w:fill="FABF8F" w:themeFill="accent6" w:themeFillTint="99"/>
            <w:vAlign w:val="center"/>
          </w:tcPr>
          <w:p w14:paraId="38C8C901" w14:textId="77777777" w:rsidR="00162D5B" w:rsidRPr="009F22CC" w:rsidRDefault="00162D5B" w:rsidP="00FF69F4">
            <w:pPr>
              <w:pStyle w:val="Header"/>
              <w:tabs>
                <w:tab w:val="clear" w:pos="4320"/>
                <w:tab w:val="clear" w:pos="8640"/>
              </w:tabs>
              <w:spacing w:line="360" w:lineRule="auto"/>
              <w:jc w:val="center"/>
              <w:rPr>
                <w:rFonts w:asciiTheme="minorHAnsi" w:hAnsiTheme="minorHAnsi" w:cstheme="minorHAnsi"/>
                <w:b/>
                <w:bCs/>
                <w:iCs/>
                <w:sz w:val="18"/>
                <w:szCs w:val="18"/>
              </w:rPr>
            </w:pPr>
            <w:r w:rsidRPr="009F22CC">
              <w:rPr>
                <w:rFonts w:asciiTheme="minorHAnsi" w:hAnsiTheme="minorHAnsi" w:cstheme="minorHAnsi"/>
                <w:b/>
                <w:bCs/>
                <w:iCs/>
                <w:sz w:val="18"/>
                <w:szCs w:val="18"/>
              </w:rPr>
              <w:t>SR</w:t>
            </w:r>
          </w:p>
        </w:tc>
        <w:tc>
          <w:tcPr>
            <w:tcW w:w="3120" w:type="dxa"/>
            <w:shd w:val="clear" w:color="auto" w:fill="FABF8F" w:themeFill="accent6" w:themeFillTint="99"/>
            <w:vAlign w:val="center"/>
          </w:tcPr>
          <w:p w14:paraId="09D3FCAA" w14:textId="77777777" w:rsidR="00162D5B" w:rsidRPr="009F22CC" w:rsidRDefault="00162D5B" w:rsidP="00FF69F4">
            <w:pPr>
              <w:pStyle w:val="Header"/>
              <w:tabs>
                <w:tab w:val="clear" w:pos="4320"/>
                <w:tab w:val="clear" w:pos="8640"/>
              </w:tabs>
              <w:spacing w:line="360" w:lineRule="auto"/>
              <w:jc w:val="center"/>
              <w:rPr>
                <w:rFonts w:asciiTheme="minorHAnsi" w:hAnsiTheme="minorHAnsi" w:cstheme="minorHAnsi"/>
                <w:b/>
                <w:bCs/>
                <w:iCs/>
                <w:sz w:val="18"/>
                <w:szCs w:val="18"/>
              </w:rPr>
            </w:pPr>
            <w:r w:rsidRPr="009F22CC">
              <w:rPr>
                <w:rFonts w:asciiTheme="minorHAnsi" w:hAnsiTheme="minorHAnsi" w:cstheme="minorHAnsi"/>
                <w:b/>
                <w:bCs/>
                <w:iCs/>
                <w:sz w:val="18"/>
                <w:szCs w:val="18"/>
              </w:rPr>
              <w:t>Application</w:t>
            </w:r>
          </w:p>
        </w:tc>
        <w:tc>
          <w:tcPr>
            <w:tcW w:w="2409" w:type="dxa"/>
            <w:shd w:val="clear" w:color="auto" w:fill="FABF8F" w:themeFill="accent6" w:themeFillTint="99"/>
            <w:vAlign w:val="center"/>
          </w:tcPr>
          <w:p w14:paraId="2490BC4F" w14:textId="77777777" w:rsidR="00162D5B" w:rsidRPr="009F22CC" w:rsidRDefault="00162D5B" w:rsidP="00FF69F4">
            <w:pPr>
              <w:pStyle w:val="Header"/>
              <w:tabs>
                <w:tab w:val="clear" w:pos="4320"/>
                <w:tab w:val="clear" w:pos="8640"/>
              </w:tabs>
              <w:spacing w:line="360" w:lineRule="auto"/>
              <w:jc w:val="center"/>
              <w:rPr>
                <w:rFonts w:asciiTheme="minorHAnsi" w:hAnsiTheme="minorHAnsi" w:cstheme="minorHAnsi"/>
                <w:b/>
                <w:bCs/>
                <w:iCs/>
                <w:sz w:val="18"/>
                <w:szCs w:val="18"/>
              </w:rPr>
            </w:pPr>
            <w:r w:rsidRPr="009F22CC">
              <w:rPr>
                <w:rFonts w:asciiTheme="minorHAnsi" w:hAnsiTheme="minorHAnsi" w:cstheme="minorHAnsi"/>
                <w:b/>
                <w:bCs/>
                <w:iCs/>
                <w:sz w:val="18"/>
                <w:szCs w:val="18"/>
              </w:rPr>
              <w:t>Technology</w:t>
            </w:r>
          </w:p>
        </w:tc>
        <w:tc>
          <w:tcPr>
            <w:tcW w:w="3182" w:type="dxa"/>
            <w:shd w:val="clear" w:color="auto" w:fill="FABF8F" w:themeFill="accent6" w:themeFillTint="99"/>
            <w:vAlign w:val="center"/>
          </w:tcPr>
          <w:p w14:paraId="5F94DF2A" w14:textId="77777777" w:rsidR="00162D5B" w:rsidRPr="009F22CC" w:rsidRDefault="00162D5B" w:rsidP="00FF69F4">
            <w:pPr>
              <w:pStyle w:val="Header"/>
              <w:tabs>
                <w:tab w:val="clear" w:pos="4320"/>
                <w:tab w:val="clear" w:pos="8640"/>
              </w:tabs>
              <w:spacing w:line="360" w:lineRule="auto"/>
              <w:jc w:val="center"/>
              <w:rPr>
                <w:rFonts w:asciiTheme="minorHAnsi" w:hAnsiTheme="minorHAnsi" w:cstheme="minorHAnsi"/>
                <w:b/>
                <w:bCs/>
                <w:iCs/>
                <w:sz w:val="18"/>
                <w:szCs w:val="18"/>
              </w:rPr>
            </w:pPr>
            <w:r w:rsidRPr="009F22CC">
              <w:rPr>
                <w:rFonts w:asciiTheme="minorHAnsi" w:hAnsiTheme="minorHAnsi" w:cstheme="minorHAnsi"/>
                <w:b/>
                <w:bCs/>
                <w:iCs/>
                <w:sz w:val="18"/>
                <w:szCs w:val="18"/>
              </w:rPr>
              <w:t>Usage</w:t>
            </w:r>
          </w:p>
        </w:tc>
      </w:tr>
      <w:tr w:rsidR="00DC3605" w:rsidRPr="009F22CC" w14:paraId="080352BA" w14:textId="77777777" w:rsidTr="00C5710B">
        <w:tc>
          <w:tcPr>
            <w:tcW w:w="522" w:type="dxa"/>
          </w:tcPr>
          <w:p w14:paraId="20B7883E" w14:textId="0042A9AE" w:rsidR="00DC3605" w:rsidRPr="00DC3605" w:rsidRDefault="00C42A3E" w:rsidP="00FF69F4">
            <w:pPr>
              <w:pStyle w:val="Header"/>
              <w:tabs>
                <w:tab w:val="clear" w:pos="4320"/>
                <w:tab w:val="clear" w:pos="8640"/>
              </w:tabs>
              <w:spacing w:line="360" w:lineRule="auto"/>
              <w:rPr>
                <w:rFonts w:asciiTheme="minorHAnsi" w:hAnsiTheme="minorHAnsi" w:cstheme="minorHAnsi"/>
                <w:bCs/>
                <w:iCs/>
                <w:sz w:val="18"/>
                <w:szCs w:val="18"/>
              </w:rPr>
            </w:pPr>
            <w:r>
              <w:rPr>
                <w:rFonts w:asciiTheme="minorHAnsi" w:hAnsiTheme="minorHAnsi" w:cstheme="minorHAnsi"/>
                <w:bCs/>
                <w:iCs/>
                <w:sz w:val="18"/>
                <w:szCs w:val="18"/>
              </w:rPr>
              <w:t>1</w:t>
            </w:r>
          </w:p>
        </w:tc>
        <w:tc>
          <w:tcPr>
            <w:tcW w:w="3120" w:type="dxa"/>
          </w:tcPr>
          <w:p w14:paraId="3BF2695F" w14:textId="77777777" w:rsidR="00DC3605" w:rsidRPr="00DC3605" w:rsidRDefault="00DC3605" w:rsidP="00FF69F4">
            <w:pPr>
              <w:pStyle w:val="Header"/>
              <w:tabs>
                <w:tab w:val="clear" w:pos="4320"/>
                <w:tab w:val="clear" w:pos="8640"/>
              </w:tabs>
              <w:spacing w:line="360" w:lineRule="auto"/>
              <w:rPr>
                <w:rFonts w:asciiTheme="minorHAnsi" w:hAnsiTheme="minorHAnsi" w:cstheme="minorHAnsi"/>
                <w:bCs/>
                <w:iCs/>
                <w:sz w:val="18"/>
                <w:szCs w:val="18"/>
              </w:rPr>
            </w:pPr>
            <w:r w:rsidRPr="00DC3605">
              <w:rPr>
                <w:rFonts w:asciiTheme="minorHAnsi" w:hAnsiTheme="minorHAnsi" w:cstheme="minorHAnsi"/>
                <w:bCs/>
                <w:iCs/>
                <w:sz w:val="18"/>
                <w:szCs w:val="18"/>
              </w:rPr>
              <w:t>Web Based Native App for HHT</w:t>
            </w:r>
            <w:r w:rsidR="004E0110">
              <w:rPr>
                <w:rFonts w:asciiTheme="minorHAnsi" w:hAnsiTheme="minorHAnsi" w:cstheme="minorHAnsi"/>
                <w:bCs/>
                <w:iCs/>
                <w:sz w:val="18"/>
                <w:szCs w:val="18"/>
              </w:rPr>
              <w:t xml:space="preserve"> &amp; TAB</w:t>
            </w:r>
          </w:p>
        </w:tc>
        <w:tc>
          <w:tcPr>
            <w:tcW w:w="2409" w:type="dxa"/>
          </w:tcPr>
          <w:p w14:paraId="5DC139DA" w14:textId="7704FE2C" w:rsidR="00DC3605" w:rsidRPr="00DC3605" w:rsidRDefault="00CC1895" w:rsidP="00FF69F4">
            <w:pPr>
              <w:pStyle w:val="Header"/>
              <w:tabs>
                <w:tab w:val="clear" w:pos="4320"/>
                <w:tab w:val="clear" w:pos="8640"/>
              </w:tabs>
              <w:spacing w:line="360" w:lineRule="auto"/>
              <w:rPr>
                <w:rFonts w:asciiTheme="minorHAnsi" w:hAnsiTheme="minorHAnsi" w:cstheme="minorHAnsi"/>
                <w:bCs/>
                <w:iCs/>
                <w:sz w:val="18"/>
                <w:szCs w:val="18"/>
              </w:rPr>
            </w:pPr>
            <w:r w:rsidRPr="00CC1895">
              <w:rPr>
                <w:rFonts w:asciiTheme="minorHAnsi" w:hAnsiTheme="minorHAnsi" w:cstheme="minorHAnsi"/>
                <w:bCs/>
                <w:iCs/>
                <w:sz w:val="18"/>
                <w:szCs w:val="18"/>
              </w:rPr>
              <w:t>Angular, .NET, MS SQL</w:t>
            </w:r>
          </w:p>
        </w:tc>
        <w:tc>
          <w:tcPr>
            <w:tcW w:w="3182" w:type="dxa"/>
          </w:tcPr>
          <w:p w14:paraId="58D53FF4" w14:textId="3F162E0A" w:rsidR="00DC3605" w:rsidRPr="00DC3605" w:rsidRDefault="00C42A3E" w:rsidP="00FF69F4">
            <w:pPr>
              <w:pStyle w:val="Header"/>
              <w:tabs>
                <w:tab w:val="clear" w:pos="4320"/>
                <w:tab w:val="clear" w:pos="8640"/>
              </w:tabs>
              <w:spacing w:line="360" w:lineRule="auto"/>
              <w:rPr>
                <w:rFonts w:asciiTheme="minorHAnsi" w:hAnsiTheme="minorHAnsi" w:cstheme="minorHAnsi"/>
                <w:bCs/>
                <w:iCs/>
                <w:sz w:val="18"/>
                <w:szCs w:val="18"/>
              </w:rPr>
            </w:pPr>
            <w:r>
              <w:rPr>
                <w:rFonts w:asciiTheme="minorHAnsi" w:hAnsiTheme="minorHAnsi" w:cstheme="minorHAnsi"/>
                <w:bCs/>
                <w:iCs/>
                <w:sz w:val="18"/>
                <w:szCs w:val="18"/>
              </w:rPr>
              <w:t>For maintaining masters &amp; configuration, For creating e</w:t>
            </w:r>
            <w:r w:rsidR="00DC07C8">
              <w:rPr>
                <w:rFonts w:asciiTheme="minorHAnsi" w:hAnsiTheme="minorHAnsi" w:cstheme="minorHAnsi"/>
                <w:bCs/>
                <w:iCs/>
                <w:sz w:val="18"/>
                <w:szCs w:val="18"/>
              </w:rPr>
              <w:t>-</w:t>
            </w:r>
            <w:r>
              <w:rPr>
                <w:rFonts w:asciiTheme="minorHAnsi" w:hAnsiTheme="minorHAnsi" w:cstheme="minorHAnsi"/>
                <w:bCs/>
                <w:iCs/>
                <w:sz w:val="18"/>
                <w:szCs w:val="18"/>
              </w:rPr>
              <w:t>logs along with its review, approval, Report generation &amp; audit log process.</w:t>
            </w:r>
          </w:p>
        </w:tc>
      </w:tr>
    </w:tbl>
    <w:p w14:paraId="0289704F" w14:textId="77777777" w:rsidR="00DC3605" w:rsidRPr="00B16E89" w:rsidRDefault="00DC3605" w:rsidP="00FF69F4">
      <w:pPr>
        <w:spacing w:line="360" w:lineRule="auto"/>
      </w:pPr>
    </w:p>
    <w:p w14:paraId="6DA625CB" w14:textId="77777777" w:rsidR="0088625E" w:rsidRDefault="0088625E" w:rsidP="00FF69F4">
      <w:pPr>
        <w:spacing w:line="360" w:lineRule="auto"/>
        <w:rPr>
          <w:rFonts w:asciiTheme="minorHAnsi" w:hAnsiTheme="minorHAnsi" w:cstheme="minorHAnsi"/>
          <w:b/>
          <w:sz w:val="26"/>
          <w:szCs w:val="22"/>
        </w:rPr>
      </w:pPr>
      <w:r>
        <w:rPr>
          <w:rFonts w:asciiTheme="minorHAnsi" w:hAnsiTheme="minorHAnsi" w:cstheme="minorHAnsi"/>
          <w:b/>
          <w:sz w:val="26"/>
        </w:rPr>
        <w:br w:type="page"/>
      </w:r>
    </w:p>
    <w:p w14:paraId="1A04C533" w14:textId="50843F94" w:rsidR="006400DD" w:rsidRPr="009F22CC" w:rsidRDefault="005960D8" w:rsidP="00FF69F4">
      <w:pPr>
        <w:pStyle w:val="ListParagraph"/>
        <w:numPr>
          <w:ilvl w:val="0"/>
          <w:numId w:val="2"/>
        </w:numPr>
        <w:spacing w:line="360" w:lineRule="auto"/>
        <w:outlineLvl w:val="0"/>
        <w:rPr>
          <w:rFonts w:asciiTheme="minorHAnsi" w:eastAsia="Times New Roman" w:hAnsiTheme="minorHAnsi" w:cstheme="minorHAnsi"/>
          <w:b/>
          <w:sz w:val="26"/>
        </w:rPr>
      </w:pPr>
      <w:bookmarkStart w:id="13" w:name="_Toc80172543"/>
      <w:r w:rsidRPr="009F22CC">
        <w:rPr>
          <w:rFonts w:asciiTheme="minorHAnsi" w:eastAsia="Times New Roman" w:hAnsiTheme="minorHAnsi" w:cstheme="minorHAnsi"/>
          <w:b/>
          <w:sz w:val="26"/>
        </w:rPr>
        <w:lastRenderedPageBreak/>
        <w:t>OVERALL DESCRIPTION</w:t>
      </w:r>
      <w:bookmarkEnd w:id="13"/>
    </w:p>
    <w:p w14:paraId="440E0806" w14:textId="49EBECF1" w:rsidR="006400DD" w:rsidRPr="00B16E89" w:rsidRDefault="006400DD" w:rsidP="00FF69F4">
      <w:pPr>
        <w:pStyle w:val="ListParagraph"/>
        <w:numPr>
          <w:ilvl w:val="1"/>
          <w:numId w:val="2"/>
        </w:numPr>
        <w:spacing w:line="360" w:lineRule="auto"/>
        <w:outlineLvl w:val="0"/>
        <w:rPr>
          <w:rFonts w:asciiTheme="minorHAnsi" w:hAnsiTheme="minorHAnsi" w:cstheme="minorHAnsi"/>
          <w:b/>
          <w:sz w:val="26"/>
        </w:rPr>
      </w:pPr>
      <w:bookmarkStart w:id="14" w:name="_Toc385072923"/>
      <w:bookmarkStart w:id="15" w:name="_Toc385072979"/>
      <w:bookmarkStart w:id="16" w:name="_Toc385073023"/>
      <w:bookmarkStart w:id="17" w:name="_Toc385074567"/>
      <w:bookmarkStart w:id="18" w:name="_Toc385103661"/>
      <w:bookmarkStart w:id="19" w:name="_Toc385105845"/>
      <w:bookmarkStart w:id="20" w:name="_Toc385105902"/>
      <w:bookmarkStart w:id="21" w:name="_Toc385111598"/>
      <w:bookmarkStart w:id="22" w:name="_Toc385152155"/>
      <w:bookmarkStart w:id="23" w:name="_Toc385152235"/>
      <w:bookmarkStart w:id="24" w:name="_Toc385166710"/>
      <w:bookmarkStart w:id="25" w:name="_Toc385167063"/>
      <w:bookmarkStart w:id="26" w:name="_Toc385168523"/>
      <w:bookmarkStart w:id="27" w:name="_Toc385168579"/>
      <w:bookmarkStart w:id="28" w:name="_Toc385168671"/>
      <w:bookmarkStart w:id="29" w:name="_Toc385169072"/>
      <w:bookmarkStart w:id="30" w:name="_Toc385169122"/>
      <w:bookmarkStart w:id="31" w:name="_Toc385169191"/>
      <w:bookmarkStart w:id="32" w:name="_Toc385169240"/>
      <w:bookmarkStart w:id="33" w:name="_Toc385169342"/>
      <w:bookmarkStart w:id="34" w:name="_Toc385171152"/>
      <w:bookmarkStart w:id="35" w:name="_Toc385173543"/>
      <w:bookmarkStart w:id="36" w:name="_Toc385176371"/>
      <w:bookmarkStart w:id="37" w:name="_Toc385180227"/>
      <w:bookmarkStart w:id="38" w:name="_Toc385245912"/>
      <w:bookmarkStart w:id="39" w:name="_Toc385246197"/>
      <w:bookmarkStart w:id="40" w:name="_Toc385247487"/>
      <w:bookmarkStart w:id="41" w:name="_Toc385331361"/>
      <w:bookmarkStart w:id="42" w:name="_Toc385331420"/>
      <w:bookmarkStart w:id="43" w:name="_Toc385331624"/>
      <w:bookmarkStart w:id="44" w:name="_Toc385426858"/>
      <w:bookmarkStart w:id="45" w:name="_Toc385426906"/>
      <w:bookmarkStart w:id="46" w:name="_Toc385429943"/>
      <w:bookmarkStart w:id="47" w:name="_Toc385435836"/>
      <w:bookmarkStart w:id="48" w:name="_Toc385443422"/>
      <w:bookmarkStart w:id="49" w:name="_Toc385444877"/>
      <w:bookmarkStart w:id="50" w:name="_Toc385504234"/>
      <w:bookmarkStart w:id="51" w:name="_Toc386546376"/>
      <w:bookmarkStart w:id="52" w:name="_Toc403395779"/>
      <w:bookmarkStart w:id="53" w:name="_Toc403683177"/>
      <w:bookmarkStart w:id="54" w:name="_Toc403684313"/>
      <w:bookmarkStart w:id="55" w:name="_Toc403818896"/>
      <w:bookmarkStart w:id="56" w:name="_Toc403818939"/>
      <w:bookmarkStart w:id="57" w:name="_Toc403822054"/>
      <w:bookmarkStart w:id="58" w:name="_Toc403834301"/>
      <w:bookmarkStart w:id="59" w:name="_Toc403916099"/>
      <w:bookmarkStart w:id="60" w:name="_Toc403916138"/>
      <w:bookmarkStart w:id="61" w:name="_Toc404761693"/>
      <w:bookmarkStart w:id="62" w:name="_Toc404771708"/>
      <w:bookmarkStart w:id="63" w:name="_Toc404776019"/>
      <w:bookmarkStart w:id="64" w:name="_Toc405805357"/>
      <w:bookmarkStart w:id="65" w:name="_Toc405926672"/>
      <w:bookmarkStart w:id="66" w:name="_Toc405993898"/>
      <w:bookmarkStart w:id="67" w:name="_Toc405993943"/>
      <w:bookmarkStart w:id="68" w:name="_Toc406139883"/>
      <w:bookmarkStart w:id="69" w:name="_Toc406694470"/>
      <w:bookmarkStart w:id="70" w:name="_Toc406776859"/>
      <w:bookmarkStart w:id="71" w:name="_Toc406947945"/>
      <w:bookmarkStart w:id="72" w:name="_Toc406956740"/>
      <w:bookmarkStart w:id="73" w:name="_Toc407012914"/>
      <w:bookmarkStart w:id="74" w:name="_Toc407021536"/>
      <w:bookmarkStart w:id="75" w:name="_Toc407021681"/>
      <w:bookmarkStart w:id="76" w:name="_Toc407636443"/>
      <w:bookmarkStart w:id="77" w:name="_Toc408433998"/>
      <w:bookmarkStart w:id="78" w:name="_Toc410898250"/>
      <w:bookmarkStart w:id="79" w:name="_Toc411332929"/>
      <w:bookmarkStart w:id="80" w:name="_Toc412731638"/>
      <w:bookmarkStart w:id="81" w:name="_Toc424129903"/>
      <w:bookmarkStart w:id="82" w:name="_Toc424129980"/>
      <w:bookmarkStart w:id="83" w:name="_Toc424130011"/>
      <w:bookmarkStart w:id="84" w:name="_Toc424130158"/>
      <w:bookmarkStart w:id="85" w:name="_Toc424130188"/>
      <w:bookmarkStart w:id="86" w:name="_Toc424138097"/>
      <w:bookmarkStart w:id="87" w:name="_Toc425020648"/>
      <w:bookmarkStart w:id="88" w:name="_Toc425020697"/>
      <w:bookmarkStart w:id="89" w:name="_Toc425066760"/>
      <w:bookmarkStart w:id="90" w:name="_Toc425095937"/>
      <w:bookmarkStart w:id="91" w:name="_Toc425095976"/>
      <w:bookmarkStart w:id="92" w:name="_Toc425155951"/>
      <w:bookmarkStart w:id="93" w:name="_Toc425775218"/>
      <w:bookmarkStart w:id="94" w:name="_Toc425775289"/>
      <w:bookmarkStart w:id="95" w:name="_Toc425775512"/>
      <w:bookmarkStart w:id="96" w:name="_Toc425964334"/>
      <w:bookmarkStart w:id="97" w:name="_Toc426036984"/>
      <w:bookmarkStart w:id="98" w:name="_Toc426062647"/>
      <w:bookmarkStart w:id="99" w:name="_Toc426215777"/>
      <w:bookmarkStart w:id="100" w:name="_Toc426217790"/>
      <w:bookmarkStart w:id="101" w:name="_Toc426229363"/>
      <w:bookmarkStart w:id="102" w:name="_Toc426229792"/>
      <w:bookmarkStart w:id="103" w:name="_Toc426229901"/>
      <w:bookmarkStart w:id="104" w:name="_Toc426298690"/>
      <w:bookmarkStart w:id="105" w:name="_Toc426301761"/>
      <w:bookmarkStart w:id="106" w:name="_Toc426302751"/>
      <w:bookmarkStart w:id="107" w:name="_Toc426468683"/>
      <w:bookmarkStart w:id="108" w:name="_Toc426474051"/>
      <w:bookmarkStart w:id="109" w:name="_Toc426474214"/>
      <w:bookmarkStart w:id="110" w:name="_Toc451847700"/>
      <w:bookmarkStart w:id="111" w:name="_Toc451847702"/>
      <w:bookmarkStart w:id="112" w:name="_Toc80172544"/>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r w:rsidRPr="00B16E89">
        <w:rPr>
          <w:rFonts w:asciiTheme="minorHAnsi" w:hAnsiTheme="minorHAnsi" w:cstheme="minorHAnsi"/>
          <w:b/>
          <w:sz w:val="26"/>
        </w:rPr>
        <w:t>O</w:t>
      </w:r>
      <w:bookmarkEnd w:id="111"/>
      <w:bookmarkEnd w:id="112"/>
      <w:r w:rsidR="007E3A89">
        <w:rPr>
          <w:rFonts w:asciiTheme="minorHAnsi" w:hAnsiTheme="minorHAnsi" w:cstheme="minorHAnsi"/>
          <w:b/>
          <w:sz w:val="26"/>
        </w:rPr>
        <w:t>perating Environment</w:t>
      </w:r>
    </w:p>
    <w:p w14:paraId="6956A77E" w14:textId="77777777" w:rsidR="0010343A" w:rsidRPr="009F22CC" w:rsidRDefault="00F360A2" w:rsidP="00FF69F4">
      <w:pPr>
        <w:pStyle w:val="ListParagraph"/>
        <w:numPr>
          <w:ilvl w:val="2"/>
          <w:numId w:val="2"/>
        </w:numPr>
        <w:spacing w:line="360" w:lineRule="auto"/>
        <w:outlineLvl w:val="0"/>
        <w:rPr>
          <w:rFonts w:asciiTheme="minorHAnsi" w:eastAsia="Times New Roman" w:hAnsiTheme="minorHAnsi" w:cstheme="minorHAnsi"/>
          <w:b/>
          <w:sz w:val="26"/>
        </w:rPr>
      </w:pPr>
      <w:bookmarkStart w:id="113" w:name="_Toc451847703"/>
      <w:bookmarkStart w:id="114" w:name="_Toc80172545"/>
      <w:r w:rsidRPr="009F22CC">
        <w:rPr>
          <w:rFonts w:asciiTheme="minorHAnsi" w:eastAsia="Times New Roman" w:hAnsiTheme="minorHAnsi" w:cstheme="minorHAnsi"/>
          <w:b/>
          <w:sz w:val="26"/>
        </w:rPr>
        <w:t>Software Prerequisites</w:t>
      </w:r>
      <w:bookmarkEnd w:id="113"/>
      <w:bookmarkEnd w:id="114"/>
    </w:p>
    <w:p w14:paraId="3C647A65" w14:textId="77777777" w:rsidR="009F1924" w:rsidRPr="009F22CC" w:rsidRDefault="009F1924" w:rsidP="00FF69F4">
      <w:pPr>
        <w:pStyle w:val="Header"/>
        <w:tabs>
          <w:tab w:val="clear" w:pos="4320"/>
          <w:tab w:val="clear" w:pos="8640"/>
        </w:tabs>
        <w:spacing w:line="360" w:lineRule="auto"/>
        <w:ind w:left="294"/>
        <w:rPr>
          <w:rFonts w:asciiTheme="minorHAnsi" w:hAnsiTheme="minorHAnsi" w:cstheme="minorHAnsi"/>
          <w:bCs/>
          <w:iCs/>
          <w:sz w:val="18"/>
          <w:szCs w:val="18"/>
        </w:rPr>
      </w:pPr>
      <w:r w:rsidRPr="009F22CC">
        <w:rPr>
          <w:rFonts w:asciiTheme="minorHAnsi" w:hAnsiTheme="minorHAnsi" w:cstheme="minorHAnsi"/>
          <w:bCs/>
          <w:iCs/>
          <w:sz w:val="18"/>
          <w:szCs w:val="18"/>
        </w:rPr>
        <w:t>Following are the software pre-requisites will be installed on server system.</w:t>
      </w:r>
    </w:p>
    <w:p w14:paraId="75B84490" w14:textId="77777777" w:rsidR="009F1924" w:rsidRPr="00916A4B" w:rsidRDefault="009F1924" w:rsidP="00FF69F4">
      <w:pPr>
        <w:pStyle w:val="Header"/>
        <w:numPr>
          <w:ilvl w:val="0"/>
          <w:numId w:val="6"/>
        </w:numPr>
        <w:tabs>
          <w:tab w:val="clear" w:pos="4320"/>
          <w:tab w:val="clear" w:pos="8640"/>
        </w:tabs>
        <w:spacing w:line="360" w:lineRule="auto"/>
        <w:rPr>
          <w:rFonts w:asciiTheme="minorHAnsi" w:hAnsiTheme="minorHAnsi" w:cstheme="minorHAnsi"/>
          <w:bCs/>
          <w:iCs/>
          <w:sz w:val="18"/>
          <w:szCs w:val="18"/>
        </w:rPr>
      </w:pPr>
      <w:r w:rsidRPr="00916A4B">
        <w:rPr>
          <w:rFonts w:asciiTheme="minorHAnsi" w:hAnsiTheme="minorHAnsi" w:cstheme="minorHAnsi"/>
          <w:bCs/>
          <w:iCs/>
          <w:sz w:val="18"/>
          <w:szCs w:val="18"/>
        </w:rPr>
        <w:t xml:space="preserve">Dot net Framework </w:t>
      </w:r>
      <w:r w:rsidR="000137B6" w:rsidRPr="00916A4B">
        <w:rPr>
          <w:rFonts w:asciiTheme="minorHAnsi" w:hAnsiTheme="minorHAnsi" w:cstheme="minorHAnsi"/>
          <w:bCs/>
          <w:iCs/>
          <w:sz w:val="18"/>
          <w:szCs w:val="18"/>
        </w:rPr>
        <w:t>4</w:t>
      </w:r>
      <w:r w:rsidR="002C55A5" w:rsidRPr="00916A4B">
        <w:rPr>
          <w:rFonts w:asciiTheme="minorHAnsi" w:hAnsiTheme="minorHAnsi" w:cstheme="minorHAnsi"/>
          <w:bCs/>
          <w:iCs/>
          <w:sz w:val="18"/>
          <w:szCs w:val="18"/>
        </w:rPr>
        <w:t>.7.2</w:t>
      </w:r>
    </w:p>
    <w:p w14:paraId="392B3A47" w14:textId="77777777" w:rsidR="008A445F" w:rsidRPr="00916A4B" w:rsidRDefault="008A445F" w:rsidP="00FF69F4">
      <w:pPr>
        <w:pStyle w:val="Header"/>
        <w:numPr>
          <w:ilvl w:val="0"/>
          <w:numId w:val="6"/>
        </w:numPr>
        <w:tabs>
          <w:tab w:val="clear" w:pos="4320"/>
          <w:tab w:val="clear" w:pos="8640"/>
        </w:tabs>
        <w:spacing w:line="360" w:lineRule="auto"/>
        <w:rPr>
          <w:rFonts w:asciiTheme="minorHAnsi" w:hAnsiTheme="minorHAnsi" w:cstheme="minorHAnsi"/>
          <w:bCs/>
          <w:iCs/>
          <w:sz w:val="18"/>
          <w:szCs w:val="18"/>
        </w:rPr>
      </w:pPr>
      <w:r w:rsidRPr="00916A4B">
        <w:rPr>
          <w:rFonts w:asciiTheme="minorHAnsi" w:hAnsiTheme="minorHAnsi" w:cstheme="minorHAnsi"/>
          <w:bCs/>
          <w:iCs/>
          <w:sz w:val="18"/>
          <w:szCs w:val="18"/>
        </w:rPr>
        <w:t>IIS (Internet Information Services)</w:t>
      </w:r>
    </w:p>
    <w:p w14:paraId="0396392A" w14:textId="77777777" w:rsidR="002C13A0" w:rsidRPr="009F22CC" w:rsidRDefault="002C13A0" w:rsidP="00FF69F4">
      <w:pPr>
        <w:pStyle w:val="Header"/>
        <w:tabs>
          <w:tab w:val="clear" w:pos="4320"/>
          <w:tab w:val="clear" w:pos="8640"/>
        </w:tabs>
        <w:spacing w:line="360" w:lineRule="auto"/>
        <w:ind w:left="720"/>
        <w:rPr>
          <w:rFonts w:asciiTheme="minorHAnsi" w:hAnsiTheme="minorHAnsi" w:cstheme="minorHAnsi"/>
          <w:bCs/>
          <w:iCs/>
          <w:sz w:val="18"/>
          <w:szCs w:val="18"/>
        </w:rPr>
      </w:pPr>
    </w:p>
    <w:p w14:paraId="351BA98B" w14:textId="77777777" w:rsidR="00D3224A" w:rsidRPr="009F22CC" w:rsidRDefault="00D3224A" w:rsidP="00FF69F4">
      <w:pPr>
        <w:pStyle w:val="ListParagraph"/>
        <w:numPr>
          <w:ilvl w:val="2"/>
          <w:numId w:val="2"/>
        </w:numPr>
        <w:spacing w:line="360" w:lineRule="auto"/>
        <w:outlineLvl w:val="0"/>
        <w:rPr>
          <w:rFonts w:asciiTheme="minorHAnsi" w:eastAsia="Times New Roman" w:hAnsiTheme="minorHAnsi" w:cstheme="minorHAnsi"/>
          <w:b/>
          <w:sz w:val="26"/>
        </w:rPr>
      </w:pPr>
      <w:bookmarkStart w:id="115" w:name="_Toc451847704"/>
      <w:bookmarkStart w:id="116" w:name="_Toc80172546"/>
      <w:r w:rsidRPr="009F22CC">
        <w:rPr>
          <w:rFonts w:asciiTheme="minorHAnsi" w:eastAsia="Times New Roman" w:hAnsiTheme="minorHAnsi" w:cstheme="minorHAnsi"/>
          <w:b/>
          <w:sz w:val="26"/>
        </w:rPr>
        <w:t>Hardware Requirement</w:t>
      </w:r>
      <w:bookmarkEnd w:id="115"/>
      <w:bookmarkEnd w:id="116"/>
    </w:p>
    <w:p w14:paraId="01441690" w14:textId="77777777" w:rsidR="009F1924" w:rsidRPr="009F22CC" w:rsidRDefault="009F1924" w:rsidP="00FF69F4">
      <w:pPr>
        <w:pStyle w:val="Header"/>
        <w:tabs>
          <w:tab w:val="clear" w:pos="4320"/>
          <w:tab w:val="clear" w:pos="8640"/>
        </w:tabs>
        <w:spacing w:line="360" w:lineRule="auto"/>
        <w:ind w:left="294"/>
        <w:rPr>
          <w:rFonts w:asciiTheme="minorHAnsi" w:hAnsiTheme="minorHAnsi" w:cstheme="minorHAnsi"/>
          <w:bCs/>
          <w:iCs/>
          <w:sz w:val="18"/>
          <w:szCs w:val="18"/>
        </w:rPr>
      </w:pPr>
      <w:r w:rsidRPr="009F22CC">
        <w:rPr>
          <w:rFonts w:asciiTheme="minorHAnsi" w:hAnsiTheme="minorHAnsi" w:cstheme="minorHAnsi"/>
          <w:bCs/>
          <w:iCs/>
          <w:sz w:val="18"/>
          <w:szCs w:val="18"/>
        </w:rPr>
        <w:t>Following are the hardware’s will be used in this system</w:t>
      </w:r>
    </w:p>
    <w:p w14:paraId="11505081" w14:textId="402569B5" w:rsidR="006E3389" w:rsidRDefault="009F1924" w:rsidP="0016092D">
      <w:pPr>
        <w:pStyle w:val="Header"/>
        <w:numPr>
          <w:ilvl w:val="0"/>
          <w:numId w:val="6"/>
        </w:numPr>
        <w:tabs>
          <w:tab w:val="clear" w:pos="4320"/>
          <w:tab w:val="clear" w:pos="8640"/>
        </w:tabs>
        <w:spacing w:line="360" w:lineRule="auto"/>
        <w:rPr>
          <w:rFonts w:asciiTheme="minorHAnsi" w:hAnsiTheme="minorHAnsi" w:cstheme="minorHAnsi"/>
          <w:bCs/>
          <w:iCs/>
          <w:sz w:val="18"/>
          <w:szCs w:val="18"/>
        </w:rPr>
      </w:pPr>
      <w:r w:rsidRPr="009F22CC">
        <w:rPr>
          <w:rFonts w:asciiTheme="minorHAnsi" w:hAnsiTheme="minorHAnsi" w:cstheme="minorHAnsi"/>
          <w:bCs/>
          <w:iCs/>
          <w:sz w:val="18"/>
          <w:szCs w:val="18"/>
        </w:rPr>
        <w:t xml:space="preserve">PC with </w:t>
      </w:r>
      <w:r w:rsidR="00E23259" w:rsidRPr="009F22CC">
        <w:rPr>
          <w:rFonts w:asciiTheme="minorHAnsi" w:hAnsiTheme="minorHAnsi" w:cstheme="minorHAnsi"/>
          <w:bCs/>
          <w:iCs/>
          <w:sz w:val="18"/>
          <w:szCs w:val="18"/>
        </w:rPr>
        <w:t>Local Network Connectivity</w:t>
      </w:r>
      <w:r w:rsidR="0044007B">
        <w:rPr>
          <w:rFonts w:asciiTheme="minorHAnsi" w:hAnsiTheme="minorHAnsi" w:cstheme="minorHAnsi"/>
          <w:bCs/>
          <w:iCs/>
          <w:sz w:val="18"/>
          <w:szCs w:val="18"/>
        </w:rPr>
        <w:t xml:space="preserve"> with </w:t>
      </w:r>
      <w:r w:rsidR="007017F3">
        <w:rPr>
          <w:rFonts w:asciiTheme="minorHAnsi" w:hAnsiTheme="minorHAnsi" w:cstheme="minorHAnsi"/>
          <w:bCs/>
          <w:iCs/>
          <w:sz w:val="18"/>
          <w:szCs w:val="18"/>
        </w:rPr>
        <w:t>Browser [Chrome/IE11]</w:t>
      </w:r>
      <w:r w:rsidR="0044007B">
        <w:rPr>
          <w:rFonts w:asciiTheme="minorHAnsi" w:hAnsiTheme="minorHAnsi" w:cstheme="minorHAnsi"/>
          <w:bCs/>
          <w:iCs/>
          <w:sz w:val="18"/>
          <w:szCs w:val="18"/>
        </w:rPr>
        <w:t>.</w:t>
      </w:r>
    </w:p>
    <w:p w14:paraId="28C2B9AF" w14:textId="1BA105DB" w:rsidR="00EA0282" w:rsidRDefault="00EA0282" w:rsidP="0016092D">
      <w:pPr>
        <w:pStyle w:val="Header"/>
        <w:numPr>
          <w:ilvl w:val="0"/>
          <w:numId w:val="6"/>
        </w:numPr>
        <w:tabs>
          <w:tab w:val="clear" w:pos="4320"/>
          <w:tab w:val="clear" w:pos="8640"/>
        </w:tabs>
        <w:spacing w:line="360" w:lineRule="auto"/>
        <w:rPr>
          <w:rFonts w:asciiTheme="minorHAnsi" w:hAnsiTheme="minorHAnsi" w:cstheme="minorHAnsi"/>
          <w:bCs/>
          <w:iCs/>
          <w:sz w:val="18"/>
          <w:szCs w:val="18"/>
        </w:rPr>
      </w:pPr>
      <w:r>
        <w:rPr>
          <w:rFonts w:asciiTheme="minorHAnsi" w:hAnsiTheme="minorHAnsi" w:cstheme="minorHAnsi"/>
          <w:bCs/>
          <w:iCs/>
          <w:sz w:val="18"/>
          <w:szCs w:val="18"/>
        </w:rPr>
        <w:t>TAB</w:t>
      </w:r>
    </w:p>
    <w:p w14:paraId="6D04607C" w14:textId="77777777" w:rsidR="00772AD8" w:rsidRPr="0016092D" w:rsidRDefault="00772AD8" w:rsidP="00772AD8">
      <w:pPr>
        <w:pStyle w:val="Header"/>
        <w:tabs>
          <w:tab w:val="clear" w:pos="4320"/>
          <w:tab w:val="clear" w:pos="8640"/>
        </w:tabs>
        <w:spacing w:line="360" w:lineRule="auto"/>
        <w:ind w:left="720"/>
        <w:rPr>
          <w:rFonts w:asciiTheme="minorHAnsi" w:hAnsiTheme="minorHAnsi" w:cstheme="minorHAnsi"/>
          <w:bCs/>
          <w:iCs/>
          <w:sz w:val="18"/>
          <w:szCs w:val="18"/>
        </w:rPr>
      </w:pPr>
    </w:p>
    <w:p w14:paraId="512D1AF6" w14:textId="77777777" w:rsidR="00F360A2" w:rsidRPr="009F22CC" w:rsidRDefault="00F360A2" w:rsidP="00FF69F4">
      <w:pPr>
        <w:pStyle w:val="ListParagraph"/>
        <w:numPr>
          <w:ilvl w:val="2"/>
          <w:numId w:val="2"/>
        </w:numPr>
        <w:spacing w:line="360" w:lineRule="auto"/>
        <w:outlineLvl w:val="0"/>
        <w:rPr>
          <w:rFonts w:asciiTheme="minorHAnsi" w:eastAsia="Times New Roman" w:hAnsiTheme="minorHAnsi" w:cstheme="minorHAnsi"/>
          <w:b/>
          <w:sz w:val="26"/>
        </w:rPr>
      </w:pPr>
      <w:bookmarkStart w:id="117" w:name="_Toc451847705"/>
      <w:bookmarkStart w:id="118" w:name="_Toc80172547"/>
      <w:r w:rsidRPr="009F22CC">
        <w:rPr>
          <w:rFonts w:asciiTheme="minorHAnsi" w:eastAsia="Times New Roman" w:hAnsiTheme="minorHAnsi" w:cstheme="minorHAnsi"/>
          <w:b/>
          <w:sz w:val="26"/>
        </w:rPr>
        <w:t>Database Requirement</w:t>
      </w:r>
      <w:bookmarkEnd w:id="117"/>
      <w:bookmarkEnd w:id="118"/>
    </w:p>
    <w:p w14:paraId="4A702EC0" w14:textId="77777777" w:rsidR="009F1924" w:rsidRPr="009F22CC" w:rsidRDefault="009F1924" w:rsidP="00FF69F4">
      <w:pPr>
        <w:pStyle w:val="Header"/>
        <w:tabs>
          <w:tab w:val="clear" w:pos="4320"/>
          <w:tab w:val="clear" w:pos="8640"/>
        </w:tabs>
        <w:spacing w:line="360" w:lineRule="auto"/>
        <w:ind w:left="294"/>
        <w:rPr>
          <w:rFonts w:asciiTheme="minorHAnsi" w:hAnsiTheme="minorHAnsi" w:cstheme="minorHAnsi"/>
          <w:bCs/>
          <w:iCs/>
          <w:sz w:val="18"/>
          <w:szCs w:val="18"/>
        </w:rPr>
      </w:pPr>
      <w:r w:rsidRPr="009F22CC">
        <w:rPr>
          <w:rFonts w:asciiTheme="minorHAnsi" w:hAnsiTheme="minorHAnsi" w:cstheme="minorHAnsi"/>
          <w:bCs/>
          <w:iCs/>
          <w:sz w:val="18"/>
          <w:szCs w:val="18"/>
        </w:rPr>
        <w:t>Following database will be installed on the server.</w:t>
      </w:r>
    </w:p>
    <w:p w14:paraId="3E36A466" w14:textId="518B06E7" w:rsidR="00522916" w:rsidRDefault="00386322" w:rsidP="00FF69F4">
      <w:pPr>
        <w:pStyle w:val="Header"/>
        <w:numPr>
          <w:ilvl w:val="0"/>
          <w:numId w:val="6"/>
        </w:numPr>
        <w:tabs>
          <w:tab w:val="clear" w:pos="4320"/>
          <w:tab w:val="clear" w:pos="8640"/>
        </w:tabs>
        <w:spacing w:line="360" w:lineRule="auto"/>
        <w:rPr>
          <w:rFonts w:asciiTheme="minorHAnsi" w:hAnsiTheme="minorHAnsi" w:cstheme="minorHAnsi"/>
          <w:bCs/>
          <w:iCs/>
          <w:sz w:val="18"/>
          <w:szCs w:val="18"/>
        </w:rPr>
      </w:pPr>
      <w:r w:rsidRPr="009F22CC">
        <w:rPr>
          <w:rFonts w:asciiTheme="minorHAnsi" w:hAnsiTheme="minorHAnsi" w:cstheme="minorHAnsi"/>
          <w:bCs/>
          <w:iCs/>
          <w:sz w:val="18"/>
          <w:szCs w:val="18"/>
        </w:rPr>
        <w:t xml:space="preserve">MS </w:t>
      </w:r>
      <w:r w:rsidR="000137B6" w:rsidRPr="009F22CC">
        <w:rPr>
          <w:rFonts w:asciiTheme="minorHAnsi" w:hAnsiTheme="minorHAnsi" w:cstheme="minorHAnsi"/>
          <w:bCs/>
          <w:iCs/>
          <w:sz w:val="18"/>
          <w:szCs w:val="18"/>
        </w:rPr>
        <w:t xml:space="preserve">SQL Server </w:t>
      </w:r>
      <w:r w:rsidR="00522916" w:rsidRPr="009F22CC">
        <w:rPr>
          <w:rFonts w:asciiTheme="minorHAnsi" w:hAnsiTheme="minorHAnsi" w:cstheme="minorHAnsi"/>
          <w:bCs/>
          <w:iCs/>
          <w:sz w:val="18"/>
          <w:szCs w:val="18"/>
        </w:rPr>
        <w:t>[</w:t>
      </w:r>
      <w:r w:rsidR="00522916" w:rsidRPr="009F22CC">
        <w:rPr>
          <w:rFonts w:asciiTheme="minorHAnsi" w:hAnsiTheme="minorHAnsi" w:cstheme="minorHAnsi"/>
          <w:bCs/>
          <w:i/>
          <w:iCs/>
          <w:sz w:val="18"/>
          <w:szCs w:val="18"/>
        </w:rPr>
        <w:t>Existing central server to be used.]</w:t>
      </w:r>
    </w:p>
    <w:p w14:paraId="5D94BA5C" w14:textId="77777777" w:rsidR="00440B95" w:rsidRPr="00440B95" w:rsidRDefault="00440B95" w:rsidP="00FF69F4">
      <w:pPr>
        <w:pStyle w:val="Header"/>
        <w:tabs>
          <w:tab w:val="clear" w:pos="4320"/>
          <w:tab w:val="clear" w:pos="8640"/>
        </w:tabs>
        <w:spacing w:line="360" w:lineRule="auto"/>
        <w:ind w:left="720"/>
        <w:rPr>
          <w:rFonts w:asciiTheme="minorHAnsi" w:hAnsiTheme="minorHAnsi" w:cstheme="minorHAnsi"/>
          <w:bCs/>
          <w:iCs/>
          <w:sz w:val="18"/>
          <w:szCs w:val="18"/>
        </w:rPr>
      </w:pPr>
    </w:p>
    <w:p w14:paraId="514DA0A4" w14:textId="3DCB144E" w:rsidR="008A7D25" w:rsidRPr="009F22CC" w:rsidRDefault="0031209C" w:rsidP="00FF69F4">
      <w:pPr>
        <w:pStyle w:val="ListParagraph"/>
        <w:numPr>
          <w:ilvl w:val="1"/>
          <w:numId w:val="2"/>
        </w:numPr>
        <w:spacing w:line="360" w:lineRule="auto"/>
        <w:outlineLvl w:val="0"/>
        <w:rPr>
          <w:rFonts w:asciiTheme="minorHAnsi" w:eastAsia="Times New Roman" w:hAnsiTheme="minorHAnsi" w:cstheme="minorHAnsi"/>
          <w:b/>
          <w:sz w:val="26"/>
        </w:rPr>
      </w:pPr>
      <w:bookmarkStart w:id="119" w:name="_Toc451847707"/>
      <w:bookmarkStart w:id="120" w:name="_Toc80172548"/>
      <w:r w:rsidRPr="009F22CC">
        <w:rPr>
          <w:rFonts w:asciiTheme="minorHAnsi" w:eastAsia="Times New Roman" w:hAnsiTheme="minorHAnsi" w:cstheme="minorHAnsi"/>
          <w:b/>
          <w:sz w:val="26"/>
        </w:rPr>
        <w:t>D</w:t>
      </w:r>
      <w:r w:rsidR="007E3A89">
        <w:rPr>
          <w:rFonts w:asciiTheme="minorHAnsi" w:eastAsia="Times New Roman" w:hAnsiTheme="minorHAnsi" w:cstheme="minorHAnsi"/>
          <w:b/>
          <w:sz w:val="26"/>
        </w:rPr>
        <w:t xml:space="preserve">esign and Implementation Constrains </w:t>
      </w:r>
      <w:bookmarkEnd w:id="119"/>
      <w:bookmarkEnd w:id="120"/>
    </w:p>
    <w:p w14:paraId="2A188746" w14:textId="77777777" w:rsidR="008D5CEB" w:rsidRPr="009F22CC" w:rsidRDefault="008D5CEB" w:rsidP="00FF69F4">
      <w:pPr>
        <w:pStyle w:val="Header"/>
        <w:tabs>
          <w:tab w:val="clear" w:pos="4320"/>
          <w:tab w:val="clear" w:pos="8640"/>
        </w:tabs>
        <w:spacing w:line="360" w:lineRule="auto"/>
        <w:ind w:left="294"/>
        <w:rPr>
          <w:rFonts w:asciiTheme="minorHAnsi" w:hAnsiTheme="minorHAnsi" w:cstheme="minorHAnsi"/>
          <w:bCs/>
          <w:iCs/>
          <w:sz w:val="18"/>
          <w:szCs w:val="18"/>
        </w:rPr>
      </w:pPr>
      <w:r w:rsidRPr="009F22CC">
        <w:rPr>
          <w:rFonts w:asciiTheme="minorHAnsi" w:hAnsiTheme="minorHAnsi" w:cstheme="minorHAnsi"/>
          <w:bCs/>
          <w:iCs/>
          <w:sz w:val="18"/>
          <w:szCs w:val="18"/>
        </w:rPr>
        <w:t>The application is developed using Microsoft.net development technology</w:t>
      </w:r>
      <w:r w:rsidR="00AA03FE" w:rsidRPr="009F22CC">
        <w:rPr>
          <w:rFonts w:asciiTheme="minorHAnsi" w:hAnsiTheme="minorHAnsi" w:cstheme="minorHAnsi"/>
          <w:bCs/>
          <w:iCs/>
          <w:sz w:val="18"/>
          <w:szCs w:val="18"/>
        </w:rPr>
        <w:t xml:space="preserve">, </w:t>
      </w:r>
      <w:r w:rsidRPr="009F22CC">
        <w:rPr>
          <w:rFonts w:asciiTheme="minorHAnsi" w:hAnsiTheme="minorHAnsi" w:cstheme="minorHAnsi"/>
          <w:bCs/>
          <w:iCs/>
          <w:sz w:val="18"/>
          <w:szCs w:val="18"/>
        </w:rPr>
        <w:t xml:space="preserve">no other external program has been used &amp; it is having ability to run on the basic computer environment. </w:t>
      </w:r>
    </w:p>
    <w:p w14:paraId="0A0A5E27" w14:textId="77777777" w:rsidR="005818F7" w:rsidRPr="009F22CC" w:rsidRDefault="005818F7" w:rsidP="00FF69F4">
      <w:pPr>
        <w:pStyle w:val="Header"/>
        <w:tabs>
          <w:tab w:val="clear" w:pos="4320"/>
          <w:tab w:val="clear" w:pos="8640"/>
        </w:tabs>
        <w:spacing w:line="360" w:lineRule="auto"/>
        <w:ind w:left="294"/>
        <w:rPr>
          <w:rFonts w:asciiTheme="minorHAnsi" w:hAnsiTheme="minorHAnsi" w:cstheme="minorHAnsi"/>
          <w:bCs/>
          <w:iCs/>
          <w:sz w:val="18"/>
          <w:szCs w:val="18"/>
        </w:rPr>
      </w:pPr>
    </w:p>
    <w:p w14:paraId="4ACAA9DA" w14:textId="77777777" w:rsidR="00894B96" w:rsidRPr="009F22CC" w:rsidRDefault="00894B96" w:rsidP="00FF69F4">
      <w:pPr>
        <w:spacing w:line="360" w:lineRule="auto"/>
        <w:rPr>
          <w:rFonts w:asciiTheme="minorHAnsi" w:eastAsia="Dotum" w:hAnsiTheme="minorHAnsi" w:cstheme="minorHAnsi"/>
          <w:b/>
          <w:sz w:val="22"/>
          <w:szCs w:val="22"/>
        </w:rPr>
      </w:pPr>
      <w:bookmarkStart w:id="121" w:name="_Toc451847709"/>
      <w:r w:rsidRPr="009F22CC">
        <w:rPr>
          <w:rFonts w:asciiTheme="minorHAnsi" w:hAnsiTheme="minorHAnsi" w:cstheme="minorHAnsi"/>
          <w:b/>
        </w:rPr>
        <w:br w:type="page"/>
      </w:r>
    </w:p>
    <w:p w14:paraId="5BE2E610" w14:textId="1B4E87A8" w:rsidR="008E550D" w:rsidRPr="009F22CC" w:rsidRDefault="000C50C1" w:rsidP="00FF69F4">
      <w:pPr>
        <w:pStyle w:val="ListParagraph"/>
        <w:numPr>
          <w:ilvl w:val="0"/>
          <w:numId w:val="2"/>
        </w:numPr>
        <w:spacing w:line="360" w:lineRule="auto"/>
        <w:outlineLvl w:val="0"/>
        <w:rPr>
          <w:rFonts w:asciiTheme="minorHAnsi" w:eastAsia="Times New Roman" w:hAnsiTheme="minorHAnsi" w:cstheme="minorHAnsi"/>
          <w:b/>
          <w:sz w:val="26"/>
        </w:rPr>
      </w:pPr>
      <w:bookmarkStart w:id="122" w:name="_Toc80172549"/>
      <w:r w:rsidRPr="009F22CC">
        <w:rPr>
          <w:rFonts w:asciiTheme="minorHAnsi" w:eastAsia="Times New Roman" w:hAnsiTheme="minorHAnsi" w:cstheme="minorHAnsi"/>
          <w:b/>
          <w:sz w:val="26"/>
        </w:rPr>
        <w:lastRenderedPageBreak/>
        <w:t>SYSTEM</w:t>
      </w:r>
      <w:r w:rsidR="00447C38" w:rsidRPr="009F22CC">
        <w:rPr>
          <w:rFonts w:asciiTheme="minorHAnsi" w:eastAsia="Times New Roman" w:hAnsiTheme="minorHAnsi" w:cstheme="minorHAnsi"/>
          <w:b/>
          <w:sz w:val="26"/>
        </w:rPr>
        <w:t xml:space="preserve"> </w:t>
      </w:r>
      <w:bookmarkStart w:id="123" w:name="_Toc385429954"/>
      <w:bookmarkStart w:id="124" w:name="_Toc385435847"/>
      <w:bookmarkStart w:id="125" w:name="_Toc385443433"/>
      <w:bookmarkStart w:id="126" w:name="_Toc385444888"/>
      <w:bookmarkStart w:id="127" w:name="_Toc385504245"/>
      <w:bookmarkStart w:id="128" w:name="_Toc386546387"/>
      <w:bookmarkEnd w:id="121"/>
      <w:bookmarkEnd w:id="123"/>
      <w:bookmarkEnd w:id="124"/>
      <w:bookmarkEnd w:id="125"/>
      <w:bookmarkEnd w:id="126"/>
      <w:bookmarkEnd w:id="127"/>
      <w:bookmarkEnd w:id="128"/>
      <w:r w:rsidRPr="009F22CC">
        <w:rPr>
          <w:rFonts w:asciiTheme="minorHAnsi" w:eastAsia="Times New Roman" w:hAnsiTheme="minorHAnsi" w:cstheme="minorHAnsi"/>
          <w:b/>
          <w:sz w:val="26"/>
        </w:rPr>
        <w:t>ARCHITECTURE</w:t>
      </w:r>
      <w:bookmarkStart w:id="129" w:name="_GoBack"/>
      <w:bookmarkEnd w:id="122"/>
      <w:bookmarkEnd w:id="129"/>
    </w:p>
    <w:p w14:paraId="2AA0D3CC" w14:textId="77777777" w:rsidR="000E5B87" w:rsidRDefault="000E5B87" w:rsidP="00FF69F4">
      <w:pPr>
        <w:pStyle w:val="ListParagraph"/>
        <w:spacing w:line="360" w:lineRule="auto"/>
        <w:ind w:left="0"/>
        <w:rPr>
          <w:rFonts w:asciiTheme="minorHAnsi" w:hAnsiTheme="minorHAnsi" w:cstheme="minorHAnsi"/>
          <w:sz w:val="20"/>
        </w:rPr>
      </w:pPr>
    </w:p>
    <w:p w14:paraId="76EA06BB" w14:textId="77777777" w:rsidR="0008746D" w:rsidRDefault="000E5B87" w:rsidP="00FF69F4">
      <w:pPr>
        <w:pStyle w:val="ListParagraph"/>
        <w:spacing w:line="360" w:lineRule="auto"/>
        <w:ind w:left="0"/>
        <w:rPr>
          <w:rFonts w:asciiTheme="minorHAnsi" w:hAnsiTheme="minorHAnsi" w:cstheme="minorHAnsi"/>
          <w:sz w:val="20"/>
        </w:rPr>
      </w:pPr>
      <w:r>
        <w:rPr>
          <w:rFonts w:asciiTheme="minorHAnsi" w:hAnsiTheme="minorHAnsi" w:cstheme="minorHAnsi"/>
          <w:sz w:val="20"/>
        </w:rPr>
        <w:t xml:space="preserve">Existing E-Track application architecture </w:t>
      </w:r>
      <w:r w:rsidR="00570583">
        <w:rPr>
          <w:rFonts w:asciiTheme="minorHAnsi" w:hAnsiTheme="minorHAnsi" w:cstheme="minorHAnsi"/>
          <w:sz w:val="20"/>
        </w:rPr>
        <w:t xml:space="preserve">of load balancing </w:t>
      </w:r>
      <w:r>
        <w:rPr>
          <w:rFonts w:asciiTheme="minorHAnsi" w:hAnsiTheme="minorHAnsi" w:cstheme="minorHAnsi"/>
          <w:sz w:val="20"/>
        </w:rPr>
        <w:t>will</w:t>
      </w:r>
      <w:r w:rsidR="00570583">
        <w:rPr>
          <w:rFonts w:asciiTheme="minorHAnsi" w:hAnsiTheme="minorHAnsi" w:cstheme="minorHAnsi"/>
          <w:sz w:val="20"/>
        </w:rPr>
        <w:t xml:space="preserve"> be followed as this e-log will be part of E-Track application.</w:t>
      </w:r>
    </w:p>
    <w:p w14:paraId="0B113B08" w14:textId="77777777" w:rsidR="00F30D27" w:rsidRPr="009F22CC" w:rsidRDefault="00F30D27" w:rsidP="00FF69F4">
      <w:pPr>
        <w:pStyle w:val="ListParagraph"/>
        <w:spacing w:line="360" w:lineRule="auto"/>
        <w:ind w:left="0"/>
        <w:rPr>
          <w:rFonts w:asciiTheme="minorHAnsi" w:hAnsiTheme="minorHAnsi" w:cstheme="minorHAnsi"/>
          <w:sz w:val="20"/>
        </w:rPr>
      </w:pPr>
    </w:p>
    <w:p w14:paraId="2F126891" w14:textId="77777777" w:rsidR="00F30D27" w:rsidRDefault="004B19A6" w:rsidP="00FF69F4">
      <w:pPr>
        <w:spacing w:line="360" w:lineRule="auto"/>
        <w:rPr>
          <w:noProof/>
          <w:lang w:val="en-IN" w:eastAsia="en-IN"/>
        </w:rPr>
      </w:pPr>
      <w:bookmarkStart w:id="130" w:name="_Toc451847712"/>
      <w:r w:rsidRPr="009F22CC">
        <w:rPr>
          <w:rFonts w:asciiTheme="minorHAnsi" w:hAnsiTheme="minorHAnsi" w:cstheme="minorHAnsi"/>
          <w:b/>
          <w:sz w:val="26"/>
          <w:szCs w:val="22"/>
        </w:rPr>
        <w:t>PROCESS FLOW CHART</w:t>
      </w:r>
    </w:p>
    <w:p w14:paraId="7042412A" w14:textId="77777777" w:rsidR="00930647" w:rsidRDefault="00930647" w:rsidP="00FF69F4">
      <w:pPr>
        <w:spacing w:line="360" w:lineRule="auto"/>
        <w:rPr>
          <w:noProof/>
          <w:lang w:val="en-IN" w:eastAsia="en-IN"/>
        </w:rPr>
      </w:pPr>
    </w:p>
    <w:p w14:paraId="38CAD4D4" w14:textId="21957D4B" w:rsidR="00200603" w:rsidRDefault="00863A2C" w:rsidP="00FF69F4">
      <w:pPr>
        <w:spacing w:line="360" w:lineRule="auto"/>
        <w:rPr>
          <w:rFonts w:asciiTheme="minorHAnsi" w:hAnsiTheme="minorHAnsi" w:cstheme="minorHAnsi"/>
          <w:b/>
          <w:sz w:val="26"/>
        </w:rPr>
      </w:pPr>
      <w:r>
        <w:rPr>
          <w:noProof/>
          <w:lang w:val="en-IN" w:eastAsia="en-IN"/>
        </w:rPr>
        <w:drawing>
          <wp:inline distT="0" distB="0" distL="0" distR="0" wp14:anchorId="7EF4713F" wp14:editId="22D33E9A">
            <wp:extent cx="5912485" cy="17646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12485" cy="1764665"/>
                    </a:xfrm>
                    <a:prstGeom prst="rect">
                      <a:avLst/>
                    </a:prstGeom>
                  </pic:spPr>
                </pic:pic>
              </a:graphicData>
            </a:graphic>
          </wp:inline>
        </w:drawing>
      </w:r>
    </w:p>
    <w:p w14:paraId="1D156A32" w14:textId="77777777" w:rsidR="00863A2C" w:rsidRDefault="00863A2C" w:rsidP="00FF69F4">
      <w:pPr>
        <w:spacing w:line="360" w:lineRule="auto"/>
        <w:rPr>
          <w:rFonts w:asciiTheme="minorHAnsi" w:hAnsiTheme="minorHAnsi" w:cstheme="minorHAnsi"/>
          <w:b/>
          <w:sz w:val="26"/>
        </w:rPr>
      </w:pPr>
    </w:p>
    <w:p w14:paraId="5997C83E" w14:textId="77777777" w:rsidR="00863A2C" w:rsidRDefault="00863A2C" w:rsidP="00FF69F4">
      <w:pPr>
        <w:spacing w:line="360" w:lineRule="auto"/>
        <w:rPr>
          <w:rFonts w:asciiTheme="minorHAnsi" w:hAnsiTheme="minorHAnsi" w:cstheme="minorHAnsi"/>
          <w:b/>
          <w:sz w:val="26"/>
        </w:rPr>
      </w:pPr>
    </w:p>
    <w:p w14:paraId="24171840" w14:textId="7ECF26DA" w:rsidR="00873791" w:rsidRPr="007C4F9C" w:rsidRDefault="007C4F9C" w:rsidP="00FF69F4">
      <w:pPr>
        <w:spacing w:line="360" w:lineRule="auto"/>
        <w:rPr>
          <w:rFonts w:asciiTheme="minorHAnsi" w:hAnsiTheme="minorHAnsi" w:cstheme="minorHAnsi"/>
          <w:i/>
          <w:sz w:val="18"/>
          <w:szCs w:val="18"/>
        </w:rPr>
      </w:pPr>
      <w:r w:rsidRPr="007C4F9C">
        <w:rPr>
          <w:rFonts w:asciiTheme="minorHAnsi" w:hAnsiTheme="minorHAnsi" w:cstheme="minorHAnsi"/>
          <w:i/>
          <w:color w:val="FF0000"/>
          <w:sz w:val="18"/>
          <w:szCs w:val="18"/>
        </w:rPr>
        <w:t>*</w:t>
      </w:r>
      <w:r w:rsidR="00863A2C" w:rsidRPr="007C4F9C">
        <w:rPr>
          <w:rFonts w:asciiTheme="minorHAnsi" w:hAnsiTheme="minorHAnsi" w:cstheme="minorHAnsi"/>
          <w:i/>
          <w:color w:val="FF0000"/>
          <w:sz w:val="18"/>
          <w:szCs w:val="18"/>
        </w:rPr>
        <w:t>The processes mentioned in the blue color are not necessary for all the e-logs.</w:t>
      </w:r>
      <w:r w:rsidR="00873791" w:rsidRPr="007C4F9C">
        <w:rPr>
          <w:rFonts w:asciiTheme="minorHAnsi" w:hAnsiTheme="minorHAnsi" w:cstheme="minorHAnsi"/>
          <w:i/>
          <w:sz w:val="18"/>
          <w:szCs w:val="18"/>
        </w:rPr>
        <w:br w:type="page"/>
      </w:r>
    </w:p>
    <w:p w14:paraId="250A0AAC" w14:textId="35FDA65E" w:rsidR="004874FD" w:rsidRPr="009F22CC" w:rsidRDefault="004874FD" w:rsidP="00FF69F4">
      <w:pPr>
        <w:pStyle w:val="ListParagraph"/>
        <w:numPr>
          <w:ilvl w:val="0"/>
          <w:numId w:val="2"/>
        </w:numPr>
        <w:spacing w:line="360" w:lineRule="auto"/>
        <w:outlineLvl w:val="0"/>
        <w:rPr>
          <w:rFonts w:asciiTheme="minorHAnsi" w:eastAsia="Times New Roman" w:hAnsiTheme="minorHAnsi" w:cstheme="minorHAnsi"/>
          <w:b/>
          <w:sz w:val="26"/>
        </w:rPr>
      </w:pPr>
      <w:bookmarkStart w:id="131" w:name="_Toc80172550"/>
      <w:r>
        <w:rPr>
          <w:rFonts w:asciiTheme="minorHAnsi" w:eastAsia="Times New Roman" w:hAnsiTheme="minorHAnsi" w:cstheme="minorHAnsi"/>
          <w:b/>
          <w:sz w:val="26"/>
        </w:rPr>
        <w:lastRenderedPageBreak/>
        <w:t>APPLICATION ACCESS</w:t>
      </w:r>
      <w:bookmarkEnd w:id="131"/>
    </w:p>
    <w:p w14:paraId="0D481D89" w14:textId="77777777" w:rsidR="004874FD" w:rsidRPr="00B16E89" w:rsidRDefault="004874FD" w:rsidP="00FF69F4">
      <w:pPr>
        <w:spacing w:line="360" w:lineRule="auto"/>
      </w:pPr>
    </w:p>
    <w:tbl>
      <w:tblPr>
        <w:tblW w:w="10130" w:type="dxa"/>
        <w:tblInd w:w="-277" w:type="dxa"/>
        <w:tblLayout w:type="fixed"/>
        <w:tblLook w:val="0000" w:firstRow="0" w:lastRow="0" w:firstColumn="0" w:lastColumn="0" w:noHBand="0" w:noVBand="0"/>
      </w:tblPr>
      <w:tblGrid>
        <w:gridCol w:w="1440"/>
        <w:gridCol w:w="8690"/>
      </w:tblGrid>
      <w:tr w:rsidR="002B05AE" w:rsidRPr="009F22CC" w14:paraId="47728BAA" w14:textId="77777777" w:rsidTr="00D5289D">
        <w:trPr>
          <w:trHeight w:val="361"/>
        </w:trPr>
        <w:tc>
          <w:tcPr>
            <w:tcW w:w="1440" w:type="dxa"/>
            <w:tcBorders>
              <w:top w:val="single" w:sz="4" w:space="0" w:color="000000"/>
              <w:left w:val="single" w:sz="4" w:space="0" w:color="000000"/>
              <w:bottom w:val="single" w:sz="4" w:space="0" w:color="000000"/>
            </w:tcBorders>
            <w:shd w:val="clear" w:color="auto" w:fill="FABF8F" w:themeFill="accent6" w:themeFillTint="99"/>
            <w:vAlign w:val="center"/>
          </w:tcPr>
          <w:p w14:paraId="22A1DB53" w14:textId="77777777" w:rsidR="002B05AE" w:rsidRPr="009F22CC" w:rsidRDefault="002B05AE" w:rsidP="00FF69F4">
            <w:pPr>
              <w:pStyle w:val="Style1"/>
              <w:spacing w:line="360" w:lineRule="auto"/>
              <w:jc w:val="center"/>
              <w:rPr>
                <w:rFonts w:asciiTheme="minorHAnsi" w:hAnsiTheme="minorHAnsi" w:cstheme="minorHAnsi"/>
                <w:sz w:val="18"/>
                <w:szCs w:val="18"/>
              </w:rPr>
            </w:pPr>
            <w:r w:rsidRPr="009F22CC">
              <w:rPr>
                <w:rFonts w:asciiTheme="minorHAnsi" w:hAnsiTheme="minorHAnsi" w:cstheme="minorHAnsi"/>
                <w:sz w:val="18"/>
                <w:szCs w:val="18"/>
              </w:rPr>
              <w:t>Module</w:t>
            </w:r>
          </w:p>
        </w:tc>
        <w:tc>
          <w:tcPr>
            <w:tcW w:w="86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67CEBA" w14:textId="77777777" w:rsidR="002B05AE" w:rsidRPr="009F22CC" w:rsidRDefault="002B05AE" w:rsidP="00FF69F4">
            <w:pPr>
              <w:spacing w:line="360" w:lineRule="auto"/>
              <w:rPr>
                <w:rFonts w:asciiTheme="minorHAnsi" w:hAnsiTheme="minorHAnsi" w:cstheme="minorHAnsi"/>
                <w:sz w:val="18"/>
                <w:szCs w:val="18"/>
              </w:rPr>
            </w:pPr>
            <w:r>
              <w:rPr>
                <w:rFonts w:asciiTheme="minorHAnsi" w:hAnsiTheme="minorHAnsi" w:cstheme="minorHAnsi"/>
                <w:sz w:val="18"/>
                <w:szCs w:val="18"/>
              </w:rPr>
              <w:t>Application access</w:t>
            </w:r>
          </w:p>
        </w:tc>
      </w:tr>
      <w:tr w:rsidR="002B05AE" w:rsidRPr="009F22CC" w14:paraId="36176683" w14:textId="77777777" w:rsidTr="00D5289D">
        <w:trPr>
          <w:cantSplit/>
        </w:trPr>
        <w:tc>
          <w:tcPr>
            <w:tcW w:w="1440" w:type="dxa"/>
            <w:tcBorders>
              <w:top w:val="single" w:sz="4" w:space="0" w:color="000000"/>
              <w:left w:val="single" w:sz="4" w:space="0" w:color="000000"/>
              <w:bottom w:val="single" w:sz="4" w:space="0" w:color="000000"/>
            </w:tcBorders>
            <w:shd w:val="clear" w:color="auto" w:fill="FABF8F" w:themeFill="accent6" w:themeFillTint="99"/>
          </w:tcPr>
          <w:p w14:paraId="1064C749" w14:textId="77777777" w:rsidR="002B05AE" w:rsidRPr="009F22CC" w:rsidRDefault="002B05AE" w:rsidP="00FF69F4">
            <w:pPr>
              <w:pStyle w:val="Style1"/>
              <w:spacing w:line="360" w:lineRule="auto"/>
              <w:jc w:val="center"/>
              <w:rPr>
                <w:rFonts w:asciiTheme="minorHAnsi" w:hAnsiTheme="minorHAnsi" w:cstheme="minorHAnsi"/>
                <w:sz w:val="18"/>
                <w:szCs w:val="18"/>
              </w:rPr>
            </w:pPr>
            <w:r w:rsidRPr="009F22CC">
              <w:rPr>
                <w:rFonts w:asciiTheme="minorHAnsi" w:hAnsiTheme="minorHAnsi" w:cstheme="minorHAnsi"/>
                <w:sz w:val="18"/>
                <w:szCs w:val="18"/>
              </w:rPr>
              <w:t>Description</w:t>
            </w:r>
          </w:p>
        </w:tc>
        <w:tc>
          <w:tcPr>
            <w:tcW w:w="8690" w:type="dxa"/>
            <w:tcBorders>
              <w:top w:val="single" w:sz="4" w:space="0" w:color="000000"/>
              <w:left w:val="single" w:sz="4" w:space="0" w:color="000000"/>
              <w:bottom w:val="single" w:sz="4" w:space="0" w:color="000000"/>
              <w:right w:val="single" w:sz="4" w:space="0" w:color="000000"/>
            </w:tcBorders>
            <w:shd w:val="clear" w:color="auto" w:fill="auto"/>
          </w:tcPr>
          <w:p w14:paraId="053DFCC9" w14:textId="77777777" w:rsidR="002B05AE" w:rsidRPr="009F22CC" w:rsidRDefault="009C4E84" w:rsidP="00FF69F4">
            <w:pPr>
              <w:spacing w:line="360" w:lineRule="auto"/>
              <w:jc w:val="both"/>
              <w:rPr>
                <w:rFonts w:asciiTheme="minorHAnsi" w:hAnsiTheme="minorHAnsi" w:cstheme="minorHAnsi"/>
                <w:sz w:val="18"/>
                <w:szCs w:val="18"/>
              </w:rPr>
            </w:pPr>
            <w:r w:rsidRPr="009C4E84">
              <w:rPr>
                <w:rFonts w:asciiTheme="minorHAnsi" w:hAnsiTheme="minorHAnsi" w:cstheme="minorHAnsi"/>
                <w:sz w:val="18"/>
                <w:szCs w:val="18"/>
              </w:rPr>
              <w:t>This is defined for login into the application and accesses the e-log modules.</w:t>
            </w:r>
          </w:p>
        </w:tc>
      </w:tr>
    </w:tbl>
    <w:p w14:paraId="3AC491F9" w14:textId="77777777" w:rsidR="007D4730" w:rsidRDefault="007D4730" w:rsidP="00FF69F4">
      <w:pPr>
        <w:pStyle w:val="Style1"/>
        <w:spacing w:line="360" w:lineRule="auto"/>
        <w:jc w:val="center"/>
        <w:rPr>
          <w:rFonts w:asciiTheme="minorHAnsi" w:hAnsiTheme="minorHAnsi" w:cstheme="minorHAnsi"/>
          <w:sz w:val="18"/>
          <w:szCs w:val="18"/>
        </w:rPr>
      </w:pPr>
    </w:p>
    <w:p w14:paraId="2220C3E4" w14:textId="77777777" w:rsidR="00C23AB9" w:rsidRPr="00C23AB9" w:rsidRDefault="00C23AB9" w:rsidP="00FF69F4">
      <w:pPr>
        <w:pStyle w:val="Header"/>
        <w:tabs>
          <w:tab w:val="left" w:pos="720"/>
        </w:tabs>
        <w:spacing w:line="360" w:lineRule="auto"/>
        <w:ind w:left="-426"/>
        <w:rPr>
          <w:rFonts w:asciiTheme="minorHAnsi" w:hAnsiTheme="minorHAnsi" w:cstheme="minorHAnsi"/>
          <w:b/>
          <w:bCs/>
          <w:i/>
          <w:iCs/>
          <w:sz w:val="18"/>
          <w:szCs w:val="18"/>
        </w:rPr>
      </w:pPr>
      <w:r w:rsidRPr="00C23AB9">
        <w:rPr>
          <w:rFonts w:asciiTheme="minorHAnsi" w:hAnsiTheme="minorHAnsi" w:cstheme="minorHAnsi"/>
          <w:b/>
          <w:bCs/>
          <w:i/>
          <w:iCs/>
          <w:sz w:val="18"/>
          <w:szCs w:val="18"/>
        </w:rPr>
        <w:t>Exiting “E-Track” application login will be used for login into the application.</w:t>
      </w:r>
    </w:p>
    <w:p w14:paraId="5E07D1C6" w14:textId="77777777" w:rsidR="00C23AB9" w:rsidRPr="00C23AB9" w:rsidRDefault="00C23AB9" w:rsidP="00FF69F4">
      <w:pPr>
        <w:pStyle w:val="Header"/>
        <w:tabs>
          <w:tab w:val="left" w:pos="720"/>
        </w:tabs>
        <w:spacing w:line="360" w:lineRule="auto"/>
        <w:ind w:left="-426"/>
        <w:rPr>
          <w:rFonts w:asciiTheme="minorHAnsi" w:hAnsiTheme="minorHAnsi" w:cstheme="minorHAnsi"/>
          <w:b/>
          <w:bCs/>
          <w:i/>
          <w:iCs/>
          <w:sz w:val="18"/>
          <w:szCs w:val="18"/>
        </w:rPr>
      </w:pPr>
      <w:r w:rsidRPr="00C23AB9">
        <w:rPr>
          <w:rFonts w:asciiTheme="minorHAnsi" w:hAnsiTheme="minorHAnsi" w:cstheme="minorHAnsi"/>
          <w:b/>
          <w:bCs/>
          <w:i/>
          <w:iCs/>
          <w:sz w:val="18"/>
          <w:szCs w:val="18"/>
        </w:rPr>
        <w:t>User access permissions will be created in the existing user rights master.</w:t>
      </w:r>
    </w:p>
    <w:p w14:paraId="6D0791DD" w14:textId="77777777" w:rsidR="002B05AE" w:rsidRPr="002E2243" w:rsidRDefault="00C23AB9" w:rsidP="00FF69F4">
      <w:pPr>
        <w:pStyle w:val="Header"/>
        <w:tabs>
          <w:tab w:val="left" w:pos="720"/>
        </w:tabs>
        <w:spacing w:line="360" w:lineRule="auto"/>
        <w:ind w:left="-426"/>
        <w:rPr>
          <w:rFonts w:asciiTheme="minorHAnsi" w:hAnsiTheme="minorHAnsi" w:cstheme="minorHAnsi"/>
          <w:b/>
          <w:bCs/>
          <w:i/>
          <w:iCs/>
          <w:sz w:val="18"/>
          <w:szCs w:val="18"/>
        </w:rPr>
      </w:pPr>
      <w:r w:rsidRPr="00C23AB9">
        <w:rPr>
          <w:rFonts w:asciiTheme="minorHAnsi" w:hAnsiTheme="minorHAnsi" w:cstheme="minorHAnsi"/>
          <w:b/>
          <w:bCs/>
          <w:i/>
          <w:iCs/>
          <w:sz w:val="18"/>
          <w:szCs w:val="18"/>
        </w:rPr>
        <w:t>User can login and access the e-log modules from the main menu of the application.</w:t>
      </w:r>
    </w:p>
    <w:p w14:paraId="5673AB91" w14:textId="77777777" w:rsidR="00AF392C" w:rsidRDefault="00AF392C" w:rsidP="00FF69F4">
      <w:pPr>
        <w:pStyle w:val="Header"/>
        <w:tabs>
          <w:tab w:val="left" w:pos="720"/>
        </w:tabs>
        <w:spacing w:line="360" w:lineRule="auto"/>
        <w:ind w:left="-426"/>
        <w:rPr>
          <w:rFonts w:asciiTheme="minorHAnsi" w:hAnsiTheme="minorHAnsi" w:cstheme="minorHAnsi"/>
          <w:b/>
          <w:bCs/>
          <w:i/>
          <w:iCs/>
          <w:sz w:val="18"/>
          <w:szCs w:val="18"/>
        </w:rPr>
      </w:pPr>
    </w:p>
    <w:p w14:paraId="1DAEBA60" w14:textId="77777777" w:rsidR="00061CAE" w:rsidRDefault="00061CAE" w:rsidP="00FF69F4">
      <w:pPr>
        <w:pStyle w:val="Header"/>
        <w:tabs>
          <w:tab w:val="left" w:pos="720"/>
        </w:tabs>
        <w:spacing w:line="360" w:lineRule="auto"/>
        <w:ind w:left="-426"/>
        <w:rPr>
          <w:rFonts w:asciiTheme="minorHAnsi" w:hAnsiTheme="minorHAnsi" w:cstheme="minorHAnsi"/>
          <w:b/>
          <w:bCs/>
          <w:i/>
          <w:iCs/>
          <w:sz w:val="18"/>
          <w:szCs w:val="18"/>
        </w:rPr>
      </w:pPr>
    </w:p>
    <w:p w14:paraId="278CD3EE" w14:textId="77777777" w:rsidR="00061CAE" w:rsidRDefault="00061CAE" w:rsidP="00FF69F4">
      <w:pPr>
        <w:pStyle w:val="Header"/>
        <w:tabs>
          <w:tab w:val="left" w:pos="720"/>
        </w:tabs>
        <w:spacing w:line="360" w:lineRule="auto"/>
        <w:ind w:left="-426"/>
        <w:rPr>
          <w:rFonts w:asciiTheme="minorHAnsi" w:hAnsiTheme="minorHAnsi" w:cstheme="minorHAnsi"/>
          <w:b/>
          <w:bCs/>
          <w:i/>
          <w:iCs/>
          <w:sz w:val="18"/>
          <w:szCs w:val="18"/>
        </w:rPr>
      </w:pPr>
    </w:p>
    <w:p w14:paraId="2107D04E"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43CF0CD6"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792C5909"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3560B2AB"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59B32276"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483DE8A0"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0A122136"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7490DB59"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743BD127"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35D3ADB2"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14BB4821"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6FCAD1E2"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52E2B845"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5EC421EE"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255692C3"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0548FA84"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5BBF4BDB"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54CDE959"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7A7DDE89"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49CF1A7D"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29381CD5"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68B6CEAD"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48239EA2"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19899A40"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4EEF4438"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4C18F04F"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01F737E8" w14:textId="77777777" w:rsidR="00A92788" w:rsidRDefault="00A92788" w:rsidP="00334377">
      <w:pPr>
        <w:pStyle w:val="Header"/>
        <w:tabs>
          <w:tab w:val="left" w:pos="720"/>
        </w:tabs>
        <w:spacing w:line="360" w:lineRule="auto"/>
        <w:rPr>
          <w:rFonts w:asciiTheme="minorHAnsi" w:hAnsiTheme="minorHAnsi" w:cstheme="minorHAnsi"/>
          <w:b/>
          <w:bCs/>
          <w:i/>
          <w:iCs/>
          <w:sz w:val="18"/>
          <w:szCs w:val="18"/>
        </w:rPr>
      </w:pPr>
    </w:p>
    <w:p w14:paraId="1E762AD0"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217DD0A1" w14:textId="77777777" w:rsidR="00061CAE" w:rsidRDefault="00061CAE" w:rsidP="00215589">
      <w:pPr>
        <w:pStyle w:val="Header"/>
        <w:tabs>
          <w:tab w:val="left" w:pos="720"/>
        </w:tabs>
        <w:spacing w:line="360" w:lineRule="auto"/>
        <w:rPr>
          <w:rFonts w:asciiTheme="minorHAnsi" w:hAnsiTheme="minorHAnsi" w:cstheme="minorHAnsi"/>
          <w:b/>
          <w:bCs/>
          <w:i/>
          <w:iCs/>
          <w:sz w:val="18"/>
          <w:szCs w:val="18"/>
        </w:rPr>
      </w:pPr>
    </w:p>
    <w:p w14:paraId="678F50F6" w14:textId="5966CE84" w:rsidR="004456C2" w:rsidRPr="00637FF3" w:rsidRDefault="00B45EF7" w:rsidP="00637FF3">
      <w:pPr>
        <w:pStyle w:val="ListParagraph"/>
        <w:numPr>
          <w:ilvl w:val="0"/>
          <w:numId w:val="2"/>
        </w:numPr>
        <w:spacing w:line="360" w:lineRule="auto"/>
        <w:outlineLvl w:val="0"/>
        <w:rPr>
          <w:rFonts w:asciiTheme="minorHAnsi" w:hAnsiTheme="minorHAnsi" w:cstheme="minorHAnsi"/>
          <w:b/>
          <w:sz w:val="26"/>
        </w:rPr>
      </w:pPr>
      <w:bookmarkStart w:id="132" w:name="_Toc80172551"/>
      <w:bookmarkEnd w:id="130"/>
      <w:r w:rsidRPr="00B45EF7">
        <w:rPr>
          <w:rFonts w:asciiTheme="minorHAnsi" w:hAnsiTheme="minorHAnsi" w:cstheme="minorHAnsi"/>
          <w:b/>
          <w:sz w:val="26"/>
        </w:rPr>
        <w:t>E-LOG</w:t>
      </w:r>
      <w:r w:rsidR="00A6031B" w:rsidRPr="00B45EF7">
        <w:rPr>
          <w:rFonts w:asciiTheme="minorHAnsi" w:hAnsiTheme="minorHAnsi" w:cstheme="minorHAnsi"/>
          <w:b/>
          <w:sz w:val="26"/>
        </w:rPr>
        <w:t xml:space="preserve"> M</w:t>
      </w:r>
      <w:bookmarkEnd w:id="132"/>
      <w:r w:rsidRPr="00B45EF7">
        <w:rPr>
          <w:rFonts w:asciiTheme="minorHAnsi" w:hAnsiTheme="minorHAnsi" w:cstheme="minorHAnsi"/>
          <w:b/>
          <w:sz w:val="26"/>
        </w:rPr>
        <w:t>ODULES</w:t>
      </w:r>
      <w:bookmarkStart w:id="133" w:name="_Toc471939114"/>
      <w:bookmarkStart w:id="134" w:name="_Toc471939162"/>
      <w:bookmarkStart w:id="135" w:name="_Toc471939561"/>
      <w:bookmarkStart w:id="136" w:name="_Toc472170009"/>
      <w:bookmarkStart w:id="137" w:name="_Toc472175220"/>
      <w:bookmarkStart w:id="138" w:name="_Toc472175271"/>
      <w:bookmarkStart w:id="139" w:name="_Toc472182429"/>
      <w:bookmarkStart w:id="140" w:name="_Toc472240207"/>
      <w:bookmarkStart w:id="141" w:name="_Toc472260624"/>
      <w:bookmarkStart w:id="142" w:name="_Toc473200893"/>
      <w:bookmarkStart w:id="143" w:name="_Toc473224036"/>
      <w:bookmarkStart w:id="144" w:name="_Toc473224614"/>
      <w:bookmarkStart w:id="145" w:name="_Toc473224665"/>
      <w:bookmarkStart w:id="146" w:name="_Toc473225514"/>
      <w:bookmarkStart w:id="147" w:name="_Toc475371477"/>
      <w:bookmarkStart w:id="148" w:name="_Toc506799653"/>
      <w:bookmarkStart w:id="149" w:name="_Toc506799701"/>
      <w:bookmarkStart w:id="150" w:name="_Toc506891783"/>
      <w:bookmarkStart w:id="151" w:name="_Toc506891838"/>
      <w:bookmarkStart w:id="152" w:name="_Toc506891893"/>
      <w:bookmarkStart w:id="153" w:name="_Toc506891970"/>
      <w:bookmarkStart w:id="154" w:name="_Toc506893347"/>
      <w:bookmarkStart w:id="155" w:name="_Toc506898631"/>
      <w:bookmarkStart w:id="156" w:name="_Toc506898686"/>
      <w:bookmarkStart w:id="157" w:name="_Toc506976665"/>
      <w:bookmarkStart w:id="158" w:name="_Toc506980997"/>
      <w:bookmarkStart w:id="159" w:name="_Toc506987416"/>
      <w:bookmarkStart w:id="160" w:name="_Toc507074831"/>
      <w:bookmarkStart w:id="161" w:name="_Toc507075471"/>
      <w:bookmarkStart w:id="162" w:name="_Toc507076802"/>
      <w:bookmarkStart w:id="163" w:name="_Toc507078471"/>
      <w:bookmarkStart w:id="164" w:name="_Toc507083923"/>
      <w:bookmarkStart w:id="165" w:name="_Toc507537208"/>
      <w:bookmarkStart w:id="166" w:name="_Toc508181086"/>
      <w:bookmarkStart w:id="167" w:name="_Toc508209440"/>
      <w:bookmarkStart w:id="168" w:name="_Toc511196347"/>
      <w:bookmarkStart w:id="169" w:name="_Toc511332849"/>
      <w:bookmarkStart w:id="170" w:name="_Toc511332931"/>
      <w:bookmarkStart w:id="171" w:name="_Toc511336873"/>
      <w:bookmarkStart w:id="172" w:name="_Toc511336918"/>
      <w:bookmarkStart w:id="173" w:name="_Toc511336960"/>
      <w:bookmarkStart w:id="174" w:name="_Toc511338757"/>
      <w:bookmarkStart w:id="175" w:name="_Toc511732238"/>
      <w:bookmarkStart w:id="176" w:name="_Toc511732279"/>
      <w:bookmarkStart w:id="177" w:name="_Toc513714648"/>
      <w:bookmarkStart w:id="178" w:name="_Toc514064792"/>
      <w:bookmarkStart w:id="179" w:name="_Toc514065016"/>
      <w:bookmarkStart w:id="180" w:name="_Toc514316273"/>
      <w:bookmarkStart w:id="181" w:name="_Toc514316314"/>
      <w:bookmarkStart w:id="182" w:name="_Toc514859737"/>
      <w:bookmarkStart w:id="183" w:name="_Toc514927027"/>
      <w:bookmarkStart w:id="184" w:name="_Toc531729396"/>
      <w:bookmarkStart w:id="185" w:name="_Toc531890958"/>
      <w:bookmarkStart w:id="186" w:name="_Toc532239686"/>
      <w:bookmarkStart w:id="187" w:name="_Toc532239788"/>
      <w:bookmarkStart w:id="188" w:name="_Toc532239857"/>
      <w:bookmarkStart w:id="189" w:name="_Toc532250907"/>
      <w:bookmarkStart w:id="190" w:name="_Toc532284549"/>
      <w:bookmarkStart w:id="191" w:name="_Toc532287557"/>
      <w:bookmarkStart w:id="192" w:name="_Toc532479073"/>
      <w:bookmarkStart w:id="193" w:name="_Toc532486335"/>
      <w:bookmarkStart w:id="194" w:name="_Toc532739617"/>
      <w:bookmarkStart w:id="195" w:name="_Toc532744246"/>
      <w:bookmarkStart w:id="196" w:name="_Toc533685613"/>
      <w:bookmarkStart w:id="197" w:name="_Toc533753385"/>
      <w:bookmarkStart w:id="198" w:name="_Toc534129395"/>
      <w:bookmarkStart w:id="199" w:name="_Toc534129633"/>
      <w:bookmarkStart w:id="200" w:name="_Toc534129930"/>
      <w:bookmarkStart w:id="201" w:name="_Toc534148046"/>
      <w:bookmarkStart w:id="202" w:name="_Toc534148120"/>
      <w:bookmarkStart w:id="203" w:name="_Toc534191612"/>
      <w:bookmarkStart w:id="204" w:name="_Toc534205185"/>
      <w:bookmarkStart w:id="205" w:name="_Toc534205407"/>
      <w:bookmarkStart w:id="206" w:name="_Toc534210723"/>
      <w:bookmarkStart w:id="207" w:name="_Toc534212445"/>
      <w:bookmarkStart w:id="208" w:name="_Toc535321006"/>
      <w:bookmarkStart w:id="209" w:name="_Toc535336362"/>
      <w:bookmarkStart w:id="210" w:name="_Toc535773553"/>
      <w:bookmarkStart w:id="211" w:name="_Toc536201846"/>
      <w:bookmarkStart w:id="212" w:name="_Toc536201931"/>
      <w:bookmarkStart w:id="213" w:name="_Toc536784498"/>
      <w:bookmarkStart w:id="214" w:name="_Toc536784589"/>
      <w:bookmarkStart w:id="215" w:name="_Toc536784680"/>
      <w:bookmarkStart w:id="216" w:name="_Toc536784771"/>
      <w:bookmarkStart w:id="217" w:name="_Toc536784860"/>
      <w:bookmarkStart w:id="218" w:name="_Toc536784949"/>
      <w:bookmarkStart w:id="219" w:name="_Toc536785038"/>
      <w:bookmarkStart w:id="220" w:name="_Toc536785127"/>
      <w:bookmarkStart w:id="221" w:name="_Toc536785216"/>
      <w:bookmarkStart w:id="222" w:name="_Toc715446"/>
      <w:bookmarkStart w:id="223" w:name="_Toc716920"/>
      <w:bookmarkStart w:id="224" w:name="_Toc724424"/>
      <w:bookmarkStart w:id="225" w:name="_Toc728428"/>
      <w:bookmarkStart w:id="226" w:name="_Toc728481"/>
      <w:bookmarkStart w:id="227" w:name="_Toc728532"/>
      <w:bookmarkStart w:id="228" w:name="_Toc728583"/>
      <w:bookmarkStart w:id="229" w:name="_Toc1374460"/>
      <w:bookmarkStart w:id="230" w:name="_Toc6092815"/>
      <w:bookmarkStart w:id="231" w:name="_Toc6224905"/>
      <w:bookmarkStart w:id="232" w:name="_Toc6225266"/>
      <w:bookmarkStart w:id="233" w:name="_Toc7825074"/>
      <w:bookmarkStart w:id="234" w:name="_Toc7825340"/>
      <w:bookmarkStart w:id="235" w:name="_Toc8144843"/>
      <w:bookmarkStart w:id="236" w:name="_Toc8808186"/>
      <w:bookmarkStart w:id="237" w:name="_Toc9361992"/>
      <w:bookmarkStart w:id="238" w:name="_Toc64112541"/>
      <w:bookmarkStart w:id="239" w:name="_Toc64112586"/>
      <w:bookmarkStart w:id="240" w:name="_Toc64112630"/>
      <w:bookmarkStart w:id="241" w:name="_Toc64112689"/>
      <w:bookmarkStart w:id="242" w:name="_Toc64122596"/>
      <w:bookmarkStart w:id="243" w:name="_Toc64124624"/>
      <w:bookmarkStart w:id="244" w:name="_Toc79170713"/>
      <w:bookmarkStart w:id="245" w:name="_Toc79170761"/>
      <w:bookmarkStart w:id="246" w:name="_Toc79175655"/>
      <w:bookmarkStart w:id="247" w:name="_Toc79176159"/>
      <w:bookmarkStart w:id="248" w:name="_Toc79440510"/>
      <w:bookmarkStart w:id="249" w:name="_Toc79440561"/>
      <w:bookmarkStart w:id="250" w:name="_Toc79480331"/>
      <w:bookmarkStart w:id="251" w:name="_Toc80006578"/>
      <w:bookmarkStart w:id="252" w:name="_Toc80016397"/>
      <w:bookmarkStart w:id="253" w:name="_Toc80130150"/>
      <w:bookmarkStart w:id="254" w:name="_Toc80130465"/>
      <w:bookmarkStart w:id="255" w:name="_Toc80172552"/>
      <w:bookmarkStart w:id="256" w:name="_Toc471939115"/>
      <w:bookmarkStart w:id="257" w:name="_Toc471939163"/>
      <w:bookmarkStart w:id="258" w:name="_Toc471939562"/>
      <w:bookmarkStart w:id="259" w:name="_Toc472170010"/>
      <w:bookmarkStart w:id="260" w:name="_Toc472175221"/>
      <w:bookmarkStart w:id="261" w:name="_Toc472175272"/>
      <w:bookmarkStart w:id="262" w:name="_Toc472182430"/>
      <w:bookmarkStart w:id="263" w:name="_Toc472240208"/>
      <w:bookmarkStart w:id="264" w:name="_Toc472260625"/>
      <w:bookmarkStart w:id="265" w:name="_Toc473200894"/>
      <w:bookmarkStart w:id="266" w:name="_Toc473224037"/>
      <w:bookmarkStart w:id="267" w:name="_Toc473224615"/>
      <w:bookmarkStart w:id="268" w:name="_Toc473224666"/>
      <w:bookmarkStart w:id="269" w:name="_Toc473225515"/>
      <w:bookmarkStart w:id="270" w:name="_Toc475371478"/>
      <w:bookmarkStart w:id="271" w:name="_Toc506799654"/>
      <w:bookmarkStart w:id="272" w:name="_Toc506799702"/>
      <w:bookmarkStart w:id="273" w:name="_Toc506891784"/>
      <w:bookmarkStart w:id="274" w:name="_Toc506891839"/>
      <w:bookmarkStart w:id="275" w:name="_Toc506891894"/>
      <w:bookmarkStart w:id="276" w:name="_Toc506891971"/>
      <w:bookmarkStart w:id="277" w:name="_Toc506893348"/>
      <w:bookmarkStart w:id="278" w:name="_Toc506898632"/>
      <w:bookmarkStart w:id="279" w:name="_Toc506898687"/>
      <w:bookmarkStart w:id="280" w:name="_Toc506976666"/>
      <w:bookmarkStart w:id="281" w:name="_Toc506980998"/>
      <w:bookmarkStart w:id="282" w:name="_Toc506987417"/>
      <w:bookmarkStart w:id="283" w:name="_Toc507074832"/>
      <w:bookmarkStart w:id="284" w:name="_Toc507075472"/>
      <w:bookmarkStart w:id="285" w:name="_Toc507076803"/>
      <w:bookmarkStart w:id="286" w:name="_Toc507078472"/>
      <w:bookmarkStart w:id="287" w:name="_Toc507083924"/>
      <w:bookmarkStart w:id="288" w:name="_Toc507537209"/>
      <w:bookmarkStart w:id="289" w:name="_Toc508181087"/>
      <w:bookmarkStart w:id="290" w:name="_Toc508209441"/>
      <w:bookmarkStart w:id="291" w:name="_Toc511196348"/>
      <w:bookmarkStart w:id="292" w:name="_Toc511332850"/>
      <w:bookmarkStart w:id="293" w:name="_Toc511332932"/>
      <w:bookmarkStart w:id="294" w:name="_Toc511336874"/>
      <w:bookmarkStart w:id="295" w:name="_Toc511336919"/>
      <w:bookmarkStart w:id="296" w:name="_Toc511336961"/>
      <w:bookmarkStart w:id="297" w:name="_Toc511338758"/>
      <w:bookmarkStart w:id="298" w:name="_Toc511732239"/>
      <w:bookmarkStart w:id="299" w:name="_Toc511732280"/>
      <w:bookmarkStart w:id="300" w:name="_Toc513714649"/>
      <w:bookmarkStart w:id="301" w:name="_Toc514064793"/>
      <w:bookmarkStart w:id="302" w:name="_Toc514065017"/>
      <w:bookmarkStart w:id="303" w:name="_Toc514316274"/>
      <w:bookmarkStart w:id="304" w:name="_Toc514316315"/>
      <w:bookmarkStart w:id="305" w:name="_Toc514859738"/>
      <w:bookmarkStart w:id="306" w:name="_Toc514927028"/>
      <w:bookmarkStart w:id="307" w:name="_Toc531729397"/>
      <w:bookmarkStart w:id="308" w:name="_Toc531890959"/>
      <w:bookmarkStart w:id="309" w:name="_Toc532239687"/>
      <w:bookmarkStart w:id="310" w:name="_Toc532239789"/>
      <w:bookmarkStart w:id="311" w:name="_Toc532239858"/>
      <w:bookmarkStart w:id="312" w:name="_Toc532250908"/>
      <w:bookmarkStart w:id="313" w:name="_Toc532284550"/>
      <w:bookmarkStart w:id="314" w:name="_Toc532287558"/>
      <w:bookmarkStart w:id="315" w:name="_Toc532479074"/>
      <w:bookmarkStart w:id="316" w:name="_Toc532486336"/>
      <w:bookmarkStart w:id="317" w:name="_Toc532739618"/>
      <w:bookmarkStart w:id="318" w:name="_Toc532744247"/>
      <w:bookmarkStart w:id="319" w:name="_Toc533685614"/>
      <w:bookmarkStart w:id="320" w:name="_Toc533753386"/>
      <w:bookmarkStart w:id="321" w:name="_Toc534129396"/>
      <w:bookmarkStart w:id="322" w:name="_Toc534129634"/>
      <w:bookmarkStart w:id="323" w:name="_Toc534129931"/>
      <w:bookmarkStart w:id="324" w:name="_Toc534148047"/>
      <w:bookmarkStart w:id="325" w:name="_Toc534148121"/>
      <w:bookmarkStart w:id="326" w:name="_Toc534191613"/>
      <w:bookmarkStart w:id="327" w:name="_Toc534205186"/>
      <w:bookmarkStart w:id="328" w:name="_Toc534205408"/>
      <w:bookmarkStart w:id="329" w:name="_Toc534210724"/>
      <w:bookmarkStart w:id="330" w:name="_Toc534212446"/>
      <w:bookmarkStart w:id="331" w:name="_Toc535321007"/>
      <w:bookmarkStart w:id="332" w:name="_Toc535336363"/>
      <w:bookmarkStart w:id="333" w:name="_Toc535773554"/>
      <w:bookmarkStart w:id="334" w:name="_Toc536201847"/>
      <w:bookmarkStart w:id="335" w:name="_Toc536201932"/>
      <w:bookmarkStart w:id="336" w:name="_Toc536784499"/>
      <w:bookmarkStart w:id="337" w:name="_Toc536784590"/>
      <w:bookmarkStart w:id="338" w:name="_Toc536784681"/>
      <w:bookmarkStart w:id="339" w:name="_Toc536784772"/>
      <w:bookmarkStart w:id="340" w:name="_Toc536784861"/>
      <w:bookmarkStart w:id="341" w:name="_Toc536784950"/>
      <w:bookmarkStart w:id="342" w:name="_Toc536785039"/>
      <w:bookmarkStart w:id="343" w:name="_Toc536785128"/>
      <w:bookmarkStart w:id="344" w:name="_Toc536785217"/>
      <w:bookmarkStart w:id="345" w:name="_Toc715447"/>
      <w:bookmarkStart w:id="346" w:name="_Toc716921"/>
      <w:bookmarkStart w:id="347" w:name="_Toc724425"/>
      <w:bookmarkStart w:id="348" w:name="_Toc728429"/>
      <w:bookmarkStart w:id="349" w:name="_Toc728482"/>
      <w:bookmarkStart w:id="350" w:name="_Toc728533"/>
      <w:bookmarkStart w:id="351" w:name="_Toc728584"/>
      <w:bookmarkStart w:id="352" w:name="_Toc1374461"/>
      <w:bookmarkStart w:id="353" w:name="_Toc6092816"/>
      <w:bookmarkStart w:id="354" w:name="_Toc6224906"/>
      <w:bookmarkStart w:id="355" w:name="_Toc6225267"/>
      <w:bookmarkStart w:id="356" w:name="_Toc7825075"/>
      <w:bookmarkStart w:id="357" w:name="_Toc7825341"/>
      <w:bookmarkStart w:id="358" w:name="_Toc8144844"/>
      <w:bookmarkStart w:id="359" w:name="_Toc8808187"/>
      <w:bookmarkStart w:id="360" w:name="_Toc9361993"/>
      <w:bookmarkStart w:id="361" w:name="_Toc64112542"/>
      <w:bookmarkStart w:id="362" w:name="_Toc64112587"/>
      <w:bookmarkStart w:id="363" w:name="_Toc64112631"/>
      <w:bookmarkStart w:id="364" w:name="_Toc64112690"/>
      <w:bookmarkStart w:id="365" w:name="_Toc64122597"/>
      <w:bookmarkStart w:id="366" w:name="_Toc64124625"/>
      <w:bookmarkStart w:id="367" w:name="_Toc79170714"/>
      <w:bookmarkStart w:id="368" w:name="_Toc79170762"/>
      <w:bookmarkStart w:id="369" w:name="_Toc79175656"/>
      <w:bookmarkStart w:id="370" w:name="_Toc79176160"/>
      <w:bookmarkStart w:id="371" w:name="_Toc79440511"/>
      <w:bookmarkStart w:id="372" w:name="_Toc79440562"/>
      <w:bookmarkStart w:id="373" w:name="_Toc79480332"/>
      <w:bookmarkStart w:id="374" w:name="_Toc80006579"/>
      <w:bookmarkStart w:id="375" w:name="_Toc80016398"/>
      <w:bookmarkStart w:id="376" w:name="_Toc80130151"/>
      <w:bookmarkStart w:id="377" w:name="_Toc80130466"/>
      <w:bookmarkStart w:id="378" w:name="_Toc80172553"/>
      <w:bookmarkStart w:id="379" w:name="_Toc471939116"/>
      <w:bookmarkStart w:id="380" w:name="_Toc471939164"/>
      <w:bookmarkStart w:id="381" w:name="_Toc471939563"/>
      <w:bookmarkStart w:id="382" w:name="_Toc472170011"/>
      <w:bookmarkStart w:id="383" w:name="_Toc472175222"/>
      <w:bookmarkStart w:id="384" w:name="_Toc472175273"/>
      <w:bookmarkStart w:id="385" w:name="_Toc472182431"/>
      <w:bookmarkStart w:id="386" w:name="_Toc472240209"/>
      <w:bookmarkStart w:id="387" w:name="_Toc472260626"/>
      <w:bookmarkStart w:id="388" w:name="_Toc473200895"/>
      <w:bookmarkStart w:id="389" w:name="_Toc473224038"/>
      <w:bookmarkStart w:id="390" w:name="_Toc473224616"/>
      <w:bookmarkStart w:id="391" w:name="_Toc473224667"/>
      <w:bookmarkStart w:id="392" w:name="_Toc473225516"/>
      <w:bookmarkStart w:id="393" w:name="_Toc475371479"/>
      <w:bookmarkStart w:id="394" w:name="_Toc506799655"/>
      <w:bookmarkStart w:id="395" w:name="_Toc506799703"/>
      <w:bookmarkStart w:id="396" w:name="_Toc506891785"/>
      <w:bookmarkStart w:id="397" w:name="_Toc506891840"/>
      <w:bookmarkStart w:id="398" w:name="_Toc506891895"/>
      <w:bookmarkStart w:id="399" w:name="_Toc506891972"/>
      <w:bookmarkStart w:id="400" w:name="_Toc506893349"/>
      <w:bookmarkStart w:id="401" w:name="_Toc506898633"/>
      <w:bookmarkStart w:id="402" w:name="_Toc506898688"/>
      <w:bookmarkStart w:id="403" w:name="_Toc506976667"/>
      <w:bookmarkStart w:id="404" w:name="_Toc506980999"/>
      <w:bookmarkStart w:id="405" w:name="_Toc506987418"/>
      <w:bookmarkStart w:id="406" w:name="_Toc507074833"/>
      <w:bookmarkStart w:id="407" w:name="_Toc507075473"/>
      <w:bookmarkStart w:id="408" w:name="_Toc507076804"/>
      <w:bookmarkStart w:id="409" w:name="_Toc507078473"/>
      <w:bookmarkStart w:id="410" w:name="_Toc507083925"/>
      <w:bookmarkStart w:id="411" w:name="_Toc507537210"/>
      <w:bookmarkStart w:id="412" w:name="_Toc508181088"/>
      <w:bookmarkStart w:id="413" w:name="_Toc508209442"/>
      <w:bookmarkStart w:id="414" w:name="_Toc511196349"/>
      <w:bookmarkStart w:id="415" w:name="_Toc511332851"/>
      <w:bookmarkStart w:id="416" w:name="_Toc511332933"/>
      <w:bookmarkStart w:id="417" w:name="_Toc511336875"/>
      <w:bookmarkStart w:id="418" w:name="_Toc511336920"/>
      <w:bookmarkStart w:id="419" w:name="_Toc511336962"/>
      <w:bookmarkStart w:id="420" w:name="_Toc511338759"/>
      <w:bookmarkStart w:id="421" w:name="_Toc511732240"/>
      <w:bookmarkStart w:id="422" w:name="_Toc511732281"/>
      <w:bookmarkStart w:id="423" w:name="_Toc513714650"/>
      <w:bookmarkStart w:id="424" w:name="_Toc514064794"/>
      <w:bookmarkStart w:id="425" w:name="_Toc514065018"/>
      <w:bookmarkStart w:id="426" w:name="_Toc514316275"/>
      <w:bookmarkStart w:id="427" w:name="_Toc514316316"/>
      <w:bookmarkStart w:id="428" w:name="_Toc514859739"/>
      <w:bookmarkStart w:id="429" w:name="_Toc514927029"/>
      <w:bookmarkStart w:id="430" w:name="_Toc531729398"/>
      <w:bookmarkStart w:id="431" w:name="_Toc531890960"/>
      <w:bookmarkStart w:id="432" w:name="_Toc532239688"/>
      <w:bookmarkStart w:id="433" w:name="_Toc532239790"/>
      <w:bookmarkStart w:id="434" w:name="_Toc532239859"/>
      <w:bookmarkStart w:id="435" w:name="_Toc532250909"/>
      <w:bookmarkStart w:id="436" w:name="_Toc532284551"/>
      <w:bookmarkStart w:id="437" w:name="_Toc532287559"/>
      <w:bookmarkStart w:id="438" w:name="_Toc532479075"/>
      <w:bookmarkStart w:id="439" w:name="_Toc532486337"/>
      <w:bookmarkStart w:id="440" w:name="_Toc532739619"/>
      <w:bookmarkStart w:id="441" w:name="_Toc532744248"/>
      <w:bookmarkStart w:id="442" w:name="_Toc533685615"/>
      <w:bookmarkStart w:id="443" w:name="_Toc533753387"/>
      <w:bookmarkStart w:id="444" w:name="_Toc534129397"/>
      <w:bookmarkStart w:id="445" w:name="_Toc534129635"/>
      <w:bookmarkStart w:id="446" w:name="_Toc534129932"/>
      <w:bookmarkStart w:id="447" w:name="_Toc534148048"/>
      <w:bookmarkStart w:id="448" w:name="_Toc534148122"/>
      <w:bookmarkStart w:id="449" w:name="_Toc534191614"/>
      <w:bookmarkStart w:id="450" w:name="_Toc534205187"/>
      <w:bookmarkStart w:id="451" w:name="_Toc534205409"/>
      <w:bookmarkStart w:id="452" w:name="_Toc534210725"/>
      <w:bookmarkStart w:id="453" w:name="_Toc534212447"/>
      <w:bookmarkStart w:id="454" w:name="_Toc535321008"/>
      <w:bookmarkStart w:id="455" w:name="_Toc535336364"/>
      <w:bookmarkStart w:id="456" w:name="_Toc535773555"/>
      <w:bookmarkStart w:id="457" w:name="_Toc536201848"/>
      <w:bookmarkStart w:id="458" w:name="_Toc536201933"/>
      <w:bookmarkStart w:id="459" w:name="_Toc536784500"/>
      <w:bookmarkStart w:id="460" w:name="_Toc536784591"/>
      <w:bookmarkStart w:id="461" w:name="_Toc536784682"/>
      <w:bookmarkStart w:id="462" w:name="_Toc536784773"/>
      <w:bookmarkStart w:id="463" w:name="_Toc536784862"/>
      <w:bookmarkStart w:id="464" w:name="_Toc536784951"/>
      <w:bookmarkStart w:id="465" w:name="_Toc536785040"/>
      <w:bookmarkStart w:id="466" w:name="_Toc536785129"/>
      <w:bookmarkStart w:id="467" w:name="_Toc536785218"/>
      <w:bookmarkStart w:id="468" w:name="_Toc715448"/>
      <w:bookmarkStart w:id="469" w:name="_Toc716922"/>
      <w:bookmarkStart w:id="470" w:name="_Toc724426"/>
      <w:bookmarkStart w:id="471" w:name="_Toc728430"/>
      <w:bookmarkStart w:id="472" w:name="_Toc728483"/>
      <w:bookmarkStart w:id="473" w:name="_Toc728534"/>
      <w:bookmarkStart w:id="474" w:name="_Toc728585"/>
      <w:bookmarkStart w:id="475" w:name="_Toc1374462"/>
      <w:bookmarkStart w:id="476" w:name="_Toc6092817"/>
      <w:bookmarkStart w:id="477" w:name="_Toc6224907"/>
      <w:bookmarkStart w:id="478" w:name="_Toc6225268"/>
      <w:bookmarkStart w:id="479" w:name="_Toc7825076"/>
      <w:bookmarkStart w:id="480" w:name="_Toc7825342"/>
      <w:bookmarkStart w:id="481" w:name="_Toc8144845"/>
      <w:bookmarkStart w:id="482" w:name="_Toc8808188"/>
      <w:bookmarkStart w:id="483" w:name="_Toc9361994"/>
      <w:bookmarkStart w:id="484" w:name="_Toc64112543"/>
      <w:bookmarkStart w:id="485" w:name="_Toc64112588"/>
      <w:bookmarkStart w:id="486" w:name="_Toc64112632"/>
      <w:bookmarkStart w:id="487" w:name="_Toc64112691"/>
      <w:bookmarkStart w:id="488" w:name="_Toc64122598"/>
      <w:bookmarkStart w:id="489" w:name="_Toc64124626"/>
      <w:bookmarkStart w:id="490" w:name="_Toc79170715"/>
      <w:bookmarkStart w:id="491" w:name="_Toc79170763"/>
      <w:bookmarkStart w:id="492" w:name="_Toc79175657"/>
      <w:bookmarkStart w:id="493" w:name="_Toc79176161"/>
      <w:bookmarkStart w:id="494" w:name="_Toc79440512"/>
      <w:bookmarkStart w:id="495" w:name="_Toc79440563"/>
      <w:bookmarkStart w:id="496" w:name="_Toc79480333"/>
      <w:bookmarkStart w:id="497" w:name="_Toc80006580"/>
      <w:bookmarkStart w:id="498" w:name="_Toc80016399"/>
      <w:bookmarkStart w:id="499" w:name="_Toc80130152"/>
      <w:bookmarkStart w:id="500" w:name="_Toc80130467"/>
      <w:bookmarkStart w:id="501" w:name="_Toc80172554"/>
      <w:bookmarkStart w:id="502" w:name="_Toc471939117"/>
      <w:bookmarkStart w:id="503" w:name="_Toc471939165"/>
      <w:bookmarkStart w:id="504" w:name="_Toc471939564"/>
      <w:bookmarkStart w:id="505" w:name="_Toc472170012"/>
      <w:bookmarkStart w:id="506" w:name="_Toc472175223"/>
      <w:bookmarkStart w:id="507" w:name="_Toc472175274"/>
      <w:bookmarkStart w:id="508" w:name="_Toc472182432"/>
      <w:bookmarkStart w:id="509" w:name="_Toc472240210"/>
      <w:bookmarkStart w:id="510" w:name="_Toc472260627"/>
      <w:bookmarkStart w:id="511" w:name="_Toc473200896"/>
      <w:bookmarkStart w:id="512" w:name="_Toc473224039"/>
      <w:bookmarkStart w:id="513" w:name="_Toc473224617"/>
      <w:bookmarkStart w:id="514" w:name="_Toc473224668"/>
      <w:bookmarkStart w:id="515" w:name="_Toc473225517"/>
      <w:bookmarkStart w:id="516" w:name="_Toc475371480"/>
      <w:bookmarkStart w:id="517" w:name="_Toc506799656"/>
      <w:bookmarkStart w:id="518" w:name="_Toc506799704"/>
      <w:bookmarkStart w:id="519" w:name="_Toc506891786"/>
      <w:bookmarkStart w:id="520" w:name="_Toc506891841"/>
      <w:bookmarkStart w:id="521" w:name="_Toc506891896"/>
      <w:bookmarkStart w:id="522" w:name="_Toc506891973"/>
      <w:bookmarkStart w:id="523" w:name="_Toc506893350"/>
      <w:bookmarkStart w:id="524" w:name="_Toc506898634"/>
      <w:bookmarkStart w:id="525" w:name="_Toc506898689"/>
      <w:bookmarkStart w:id="526" w:name="_Toc506976668"/>
      <w:bookmarkStart w:id="527" w:name="_Toc506981000"/>
      <w:bookmarkStart w:id="528" w:name="_Toc506987419"/>
      <w:bookmarkStart w:id="529" w:name="_Toc507074834"/>
      <w:bookmarkStart w:id="530" w:name="_Toc507075474"/>
      <w:bookmarkStart w:id="531" w:name="_Toc507076805"/>
      <w:bookmarkStart w:id="532" w:name="_Toc507078474"/>
      <w:bookmarkStart w:id="533" w:name="_Toc507083926"/>
      <w:bookmarkStart w:id="534" w:name="_Toc507537211"/>
      <w:bookmarkStart w:id="535" w:name="_Toc508181089"/>
      <w:bookmarkStart w:id="536" w:name="_Toc508209443"/>
      <w:bookmarkStart w:id="537" w:name="_Toc511196350"/>
      <w:bookmarkStart w:id="538" w:name="_Toc511332852"/>
      <w:bookmarkStart w:id="539" w:name="_Toc511332934"/>
      <w:bookmarkStart w:id="540" w:name="_Toc511336876"/>
      <w:bookmarkStart w:id="541" w:name="_Toc511336921"/>
      <w:bookmarkStart w:id="542" w:name="_Toc511336963"/>
      <w:bookmarkStart w:id="543" w:name="_Toc511338760"/>
      <w:bookmarkStart w:id="544" w:name="_Toc511732241"/>
      <w:bookmarkStart w:id="545" w:name="_Toc511732282"/>
      <w:bookmarkStart w:id="546" w:name="_Toc513714651"/>
      <w:bookmarkStart w:id="547" w:name="_Toc514064795"/>
      <w:bookmarkStart w:id="548" w:name="_Toc514065019"/>
      <w:bookmarkStart w:id="549" w:name="_Toc514316276"/>
      <w:bookmarkStart w:id="550" w:name="_Toc514316317"/>
      <w:bookmarkStart w:id="551" w:name="_Toc514859740"/>
      <w:bookmarkStart w:id="552" w:name="_Toc514927030"/>
      <w:bookmarkStart w:id="553" w:name="_Toc531729399"/>
      <w:bookmarkStart w:id="554" w:name="_Toc531890961"/>
      <w:bookmarkStart w:id="555" w:name="_Toc532239689"/>
      <w:bookmarkStart w:id="556" w:name="_Toc532239791"/>
      <w:bookmarkStart w:id="557" w:name="_Toc532239860"/>
      <w:bookmarkStart w:id="558" w:name="_Toc532250910"/>
      <w:bookmarkStart w:id="559" w:name="_Toc532284552"/>
      <w:bookmarkStart w:id="560" w:name="_Toc532287560"/>
      <w:bookmarkStart w:id="561" w:name="_Toc532479076"/>
      <w:bookmarkStart w:id="562" w:name="_Toc532486338"/>
      <w:bookmarkStart w:id="563" w:name="_Toc532739620"/>
      <w:bookmarkStart w:id="564" w:name="_Toc532744249"/>
      <w:bookmarkStart w:id="565" w:name="_Toc533685616"/>
      <w:bookmarkStart w:id="566" w:name="_Toc533753388"/>
      <w:bookmarkStart w:id="567" w:name="_Toc534129398"/>
      <w:bookmarkStart w:id="568" w:name="_Toc534129636"/>
      <w:bookmarkStart w:id="569" w:name="_Toc534129933"/>
      <w:bookmarkStart w:id="570" w:name="_Toc534148049"/>
      <w:bookmarkStart w:id="571" w:name="_Toc534148123"/>
      <w:bookmarkStart w:id="572" w:name="_Toc534191615"/>
      <w:bookmarkStart w:id="573" w:name="_Toc534205188"/>
      <w:bookmarkStart w:id="574" w:name="_Toc534205410"/>
      <w:bookmarkStart w:id="575" w:name="_Toc534210726"/>
      <w:bookmarkStart w:id="576" w:name="_Toc534212448"/>
      <w:bookmarkStart w:id="577" w:name="_Toc535321009"/>
      <w:bookmarkStart w:id="578" w:name="_Toc535336365"/>
      <w:bookmarkStart w:id="579" w:name="_Toc535773556"/>
      <w:bookmarkStart w:id="580" w:name="_Toc536201849"/>
      <w:bookmarkStart w:id="581" w:name="_Toc536201934"/>
      <w:bookmarkStart w:id="582" w:name="_Toc536784501"/>
      <w:bookmarkStart w:id="583" w:name="_Toc536784592"/>
      <w:bookmarkStart w:id="584" w:name="_Toc536784683"/>
      <w:bookmarkStart w:id="585" w:name="_Toc536784774"/>
      <w:bookmarkStart w:id="586" w:name="_Toc536784863"/>
      <w:bookmarkStart w:id="587" w:name="_Toc536784952"/>
      <w:bookmarkStart w:id="588" w:name="_Toc536785041"/>
      <w:bookmarkStart w:id="589" w:name="_Toc536785130"/>
      <w:bookmarkStart w:id="590" w:name="_Toc536785219"/>
      <w:bookmarkStart w:id="591" w:name="_Toc715449"/>
      <w:bookmarkStart w:id="592" w:name="_Toc716923"/>
      <w:bookmarkStart w:id="593" w:name="_Toc724427"/>
      <w:bookmarkStart w:id="594" w:name="_Toc728431"/>
      <w:bookmarkStart w:id="595" w:name="_Toc728484"/>
      <w:bookmarkStart w:id="596" w:name="_Toc728535"/>
      <w:bookmarkStart w:id="597" w:name="_Toc728586"/>
      <w:bookmarkStart w:id="598" w:name="_Toc1374463"/>
      <w:bookmarkStart w:id="599" w:name="_Toc6092818"/>
      <w:bookmarkStart w:id="600" w:name="_Toc6224908"/>
      <w:bookmarkStart w:id="601" w:name="_Toc6225269"/>
      <w:bookmarkStart w:id="602" w:name="_Toc7825077"/>
      <w:bookmarkStart w:id="603" w:name="_Toc7825343"/>
      <w:bookmarkStart w:id="604" w:name="_Toc8144846"/>
      <w:bookmarkStart w:id="605" w:name="_Toc8808189"/>
      <w:bookmarkStart w:id="606" w:name="_Toc9361995"/>
      <w:bookmarkStart w:id="607" w:name="_Toc64112544"/>
      <w:bookmarkStart w:id="608" w:name="_Toc64112589"/>
      <w:bookmarkStart w:id="609" w:name="_Toc64112633"/>
      <w:bookmarkStart w:id="610" w:name="_Toc64112692"/>
      <w:bookmarkStart w:id="611" w:name="_Toc64122599"/>
      <w:bookmarkStart w:id="612" w:name="_Toc64124627"/>
      <w:bookmarkStart w:id="613" w:name="_Toc79170716"/>
      <w:bookmarkStart w:id="614" w:name="_Toc79170764"/>
      <w:bookmarkStart w:id="615" w:name="_Toc79175658"/>
      <w:bookmarkStart w:id="616" w:name="_Toc79176162"/>
      <w:bookmarkStart w:id="617" w:name="_Toc79440513"/>
      <w:bookmarkStart w:id="618" w:name="_Toc79440564"/>
      <w:bookmarkStart w:id="619" w:name="_Toc79480334"/>
      <w:bookmarkStart w:id="620" w:name="_Toc80006581"/>
      <w:bookmarkStart w:id="621" w:name="_Toc80016400"/>
      <w:bookmarkStart w:id="622" w:name="_Toc80130153"/>
      <w:bookmarkStart w:id="623" w:name="_Toc80130468"/>
      <w:bookmarkStart w:id="624" w:name="_Toc80172555"/>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p>
    <w:p w14:paraId="53916D06" w14:textId="329153ED" w:rsidR="00582C15" w:rsidRPr="00582C15" w:rsidRDefault="00582C15" w:rsidP="00582C15">
      <w:pPr>
        <w:pStyle w:val="ListParagraph"/>
        <w:numPr>
          <w:ilvl w:val="1"/>
          <w:numId w:val="2"/>
        </w:numPr>
        <w:spacing w:line="360" w:lineRule="auto"/>
        <w:outlineLvl w:val="0"/>
        <w:rPr>
          <w:rFonts w:asciiTheme="minorHAnsi" w:hAnsiTheme="minorHAnsi" w:cstheme="minorHAnsi"/>
          <w:b/>
          <w:sz w:val="26"/>
        </w:rPr>
      </w:pPr>
      <w:r>
        <w:rPr>
          <w:rFonts w:asciiTheme="minorHAnsi" w:hAnsiTheme="minorHAnsi" w:cstheme="minorHAnsi"/>
          <w:b/>
          <w:sz w:val="26"/>
        </w:rPr>
        <w:t>Visual Inspection Record</w:t>
      </w:r>
    </w:p>
    <w:p w14:paraId="2E28884B" w14:textId="77777777" w:rsidR="00524B03" w:rsidRPr="009F22CC" w:rsidRDefault="00524B03" w:rsidP="00FF69F4">
      <w:pPr>
        <w:pStyle w:val="Header"/>
        <w:tabs>
          <w:tab w:val="left" w:pos="720"/>
        </w:tabs>
        <w:spacing w:line="360" w:lineRule="auto"/>
        <w:ind w:left="-426"/>
        <w:rPr>
          <w:rFonts w:asciiTheme="minorHAnsi" w:hAnsiTheme="minorHAnsi" w:cstheme="minorHAnsi"/>
          <w:sz w:val="18"/>
          <w:szCs w:val="18"/>
        </w:rPr>
      </w:pPr>
      <w:r w:rsidRPr="009F22CC">
        <w:rPr>
          <w:rFonts w:asciiTheme="minorHAnsi" w:hAnsiTheme="minorHAnsi" w:cstheme="minorHAnsi"/>
          <w:b/>
          <w:bCs/>
          <w:i/>
          <w:iCs/>
          <w:sz w:val="18"/>
          <w:szCs w:val="18"/>
        </w:rPr>
        <w:t>Business Process Identification</w:t>
      </w:r>
    </w:p>
    <w:tbl>
      <w:tblPr>
        <w:tblW w:w="10130" w:type="dxa"/>
        <w:tblInd w:w="-277" w:type="dxa"/>
        <w:tblLayout w:type="fixed"/>
        <w:tblLook w:val="0000" w:firstRow="0" w:lastRow="0" w:firstColumn="0" w:lastColumn="0" w:noHBand="0" w:noVBand="0"/>
      </w:tblPr>
      <w:tblGrid>
        <w:gridCol w:w="1440"/>
        <w:gridCol w:w="8690"/>
      </w:tblGrid>
      <w:tr w:rsidR="00524B03" w:rsidRPr="009F22CC" w14:paraId="572AFB83" w14:textId="77777777" w:rsidTr="00D5289D">
        <w:trPr>
          <w:trHeight w:val="361"/>
        </w:trPr>
        <w:tc>
          <w:tcPr>
            <w:tcW w:w="1440" w:type="dxa"/>
            <w:tcBorders>
              <w:top w:val="single" w:sz="4" w:space="0" w:color="000000"/>
              <w:left w:val="single" w:sz="4" w:space="0" w:color="000000"/>
              <w:bottom w:val="single" w:sz="4" w:space="0" w:color="000000"/>
            </w:tcBorders>
            <w:shd w:val="clear" w:color="auto" w:fill="FABF8F" w:themeFill="accent6" w:themeFillTint="99"/>
            <w:vAlign w:val="center"/>
          </w:tcPr>
          <w:p w14:paraId="640174AB" w14:textId="77777777" w:rsidR="00524B03" w:rsidRPr="009F22CC" w:rsidRDefault="00524B03" w:rsidP="00FF69F4">
            <w:pPr>
              <w:pStyle w:val="Style1"/>
              <w:spacing w:line="360" w:lineRule="auto"/>
              <w:jc w:val="center"/>
              <w:rPr>
                <w:rFonts w:asciiTheme="minorHAnsi" w:hAnsiTheme="minorHAnsi" w:cstheme="minorHAnsi"/>
                <w:sz w:val="18"/>
                <w:szCs w:val="18"/>
              </w:rPr>
            </w:pPr>
            <w:r w:rsidRPr="009F22CC">
              <w:rPr>
                <w:rFonts w:asciiTheme="minorHAnsi" w:hAnsiTheme="minorHAnsi" w:cstheme="minorHAnsi"/>
                <w:sz w:val="18"/>
                <w:szCs w:val="18"/>
              </w:rPr>
              <w:t>Module</w:t>
            </w:r>
          </w:p>
        </w:tc>
        <w:tc>
          <w:tcPr>
            <w:tcW w:w="86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E5C107" w14:textId="5128C0FC" w:rsidR="00524B03" w:rsidRPr="00440B95" w:rsidRDefault="00440B95" w:rsidP="005A5360">
            <w:pPr>
              <w:spacing w:line="360" w:lineRule="auto"/>
              <w:rPr>
                <w:rFonts w:asciiTheme="minorHAnsi" w:hAnsiTheme="minorHAnsi" w:cstheme="minorHAnsi"/>
                <w:sz w:val="18"/>
                <w:szCs w:val="18"/>
                <w:lang w:val="en-IN" w:eastAsia="en-IN"/>
              </w:rPr>
            </w:pPr>
            <w:r w:rsidRPr="00440B95">
              <w:rPr>
                <w:rFonts w:asciiTheme="minorHAnsi" w:hAnsiTheme="minorHAnsi" w:cstheme="minorHAnsi"/>
                <w:color w:val="000000"/>
                <w:sz w:val="18"/>
                <w:szCs w:val="18"/>
                <w:lang w:val="en-IN" w:eastAsia="en-IN"/>
              </w:rPr>
              <w:t xml:space="preserve">Record for </w:t>
            </w:r>
            <w:r w:rsidR="005A5360">
              <w:rPr>
                <w:rFonts w:asciiTheme="minorHAnsi" w:hAnsiTheme="minorHAnsi" w:cstheme="minorHAnsi"/>
                <w:color w:val="000000"/>
                <w:sz w:val="18"/>
                <w:szCs w:val="18"/>
                <w:lang w:val="en-IN" w:eastAsia="en-IN"/>
              </w:rPr>
              <w:t>Visual Inspection.</w:t>
            </w:r>
          </w:p>
        </w:tc>
      </w:tr>
      <w:tr w:rsidR="00524B03" w:rsidRPr="009F22CC" w14:paraId="2C21F73A" w14:textId="77777777" w:rsidTr="00D5289D">
        <w:trPr>
          <w:cantSplit/>
        </w:trPr>
        <w:tc>
          <w:tcPr>
            <w:tcW w:w="1440" w:type="dxa"/>
            <w:tcBorders>
              <w:top w:val="single" w:sz="4" w:space="0" w:color="000000"/>
              <w:left w:val="single" w:sz="4" w:space="0" w:color="000000"/>
              <w:bottom w:val="single" w:sz="4" w:space="0" w:color="000000"/>
            </w:tcBorders>
            <w:shd w:val="clear" w:color="auto" w:fill="FABF8F" w:themeFill="accent6" w:themeFillTint="99"/>
          </w:tcPr>
          <w:p w14:paraId="26FFC5DB" w14:textId="77777777" w:rsidR="00524B03" w:rsidRPr="009F22CC" w:rsidRDefault="00524B03" w:rsidP="00FF69F4">
            <w:pPr>
              <w:pStyle w:val="Style1"/>
              <w:spacing w:line="360" w:lineRule="auto"/>
              <w:jc w:val="center"/>
              <w:rPr>
                <w:rFonts w:asciiTheme="minorHAnsi" w:hAnsiTheme="minorHAnsi" w:cstheme="minorHAnsi"/>
                <w:sz w:val="18"/>
                <w:szCs w:val="18"/>
              </w:rPr>
            </w:pPr>
            <w:r w:rsidRPr="009F22CC">
              <w:rPr>
                <w:rFonts w:asciiTheme="minorHAnsi" w:hAnsiTheme="minorHAnsi" w:cstheme="minorHAnsi"/>
                <w:sz w:val="18"/>
                <w:szCs w:val="18"/>
              </w:rPr>
              <w:t>Description</w:t>
            </w:r>
          </w:p>
        </w:tc>
        <w:tc>
          <w:tcPr>
            <w:tcW w:w="8690" w:type="dxa"/>
            <w:tcBorders>
              <w:top w:val="single" w:sz="4" w:space="0" w:color="000000"/>
              <w:left w:val="single" w:sz="4" w:space="0" w:color="000000"/>
              <w:bottom w:val="single" w:sz="4" w:space="0" w:color="000000"/>
              <w:right w:val="single" w:sz="4" w:space="0" w:color="000000"/>
            </w:tcBorders>
            <w:shd w:val="clear" w:color="auto" w:fill="auto"/>
          </w:tcPr>
          <w:p w14:paraId="3D56204D" w14:textId="27766929" w:rsidR="00524B03" w:rsidRPr="00440B95" w:rsidRDefault="00582C15" w:rsidP="00FF69F4">
            <w:pPr>
              <w:spacing w:line="360" w:lineRule="auto"/>
              <w:jc w:val="both"/>
              <w:rPr>
                <w:rFonts w:asciiTheme="minorHAnsi" w:hAnsiTheme="minorHAnsi" w:cstheme="minorHAnsi"/>
                <w:sz w:val="18"/>
                <w:szCs w:val="18"/>
              </w:rPr>
            </w:pPr>
            <w:r w:rsidRPr="00CF5108">
              <w:rPr>
                <w:rFonts w:asciiTheme="minorHAnsi" w:hAnsiTheme="minorHAnsi" w:cstheme="minorHAnsi"/>
                <w:color w:val="000000"/>
                <w:sz w:val="18"/>
                <w:szCs w:val="18"/>
                <w:lang w:val="en-IN" w:eastAsia="en-IN"/>
              </w:rPr>
              <w:t>This module will be used for open-ended records for visual inspection.</w:t>
            </w:r>
          </w:p>
        </w:tc>
      </w:tr>
    </w:tbl>
    <w:p w14:paraId="2E1629F6" w14:textId="77777777" w:rsidR="00524B03" w:rsidRDefault="00524B03" w:rsidP="00FF69F4">
      <w:pPr>
        <w:spacing w:line="360" w:lineRule="auto"/>
        <w:rPr>
          <w:rFonts w:asciiTheme="minorHAnsi" w:hAnsiTheme="minorHAnsi" w:cstheme="minorHAnsi"/>
          <w:color w:val="000000"/>
        </w:rPr>
      </w:pPr>
    </w:p>
    <w:p w14:paraId="23549D8F" w14:textId="77777777" w:rsidR="004B6BE3" w:rsidRPr="009F22CC" w:rsidRDefault="004B6BE3" w:rsidP="00FF69F4">
      <w:pPr>
        <w:pStyle w:val="Header"/>
        <w:tabs>
          <w:tab w:val="left" w:pos="720"/>
        </w:tabs>
        <w:spacing w:line="360" w:lineRule="auto"/>
        <w:ind w:left="-426"/>
        <w:rPr>
          <w:rFonts w:asciiTheme="minorHAnsi" w:hAnsiTheme="minorHAnsi" w:cstheme="minorHAnsi"/>
          <w:b/>
          <w:bCs/>
          <w:i/>
          <w:iCs/>
          <w:sz w:val="18"/>
          <w:szCs w:val="18"/>
        </w:rPr>
      </w:pPr>
      <w:r>
        <w:rPr>
          <w:rFonts w:asciiTheme="minorHAnsi" w:hAnsiTheme="minorHAnsi" w:cstheme="minorHAnsi"/>
          <w:b/>
          <w:bCs/>
          <w:i/>
          <w:iCs/>
          <w:sz w:val="18"/>
          <w:szCs w:val="18"/>
        </w:rPr>
        <w:t>Output Format / Report</w:t>
      </w:r>
    </w:p>
    <w:p w14:paraId="002D2C9A" w14:textId="77777777" w:rsidR="004B6BE3" w:rsidRPr="009F22CC" w:rsidRDefault="004B6BE3" w:rsidP="00FF69F4">
      <w:pPr>
        <w:pStyle w:val="Header"/>
        <w:tabs>
          <w:tab w:val="left" w:pos="720"/>
        </w:tabs>
        <w:spacing w:line="360" w:lineRule="auto"/>
        <w:ind w:left="-426"/>
        <w:rPr>
          <w:rFonts w:asciiTheme="minorHAnsi" w:hAnsiTheme="minorHAnsi" w:cstheme="minorHAnsi"/>
          <w:b/>
          <w:bCs/>
          <w:i/>
          <w:iCs/>
        </w:rPr>
      </w:pPr>
    </w:p>
    <w:tbl>
      <w:tblPr>
        <w:tblW w:w="10130" w:type="dxa"/>
        <w:tblInd w:w="-277" w:type="dxa"/>
        <w:tblLayout w:type="fixed"/>
        <w:tblLook w:val="0000" w:firstRow="0" w:lastRow="0" w:firstColumn="0" w:lastColumn="0" w:noHBand="0" w:noVBand="0"/>
      </w:tblPr>
      <w:tblGrid>
        <w:gridCol w:w="1378"/>
        <w:gridCol w:w="8752"/>
      </w:tblGrid>
      <w:tr w:rsidR="004B6BE3" w:rsidRPr="009F22CC" w14:paraId="13B05C00" w14:textId="77777777" w:rsidTr="00D5289D">
        <w:trPr>
          <w:trHeight w:val="316"/>
        </w:trPr>
        <w:tc>
          <w:tcPr>
            <w:tcW w:w="1378" w:type="dxa"/>
            <w:tcBorders>
              <w:top w:val="single" w:sz="4" w:space="0" w:color="000000"/>
              <w:left w:val="single" w:sz="4" w:space="0" w:color="000000"/>
              <w:bottom w:val="single" w:sz="4" w:space="0" w:color="000000"/>
            </w:tcBorders>
            <w:shd w:val="clear" w:color="auto" w:fill="FABF8F" w:themeFill="accent6" w:themeFillTint="99"/>
            <w:vAlign w:val="center"/>
          </w:tcPr>
          <w:p w14:paraId="6014C584" w14:textId="77777777" w:rsidR="004B6BE3" w:rsidRPr="009F22CC" w:rsidRDefault="004B6BE3"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Sr. No</w:t>
            </w:r>
          </w:p>
        </w:tc>
        <w:tc>
          <w:tcPr>
            <w:tcW w:w="8752"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17EA544A" w14:textId="77777777" w:rsidR="004B6BE3" w:rsidRPr="009F22CC" w:rsidRDefault="004B6BE3"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4B6BE3" w:rsidRPr="009F22CC" w14:paraId="2D5DA633" w14:textId="77777777" w:rsidTr="00061CAE">
        <w:trPr>
          <w:trHeight w:val="6577"/>
        </w:trPr>
        <w:tc>
          <w:tcPr>
            <w:tcW w:w="1378" w:type="dxa"/>
            <w:tcBorders>
              <w:top w:val="single" w:sz="4" w:space="0" w:color="000000"/>
              <w:left w:val="single" w:sz="4" w:space="0" w:color="000000"/>
              <w:bottom w:val="single" w:sz="4" w:space="0" w:color="000000"/>
            </w:tcBorders>
            <w:shd w:val="clear" w:color="auto" w:fill="auto"/>
          </w:tcPr>
          <w:p w14:paraId="6FC6198E" w14:textId="77777777" w:rsidR="004B6BE3" w:rsidRPr="009F22CC" w:rsidRDefault="004B6BE3" w:rsidP="00FF69F4">
            <w:pPr>
              <w:snapToGrid w:val="0"/>
              <w:spacing w:line="360" w:lineRule="auto"/>
              <w:rPr>
                <w:rFonts w:asciiTheme="minorHAnsi" w:hAnsiTheme="minorHAnsi" w:cstheme="minorHAnsi"/>
                <w:sz w:val="22"/>
                <w:lang w:val="en-IN"/>
              </w:rPr>
            </w:pPr>
          </w:p>
        </w:tc>
        <w:tc>
          <w:tcPr>
            <w:tcW w:w="8752" w:type="dxa"/>
            <w:tcBorders>
              <w:top w:val="single" w:sz="4" w:space="0" w:color="000000"/>
              <w:left w:val="single" w:sz="4" w:space="0" w:color="000000"/>
              <w:bottom w:val="single" w:sz="4" w:space="0" w:color="000000"/>
              <w:right w:val="single" w:sz="4" w:space="0" w:color="000000"/>
            </w:tcBorders>
            <w:shd w:val="clear" w:color="auto" w:fill="auto"/>
          </w:tcPr>
          <w:p w14:paraId="1DCF4736" w14:textId="77777777" w:rsidR="004B6BE3" w:rsidRDefault="004B6BE3" w:rsidP="00FF69F4">
            <w:pPr>
              <w:spacing w:line="360" w:lineRule="auto"/>
              <w:jc w:val="both"/>
              <w:rPr>
                <w:rFonts w:asciiTheme="minorHAnsi" w:hAnsiTheme="minorHAnsi" w:cstheme="minorHAnsi"/>
                <w:sz w:val="18"/>
                <w:szCs w:val="18"/>
              </w:rPr>
            </w:pPr>
          </w:p>
          <w:p w14:paraId="33EBA860" w14:textId="77777777" w:rsidR="004B6BE3" w:rsidRDefault="004B6BE3" w:rsidP="00FF69F4">
            <w:pPr>
              <w:spacing w:line="360" w:lineRule="auto"/>
              <w:jc w:val="both"/>
              <w:rPr>
                <w:rFonts w:asciiTheme="minorHAnsi" w:hAnsiTheme="minorHAnsi" w:cstheme="minorHAnsi"/>
                <w:sz w:val="18"/>
                <w:szCs w:val="18"/>
              </w:rPr>
            </w:pPr>
            <w:r>
              <w:rPr>
                <w:rFonts w:asciiTheme="minorHAnsi" w:hAnsiTheme="minorHAnsi" w:cstheme="minorHAnsi"/>
                <w:sz w:val="18"/>
                <w:szCs w:val="18"/>
              </w:rPr>
              <w:t>Below is the e-log format will be generated / printed from this module.</w:t>
            </w:r>
          </w:p>
          <w:p w14:paraId="72A748D5" w14:textId="7263E87C" w:rsidR="004B6BE3" w:rsidRDefault="00582C15" w:rsidP="00FF69F4">
            <w:pPr>
              <w:spacing w:line="360" w:lineRule="auto"/>
              <w:jc w:val="both"/>
              <w:rPr>
                <w:rFonts w:asciiTheme="minorHAnsi" w:hAnsiTheme="minorHAnsi" w:cstheme="minorHAnsi"/>
                <w:sz w:val="18"/>
                <w:szCs w:val="18"/>
              </w:rPr>
            </w:pPr>
            <w:r>
              <w:rPr>
                <w:noProof/>
                <w:lang w:val="en-IN" w:eastAsia="en-IN"/>
              </w:rPr>
              <w:drawing>
                <wp:inline distT="0" distB="0" distL="0" distR="0" wp14:anchorId="7DDAD827" wp14:editId="589943C9">
                  <wp:extent cx="5420360" cy="3721396"/>
                  <wp:effectExtent l="19050" t="19050" r="2794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23708" cy="3723695"/>
                          </a:xfrm>
                          <a:prstGeom prst="rect">
                            <a:avLst/>
                          </a:prstGeom>
                          <a:ln w="3175">
                            <a:solidFill>
                              <a:schemeClr val="tx1"/>
                            </a:solidFill>
                          </a:ln>
                        </pic:spPr>
                      </pic:pic>
                    </a:graphicData>
                  </a:graphic>
                </wp:inline>
              </w:drawing>
            </w:r>
          </w:p>
          <w:p w14:paraId="16A20B0B" w14:textId="50F9E635" w:rsidR="004B6BE3" w:rsidRPr="009F22CC" w:rsidRDefault="004B6BE3" w:rsidP="00FF69F4">
            <w:pPr>
              <w:spacing w:line="360" w:lineRule="auto"/>
              <w:jc w:val="both"/>
              <w:rPr>
                <w:rFonts w:asciiTheme="minorHAnsi" w:hAnsiTheme="minorHAnsi" w:cstheme="minorHAnsi"/>
                <w:sz w:val="18"/>
                <w:szCs w:val="18"/>
              </w:rPr>
            </w:pPr>
          </w:p>
          <w:p w14:paraId="618E5B9E" w14:textId="131CBEB7" w:rsidR="00061CAE" w:rsidRDefault="00061CAE" w:rsidP="00FF69F4">
            <w:pPr>
              <w:spacing w:line="360" w:lineRule="auto"/>
              <w:jc w:val="both"/>
              <w:rPr>
                <w:rFonts w:asciiTheme="minorHAnsi" w:hAnsiTheme="minorHAnsi" w:cstheme="minorHAnsi"/>
                <w:noProof/>
                <w:sz w:val="18"/>
                <w:szCs w:val="18"/>
                <w:lang w:val="en-IN" w:eastAsia="en-IN"/>
              </w:rPr>
            </w:pPr>
          </w:p>
          <w:p w14:paraId="22D6CB71" w14:textId="77777777" w:rsidR="00061CAE" w:rsidRPr="00061CAE" w:rsidRDefault="00061CAE" w:rsidP="00FF69F4">
            <w:pPr>
              <w:spacing w:line="360" w:lineRule="auto"/>
              <w:rPr>
                <w:rFonts w:asciiTheme="minorHAnsi" w:hAnsiTheme="minorHAnsi" w:cstheme="minorHAnsi"/>
                <w:sz w:val="18"/>
                <w:szCs w:val="18"/>
                <w:lang w:val="en-IN" w:eastAsia="en-IN"/>
              </w:rPr>
            </w:pPr>
          </w:p>
          <w:p w14:paraId="3FEAF8E7" w14:textId="77777777" w:rsidR="00061CAE" w:rsidRPr="00061CAE" w:rsidRDefault="00061CAE" w:rsidP="00FF69F4">
            <w:pPr>
              <w:spacing w:line="360" w:lineRule="auto"/>
              <w:rPr>
                <w:rFonts w:asciiTheme="minorHAnsi" w:hAnsiTheme="minorHAnsi" w:cstheme="minorHAnsi"/>
                <w:sz w:val="18"/>
                <w:szCs w:val="18"/>
                <w:lang w:val="en-IN" w:eastAsia="en-IN"/>
              </w:rPr>
            </w:pPr>
          </w:p>
          <w:p w14:paraId="37C95599" w14:textId="77777777" w:rsidR="00061CAE" w:rsidRPr="00061CAE" w:rsidRDefault="00061CAE" w:rsidP="00FF69F4">
            <w:pPr>
              <w:spacing w:line="360" w:lineRule="auto"/>
              <w:rPr>
                <w:rFonts w:asciiTheme="minorHAnsi" w:hAnsiTheme="minorHAnsi" w:cstheme="minorHAnsi"/>
                <w:sz w:val="18"/>
                <w:szCs w:val="18"/>
                <w:lang w:val="en-IN" w:eastAsia="en-IN"/>
              </w:rPr>
            </w:pPr>
          </w:p>
          <w:p w14:paraId="50CD413B" w14:textId="41E59CE2" w:rsidR="004B6BE3" w:rsidRPr="00061CAE" w:rsidRDefault="004B6BE3" w:rsidP="00FF69F4">
            <w:pPr>
              <w:spacing w:line="360" w:lineRule="auto"/>
              <w:rPr>
                <w:rFonts w:asciiTheme="minorHAnsi" w:hAnsiTheme="minorHAnsi" w:cstheme="minorHAnsi"/>
                <w:sz w:val="18"/>
                <w:szCs w:val="18"/>
                <w:lang w:val="en-IN" w:eastAsia="en-IN"/>
              </w:rPr>
            </w:pPr>
          </w:p>
        </w:tc>
      </w:tr>
    </w:tbl>
    <w:p w14:paraId="7CBDB848" w14:textId="77777777" w:rsidR="004B6BE3" w:rsidRDefault="004B6BE3" w:rsidP="00FF69F4">
      <w:pPr>
        <w:spacing w:line="360" w:lineRule="auto"/>
        <w:rPr>
          <w:rFonts w:asciiTheme="minorHAnsi" w:hAnsiTheme="minorHAnsi" w:cstheme="minorHAnsi"/>
          <w:color w:val="000000"/>
        </w:rPr>
      </w:pPr>
    </w:p>
    <w:p w14:paraId="0C906D21" w14:textId="77777777" w:rsidR="00FF69F4" w:rsidRPr="009F22CC" w:rsidRDefault="00FF69F4" w:rsidP="00FF69F4">
      <w:pPr>
        <w:spacing w:line="360" w:lineRule="auto"/>
        <w:rPr>
          <w:rFonts w:asciiTheme="minorHAnsi" w:hAnsiTheme="minorHAnsi" w:cstheme="minorHAnsi"/>
          <w:color w:val="000000"/>
        </w:rPr>
      </w:pPr>
    </w:p>
    <w:p w14:paraId="037C3D56" w14:textId="77777777" w:rsidR="007E3A89" w:rsidRPr="009F22CC" w:rsidRDefault="007E3A89" w:rsidP="007E3A89">
      <w:pPr>
        <w:pStyle w:val="Header"/>
        <w:tabs>
          <w:tab w:val="left" w:pos="720"/>
        </w:tabs>
        <w:spacing w:line="360" w:lineRule="auto"/>
        <w:ind w:left="-426"/>
        <w:rPr>
          <w:rFonts w:asciiTheme="minorHAnsi" w:hAnsiTheme="minorHAnsi" w:cstheme="minorHAnsi"/>
          <w:sz w:val="18"/>
          <w:szCs w:val="18"/>
        </w:rPr>
      </w:pPr>
      <w:r>
        <w:rPr>
          <w:rFonts w:asciiTheme="minorHAnsi" w:hAnsiTheme="minorHAnsi" w:cstheme="minorHAnsi"/>
          <w:b/>
          <w:bCs/>
          <w:i/>
          <w:iCs/>
          <w:sz w:val="18"/>
          <w:szCs w:val="18"/>
        </w:rPr>
        <w:lastRenderedPageBreak/>
        <w:t>Master Modules</w:t>
      </w:r>
    </w:p>
    <w:tbl>
      <w:tblPr>
        <w:tblW w:w="10130" w:type="dxa"/>
        <w:tblInd w:w="-277" w:type="dxa"/>
        <w:tblLayout w:type="fixed"/>
        <w:tblLook w:val="0000" w:firstRow="0" w:lastRow="0" w:firstColumn="0" w:lastColumn="0" w:noHBand="0" w:noVBand="0"/>
      </w:tblPr>
      <w:tblGrid>
        <w:gridCol w:w="1440"/>
        <w:gridCol w:w="8690"/>
      </w:tblGrid>
      <w:tr w:rsidR="007E3A89" w:rsidRPr="009F22CC" w14:paraId="4F15BEF4" w14:textId="77777777" w:rsidTr="00D5289D">
        <w:trPr>
          <w:trHeight w:val="361"/>
        </w:trPr>
        <w:tc>
          <w:tcPr>
            <w:tcW w:w="1440" w:type="dxa"/>
            <w:tcBorders>
              <w:top w:val="single" w:sz="4" w:space="0" w:color="000000"/>
              <w:left w:val="single" w:sz="4" w:space="0" w:color="000000"/>
              <w:bottom w:val="single" w:sz="4" w:space="0" w:color="000000"/>
            </w:tcBorders>
            <w:shd w:val="clear" w:color="auto" w:fill="FABF8F" w:themeFill="accent6" w:themeFillTint="99"/>
            <w:vAlign w:val="center"/>
          </w:tcPr>
          <w:p w14:paraId="5049C20A" w14:textId="77777777" w:rsidR="007E3A89" w:rsidRPr="009F22CC" w:rsidRDefault="007E3A89" w:rsidP="00863A2C">
            <w:pPr>
              <w:pStyle w:val="Style1"/>
              <w:spacing w:line="360" w:lineRule="auto"/>
              <w:jc w:val="center"/>
              <w:rPr>
                <w:rFonts w:asciiTheme="minorHAnsi" w:hAnsiTheme="minorHAnsi" w:cstheme="minorHAnsi"/>
                <w:sz w:val="18"/>
                <w:szCs w:val="18"/>
              </w:rPr>
            </w:pPr>
            <w:r w:rsidRPr="009F22CC">
              <w:rPr>
                <w:rFonts w:asciiTheme="minorHAnsi" w:hAnsiTheme="minorHAnsi" w:cstheme="minorHAnsi"/>
                <w:sz w:val="18"/>
                <w:szCs w:val="18"/>
              </w:rPr>
              <w:t>Module</w:t>
            </w:r>
          </w:p>
        </w:tc>
        <w:tc>
          <w:tcPr>
            <w:tcW w:w="86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A5E382" w14:textId="77777777" w:rsidR="007E3A89" w:rsidRPr="009F22CC" w:rsidRDefault="007E3A89" w:rsidP="00863A2C">
            <w:pPr>
              <w:spacing w:line="360" w:lineRule="auto"/>
              <w:rPr>
                <w:rFonts w:asciiTheme="minorHAnsi" w:hAnsiTheme="minorHAnsi" w:cstheme="minorHAnsi"/>
                <w:sz w:val="18"/>
                <w:szCs w:val="18"/>
              </w:rPr>
            </w:pPr>
            <w:r>
              <w:rPr>
                <w:rFonts w:asciiTheme="minorHAnsi" w:hAnsiTheme="minorHAnsi" w:cstheme="minorHAnsi"/>
                <w:sz w:val="18"/>
                <w:szCs w:val="18"/>
              </w:rPr>
              <w:t>Below are the master modules associated to this module.</w:t>
            </w:r>
          </w:p>
        </w:tc>
      </w:tr>
      <w:tr w:rsidR="007E3A89" w:rsidRPr="009F22CC" w14:paraId="027BF443" w14:textId="77777777" w:rsidTr="00D5289D">
        <w:trPr>
          <w:cantSplit/>
          <w:trHeight w:val="505"/>
        </w:trPr>
        <w:tc>
          <w:tcPr>
            <w:tcW w:w="1440" w:type="dxa"/>
            <w:tcBorders>
              <w:top w:val="single" w:sz="4" w:space="0" w:color="000000"/>
              <w:left w:val="single" w:sz="4" w:space="0" w:color="000000"/>
              <w:bottom w:val="single" w:sz="4" w:space="0" w:color="000000"/>
            </w:tcBorders>
            <w:shd w:val="clear" w:color="auto" w:fill="FABF8F" w:themeFill="accent6" w:themeFillTint="99"/>
          </w:tcPr>
          <w:p w14:paraId="104B707C" w14:textId="77777777" w:rsidR="007E3A89" w:rsidRPr="009F22CC" w:rsidRDefault="007E3A89" w:rsidP="00863A2C">
            <w:pPr>
              <w:pStyle w:val="Style1"/>
              <w:spacing w:line="360" w:lineRule="auto"/>
              <w:jc w:val="center"/>
              <w:rPr>
                <w:rFonts w:asciiTheme="minorHAnsi" w:hAnsiTheme="minorHAnsi" w:cstheme="minorHAnsi"/>
                <w:sz w:val="18"/>
                <w:szCs w:val="18"/>
              </w:rPr>
            </w:pPr>
            <w:r w:rsidRPr="009F22CC">
              <w:rPr>
                <w:rFonts w:asciiTheme="minorHAnsi" w:hAnsiTheme="minorHAnsi" w:cstheme="minorHAnsi"/>
                <w:sz w:val="18"/>
                <w:szCs w:val="18"/>
              </w:rPr>
              <w:t>Description</w:t>
            </w:r>
          </w:p>
        </w:tc>
        <w:tc>
          <w:tcPr>
            <w:tcW w:w="8690" w:type="dxa"/>
            <w:tcBorders>
              <w:top w:val="single" w:sz="4" w:space="0" w:color="000000"/>
              <w:left w:val="single" w:sz="4" w:space="0" w:color="000000"/>
              <w:bottom w:val="single" w:sz="4" w:space="0" w:color="000000"/>
              <w:right w:val="single" w:sz="4" w:space="0" w:color="000000"/>
            </w:tcBorders>
            <w:shd w:val="clear" w:color="auto" w:fill="auto"/>
          </w:tcPr>
          <w:p w14:paraId="71B28213" w14:textId="77777777" w:rsidR="00582C15" w:rsidRDefault="00582C15" w:rsidP="00582C15">
            <w:pPr>
              <w:ind w:left="720"/>
              <w:textAlignment w:val="baseline"/>
              <w:rPr>
                <w:rFonts w:asciiTheme="minorHAnsi" w:hAnsiTheme="minorHAnsi" w:cstheme="minorHAnsi"/>
                <w:color w:val="000000"/>
                <w:sz w:val="18"/>
                <w:szCs w:val="18"/>
                <w:lang w:val="en-IN" w:eastAsia="en-IN"/>
              </w:rPr>
            </w:pPr>
          </w:p>
          <w:p w14:paraId="10E78601" w14:textId="77777777" w:rsidR="007E3A89" w:rsidRPr="00061CAE" w:rsidRDefault="007E3A89" w:rsidP="00863A2C">
            <w:pPr>
              <w:numPr>
                <w:ilvl w:val="0"/>
                <w:numId w:val="10"/>
              </w:numPr>
              <w:textAlignment w:val="baseline"/>
              <w:rPr>
                <w:rFonts w:asciiTheme="minorHAnsi" w:hAnsiTheme="minorHAnsi" w:cstheme="minorHAnsi"/>
                <w:color w:val="000000"/>
                <w:sz w:val="18"/>
                <w:szCs w:val="18"/>
                <w:lang w:val="en-IN" w:eastAsia="en-IN"/>
              </w:rPr>
            </w:pPr>
            <w:r w:rsidRPr="00061CAE">
              <w:rPr>
                <w:rFonts w:asciiTheme="minorHAnsi" w:hAnsiTheme="minorHAnsi" w:cstheme="minorHAnsi"/>
                <w:color w:val="000000"/>
                <w:sz w:val="18"/>
                <w:szCs w:val="18"/>
                <w:lang w:val="en-IN" w:eastAsia="en-IN"/>
              </w:rPr>
              <w:t>User Master</w:t>
            </w:r>
          </w:p>
          <w:p w14:paraId="1D0CA01E" w14:textId="77777777" w:rsidR="007E3A89" w:rsidRDefault="007E3A89" w:rsidP="00863A2C">
            <w:pPr>
              <w:numPr>
                <w:ilvl w:val="0"/>
                <w:numId w:val="10"/>
              </w:numPr>
              <w:textAlignment w:val="baseline"/>
              <w:rPr>
                <w:rFonts w:asciiTheme="minorHAnsi" w:hAnsiTheme="minorHAnsi" w:cstheme="minorHAnsi"/>
                <w:color w:val="000000"/>
                <w:sz w:val="18"/>
                <w:szCs w:val="18"/>
                <w:lang w:val="en-IN" w:eastAsia="en-IN"/>
              </w:rPr>
            </w:pPr>
            <w:r w:rsidRPr="00061CAE">
              <w:rPr>
                <w:rFonts w:asciiTheme="minorHAnsi" w:hAnsiTheme="minorHAnsi" w:cstheme="minorHAnsi"/>
                <w:color w:val="000000"/>
                <w:sz w:val="18"/>
                <w:szCs w:val="18"/>
                <w:lang w:val="en-IN" w:eastAsia="en-IN"/>
              </w:rPr>
              <w:t>Equipment Master</w:t>
            </w:r>
          </w:p>
          <w:p w14:paraId="45D2FFEF" w14:textId="4B21E4D7" w:rsidR="00070CFA" w:rsidRDefault="00070CFA" w:rsidP="00863A2C">
            <w:pPr>
              <w:numPr>
                <w:ilvl w:val="0"/>
                <w:numId w:val="10"/>
              </w:numPr>
              <w:textAlignment w:val="baseline"/>
              <w:rPr>
                <w:rFonts w:asciiTheme="minorHAnsi" w:hAnsiTheme="minorHAnsi" w:cstheme="minorHAnsi"/>
                <w:color w:val="000000"/>
                <w:sz w:val="18"/>
                <w:szCs w:val="18"/>
                <w:lang w:val="en-IN" w:eastAsia="en-IN"/>
              </w:rPr>
            </w:pPr>
            <w:r>
              <w:rPr>
                <w:rFonts w:asciiTheme="minorHAnsi" w:hAnsiTheme="minorHAnsi" w:cstheme="minorHAnsi"/>
                <w:color w:val="000000"/>
                <w:sz w:val="18"/>
                <w:szCs w:val="18"/>
                <w:lang w:val="en-IN" w:eastAsia="en-IN"/>
              </w:rPr>
              <w:t>Product Master</w:t>
            </w:r>
          </w:p>
          <w:p w14:paraId="6E54FAEC" w14:textId="4633D4D4" w:rsidR="00070CFA" w:rsidRPr="00061CAE" w:rsidRDefault="00070CFA" w:rsidP="00863A2C">
            <w:pPr>
              <w:numPr>
                <w:ilvl w:val="0"/>
                <w:numId w:val="10"/>
              </w:numPr>
              <w:textAlignment w:val="baseline"/>
              <w:rPr>
                <w:rFonts w:asciiTheme="minorHAnsi" w:hAnsiTheme="minorHAnsi" w:cstheme="minorHAnsi"/>
                <w:color w:val="000000"/>
                <w:sz w:val="18"/>
                <w:szCs w:val="18"/>
                <w:lang w:val="en-IN" w:eastAsia="en-IN"/>
              </w:rPr>
            </w:pPr>
            <w:r>
              <w:rPr>
                <w:rFonts w:asciiTheme="minorHAnsi" w:hAnsiTheme="minorHAnsi" w:cstheme="minorHAnsi"/>
                <w:color w:val="000000"/>
                <w:sz w:val="18"/>
                <w:szCs w:val="18"/>
                <w:lang w:val="en-IN" w:eastAsia="en-IN"/>
              </w:rPr>
              <w:t>Shift Master</w:t>
            </w:r>
          </w:p>
          <w:p w14:paraId="77B27A64" w14:textId="77777777" w:rsidR="00582C15" w:rsidRDefault="00582C15" w:rsidP="00582C15">
            <w:pPr>
              <w:spacing w:line="360" w:lineRule="auto"/>
              <w:jc w:val="both"/>
              <w:rPr>
                <w:rFonts w:asciiTheme="minorHAnsi" w:hAnsiTheme="minorHAnsi" w:cstheme="minorHAnsi"/>
                <w:sz w:val="18"/>
                <w:szCs w:val="18"/>
              </w:rPr>
            </w:pPr>
          </w:p>
          <w:p w14:paraId="08676AE1" w14:textId="150E56B3" w:rsidR="007E3A89" w:rsidRPr="00582C15" w:rsidRDefault="00582C15" w:rsidP="00582C15">
            <w:pPr>
              <w:spacing w:line="360" w:lineRule="auto"/>
              <w:jc w:val="both"/>
              <w:rPr>
                <w:rFonts w:asciiTheme="minorHAnsi" w:hAnsiTheme="minorHAnsi" w:cstheme="minorHAnsi"/>
                <w:i/>
                <w:sz w:val="18"/>
                <w:szCs w:val="18"/>
              </w:rPr>
            </w:pPr>
            <w:r w:rsidRPr="00582C15">
              <w:rPr>
                <w:rFonts w:asciiTheme="minorHAnsi" w:hAnsiTheme="minorHAnsi" w:cstheme="minorHAnsi"/>
                <w:i/>
                <w:color w:val="FF0000"/>
                <w:sz w:val="18"/>
                <w:szCs w:val="18"/>
              </w:rPr>
              <w:t>*Detailed explanation of masters is covered in first log i.e. Record for lux level measurement of illumination (light source)</w:t>
            </w:r>
          </w:p>
        </w:tc>
      </w:tr>
    </w:tbl>
    <w:p w14:paraId="0D574D78" w14:textId="77777777" w:rsidR="0058349C" w:rsidRDefault="0058349C" w:rsidP="007E3A89">
      <w:pPr>
        <w:pStyle w:val="Header"/>
        <w:tabs>
          <w:tab w:val="left" w:pos="720"/>
        </w:tabs>
        <w:spacing w:line="360" w:lineRule="auto"/>
        <w:rPr>
          <w:rFonts w:asciiTheme="minorHAnsi" w:hAnsiTheme="minorHAnsi" w:cstheme="minorHAnsi"/>
          <w:b/>
          <w:bCs/>
          <w:i/>
          <w:iCs/>
          <w:sz w:val="18"/>
          <w:szCs w:val="18"/>
        </w:rPr>
      </w:pPr>
    </w:p>
    <w:p w14:paraId="1E243A0C" w14:textId="73A4C475" w:rsidR="00524B03" w:rsidRDefault="00524B03" w:rsidP="00FF69F4">
      <w:pPr>
        <w:pStyle w:val="Header"/>
        <w:tabs>
          <w:tab w:val="left" w:pos="720"/>
        </w:tabs>
        <w:spacing w:line="360" w:lineRule="auto"/>
        <w:ind w:left="-426"/>
        <w:rPr>
          <w:rFonts w:asciiTheme="minorHAnsi" w:hAnsiTheme="minorHAnsi" w:cstheme="minorHAnsi"/>
          <w:b/>
          <w:bCs/>
          <w:i/>
          <w:iCs/>
          <w:sz w:val="18"/>
          <w:szCs w:val="18"/>
        </w:rPr>
      </w:pPr>
      <w:r w:rsidRPr="009F22CC">
        <w:rPr>
          <w:rFonts w:asciiTheme="minorHAnsi" w:hAnsiTheme="minorHAnsi" w:cstheme="minorHAnsi"/>
          <w:b/>
          <w:bCs/>
          <w:i/>
          <w:iCs/>
          <w:sz w:val="18"/>
          <w:szCs w:val="18"/>
        </w:rPr>
        <w:t>Proposed Process</w:t>
      </w:r>
      <w:r w:rsidR="00006BA2">
        <w:rPr>
          <w:rFonts w:asciiTheme="minorHAnsi" w:hAnsiTheme="minorHAnsi" w:cstheme="minorHAnsi"/>
          <w:b/>
          <w:bCs/>
          <w:i/>
          <w:iCs/>
          <w:sz w:val="18"/>
          <w:szCs w:val="18"/>
        </w:rPr>
        <w:t>:</w:t>
      </w:r>
    </w:p>
    <w:p w14:paraId="1311C33A" w14:textId="5087AC22" w:rsidR="00006BA2" w:rsidRPr="00A76EDD" w:rsidRDefault="00006BA2" w:rsidP="00FF69F4">
      <w:pPr>
        <w:pStyle w:val="Header"/>
        <w:numPr>
          <w:ilvl w:val="0"/>
          <w:numId w:val="11"/>
        </w:numPr>
        <w:tabs>
          <w:tab w:val="left" w:pos="720"/>
        </w:tabs>
        <w:spacing w:line="360" w:lineRule="auto"/>
        <w:rPr>
          <w:rFonts w:asciiTheme="minorHAnsi" w:hAnsiTheme="minorHAnsi" w:cstheme="minorHAnsi"/>
          <w:b/>
          <w:bCs/>
          <w:iCs/>
          <w:sz w:val="18"/>
          <w:szCs w:val="18"/>
          <w:u w:val="single"/>
        </w:rPr>
      </w:pPr>
      <w:r w:rsidRPr="00A76EDD">
        <w:rPr>
          <w:rFonts w:asciiTheme="minorHAnsi" w:hAnsiTheme="minorHAnsi" w:cstheme="minorHAnsi"/>
          <w:b/>
          <w:bCs/>
          <w:iCs/>
          <w:sz w:val="18"/>
          <w:szCs w:val="18"/>
          <w:u w:val="single"/>
        </w:rPr>
        <w:t>Create:</w:t>
      </w:r>
    </w:p>
    <w:tbl>
      <w:tblPr>
        <w:tblW w:w="10130" w:type="dxa"/>
        <w:tblInd w:w="-277" w:type="dxa"/>
        <w:tblLayout w:type="fixed"/>
        <w:tblLook w:val="0000" w:firstRow="0" w:lastRow="0" w:firstColumn="0" w:lastColumn="0" w:noHBand="0" w:noVBand="0"/>
      </w:tblPr>
      <w:tblGrid>
        <w:gridCol w:w="1519"/>
        <w:gridCol w:w="8611"/>
      </w:tblGrid>
      <w:tr w:rsidR="00524B03" w:rsidRPr="009F22CC" w14:paraId="4592EA21" w14:textId="77777777" w:rsidTr="00D5289D">
        <w:trPr>
          <w:trHeight w:val="316"/>
        </w:trPr>
        <w:tc>
          <w:tcPr>
            <w:tcW w:w="1519" w:type="dxa"/>
            <w:tcBorders>
              <w:top w:val="single" w:sz="4" w:space="0" w:color="000000"/>
              <w:left w:val="single" w:sz="4" w:space="0" w:color="000000"/>
              <w:bottom w:val="single" w:sz="4" w:space="0" w:color="000000"/>
            </w:tcBorders>
            <w:shd w:val="clear" w:color="auto" w:fill="FABF8F" w:themeFill="accent6" w:themeFillTint="99"/>
            <w:vAlign w:val="center"/>
          </w:tcPr>
          <w:p w14:paraId="6ED3AFE1" w14:textId="77777777" w:rsidR="00524B03" w:rsidRPr="009F22CC" w:rsidRDefault="00524B03"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Sr. No</w:t>
            </w:r>
          </w:p>
        </w:tc>
        <w:tc>
          <w:tcPr>
            <w:tcW w:w="8611"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4A0F3C8E" w14:textId="77777777" w:rsidR="00524B03" w:rsidRPr="009F22CC" w:rsidRDefault="00524B03"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524B03" w:rsidRPr="009F22CC" w14:paraId="37423DCF" w14:textId="77777777" w:rsidTr="00061CAE">
        <w:trPr>
          <w:trHeight w:val="352"/>
        </w:trPr>
        <w:tc>
          <w:tcPr>
            <w:tcW w:w="1519" w:type="dxa"/>
            <w:tcBorders>
              <w:top w:val="single" w:sz="4" w:space="0" w:color="000000"/>
              <w:left w:val="single" w:sz="4" w:space="0" w:color="000000"/>
              <w:bottom w:val="single" w:sz="4" w:space="0" w:color="000000"/>
            </w:tcBorders>
            <w:shd w:val="clear" w:color="auto" w:fill="auto"/>
          </w:tcPr>
          <w:p w14:paraId="302CC5F6" w14:textId="77777777" w:rsidR="00524B03" w:rsidRPr="009F22CC" w:rsidRDefault="00524B03" w:rsidP="00FF69F4">
            <w:pPr>
              <w:spacing w:line="360" w:lineRule="auto"/>
              <w:jc w:val="center"/>
              <w:rPr>
                <w:rFonts w:asciiTheme="minorHAnsi" w:hAnsiTheme="minorHAnsi" w:cstheme="minorHAnsi"/>
                <w:b/>
                <w:bCs/>
                <w:sz w:val="18"/>
                <w:szCs w:val="18"/>
              </w:rPr>
            </w:pPr>
            <w:r w:rsidRPr="009F22CC">
              <w:rPr>
                <w:rFonts w:asciiTheme="minorHAnsi" w:hAnsiTheme="minorHAnsi" w:cstheme="minorHAnsi"/>
                <w:b/>
                <w:bCs/>
                <w:sz w:val="18"/>
                <w:szCs w:val="18"/>
              </w:rPr>
              <w:t>1.</w:t>
            </w: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40B33D44" w14:textId="77777777" w:rsidR="00524B03" w:rsidRPr="009F22CC" w:rsidRDefault="00524B03" w:rsidP="00FF69F4">
            <w:pPr>
              <w:spacing w:line="360" w:lineRule="auto"/>
              <w:jc w:val="center"/>
              <w:rPr>
                <w:rFonts w:asciiTheme="minorHAnsi" w:hAnsiTheme="minorHAnsi" w:cstheme="minorHAnsi"/>
                <w:sz w:val="18"/>
                <w:szCs w:val="18"/>
              </w:rPr>
            </w:pPr>
            <w:r w:rsidRPr="009F22CC">
              <w:rPr>
                <w:rFonts w:asciiTheme="minorHAnsi" w:hAnsiTheme="minorHAnsi" w:cstheme="minorHAnsi"/>
                <w:b/>
                <w:bCs/>
                <w:sz w:val="18"/>
                <w:szCs w:val="18"/>
              </w:rPr>
              <w:t>Proposed Process Explanation</w:t>
            </w:r>
          </w:p>
        </w:tc>
      </w:tr>
      <w:tr w:rsidR="00524B03" w:rsidRPr="009F22CC" w14:paraId="24402422" w14:textId="77777777" w:rsidTr="00061CAE">
        <w:trPr>
          <w:trHeight w:val="694"/>
        </w:trPr>
        <w:tc>
          <w:tcPr>
            <w:tcW w:w="1519" w:type="dxa"/>
            <w:tcBorders>
              <w:top w:val="single" w:sz="4" w:space="0" w:color="000000"/>
              <w:left w:val="single" w:sz="4" w:space="0" w:color="000000"/>
              <w:bottom w:val="single" w:sz="4" w:space="0" w:color="000000"/>
            </w:tcBorders>
            <w:shd w:val="clear" w:color="auto" w:fill="auto"/>
          </w:tcPr>
          <w:p w14:paraId="0349FB74" w14:textId="77777777" w:rsidR="00524B03" w:rsidRPr="009F22CC" w:rsidRDefault="00524B03" w:rsidP="00FF69F4">
            <w:pPr>
              <w:pStyle w:val="Header"/>
              <w:tabs>
                <w:tab w:val="left" w:pos="720"/>
              </w:tabs>
              <w:snapToGrid w:val="0"/>
              <w:spacing w:line="360" w:lineRule="auto"/>
              <w:rPr>
                <w:rFonts w:asciiTheme="minorHAnsi" w:hAnsiTheme="minorHAnsi" w:cstheme="minorHAnsi"/>
                <w:sz w:val="18"/>
                <w:szCs w:val="18"/>
                <w:lang w:val="en-IN"/>
              </w:rPr>
            </w:pP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14B64718" w14:textId="534A3A28" w:rsidR="00061CAE" w:rsidRPr="009F22CC" w:rsidRDefault="00C7212E" w:rsidP="00FF69F4">
            <w:pPr>
              <w:pStyle w:val="BodyText2"/>
              <w:spacing w:line="360" w:lineRule="auto"/>
              <w:jc w:val="left"/>
              <w:rPr>
                <w:rFonts w:asciiTheme="minorHAnsi" w:hAnsiTheme="minorHAnsi" w:cstheme="minorHAnsi"/>
                <w:sz w:val="18"/>
                <w:szCs w:val="18"/>
              </w:rPr>
            </w:pPr>
            <w:r w:rsidRPr="00C7212E">
              <w:rPr>
                <w:rFonts w:asciiTheme="minorHAnsi" w:hAnsiTheme="minorHAnsi" w:cstheme="minorHAnsi"/>
                <w:sz w:val="18"/>
                <w:szCs w:val="18"/>
              </w:rPr>
              <w:t>Below is the snapshot of the module which will be used for the logs.</w:t>
            </w:r>
          </w:p>
          <w:p w14:paraId="4A3C4EB1" w14:textId="2BED2739" w:rsidR="00AE66B5" w:rsidRDefault="00500736" w:rsidP="00FF69F4">
            <w:pPr>
              <w:pStyle w:val="BodyText2"/>
              <w:spacing w:line="360" w:lineRule="auto"/>
              <w:rPr>
                <w:rFonts w:asciiTheme="minorHAnsi" w:hAnsiTheme="minorHAnsi" w:cstheme="minorHAnsi"/>
                <w:sz w:val="18"/>
                <w:szCs w:val="18"/>
              </w:rPr>
            </w:pPr>
            <w:r>
              <w:rPr>
                <w:noProof/>
                <w:lang w:val="en-IN" w:eastAsia="en-IN"/>
              </w:rPr>
              <w:drawing>
                <wp:inline distT="0" distB="0" distL="0" distR="0" wp14:anchorId="44067B3E" wp14:editId="5316D7DB">
                  <wp:extent cx="5243902" cy="1956391"/>
                  <wp:effectExtent l="19050" t="19050" r="13970"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50506" cy="1958855"/>
                          </a:xfrm>
                          <a:prstGeom prst="rect">
                            <a:avLst/>
                          </a:prstGeom>
                          <a:ln w="3175">
                            <a:solidFill>
                              <a:schemeClr val="tx1"/>
                            </a:solidFill>
                          </a:ln>
                        </pic:spPr>
                      </pic:pic>
                    </a:graphicData>
                  </a:graphic>
                </wp:inline>
              </w:drawing>
            </w:r>
          </w:p>
          <w:p w14:paraId="06A3BB04" w14:textId="77777777" w:rsidR="00AE66B5" w:rsidRDefault="00AE66B5" w:rsidP="00FF69F4">
            <w:pPr>
              <w:pStyle w:val="BodyText2"/>
              <w:spacing w:line="360" w:lineRule="auto"/>
              <w:rPr>
                <w:rFonts w:asciiTheme="minorHAnsi" w:hAnsiTheme="minorHAnsi" w:cstheme="minorHAnsi"/>
                <w:sz w:val="18"/>
                <w:szCs w:val="18"/>
              </w:rPr>
            </w:pPr>
          </w:p>
          <w:p w14:paraId="27629DB0" w14:textId="77777777" w:rsidR="00582C15" w:rsidRPr="00C7212E" w:rsidRDefault="00582C15" w:rsidP="00582C15">
            <w:pPr>
              <w:pStyle w:val="BodyText2"/>
              <w:spacing w:line="360" w:lineRule="auto"/>
              <w:rPr>
                <w:rFonts w:asciiTheme="minorHAnsi" w:hAnsiTheme="minorHAnsi" w:cstheme="minorHAnsi"/>
                <w:sz w:val="18"/>
                <w:szCs w:val="18"/>
              </w:rPr>
            </w:pPr>
            <w:r w:rsidRPr="00C7212E">
              <w:rPr>
                <w:rFonts w:asciiTheme="minorHAnsi" w:hAnsiTheme="minorHAnsi" w:cstheme="minorHAnsi"/>
                <w:sz w:val="18"/>
                <w:szCs w:val="18"/>
              </w:rPr>
              <w:t>To operate this module user can follow the below steps.</w:t>
            </w:r>
          </w:p>
          <w:p w14:paraId="0D48312C" w14:textId="33999BE4" w:rsidR="00582C15" w:rsidRDefault="005E04D8" w:rsidP="00582C15">
            <w:pPr>
              <w:numPr>
                <w:ilvl w:val="0"/>
                <w:numId w:val="12"/>
              </w:numPr>
              <w:spacing w:line="360" w:lineRule="auto"/>
              <w:textAlignment w:val="baseline"/>
              <w:rPr>
                <w:rFonts w:asciiTheme="minorHAnsi" w:hAnsiTheme="minorHAnsi" w:cstheme="minorHAnsi"/>
                <w:color w:val="000000"/>
                <w:sz w:val="18"/>
                <w:szCs w:val="18"/>
                <w:lang w:val="en-IN" w:eastAsia="en-IN"/>
              </w:rPr>
            </w:pPr>
            <w:r>
              <w:rPr>
                <w:rFonts w:asciiTheme="minorHAnsi" w:hAnsiTheme="minorHAnsi" w:cstheme="minorHAnsi"/>
                <w:color w:val="000000"/>
                <w:sz w:val="18"/>
                <w:szCs w:val="18"/>
                <w:lang w:val="en-IN" w:eastAsia="en-IN"/>
              </w:rPr>
              <w:t>User will enter Batch No in text field</w:t>
            </w:r>
            <w:r w:rsidR="00582C15" w:rsidRPr="00CF5108">
              <w:rPr>
                <w:rFonts w:asciiTheme="minorHAnsi" w:hAnsiTheme="minorHAnsi" w:cstheme="minorHAnsi"/>
                <w:color w:val="000000"/>
                <w:sz w:val="18"/>
                <w:szCs w:val="18"/>
                <w:lang w:val="en-IN" w:eastAsia="en-IN"/>
              </w:rPr>
              <w:t>.</w:t>
            </w:r>
          </w:p>
          <w:p w14:paraId="597044D6" w14:textId="1D233C7C" w:rsidR="00070CFA" w:rsidRPr="00CF5108" w:rsidRDefault="00070CFA" w:rsidP="00582C15">
            <w:pPr>
              <w:numPr>
                <w:ilvl w:val="0"/>
                <w:numId w:val="12"/>
              </w:numPr>
              <w:spacing w:line="360" w:lineRule="auto"/>
              <w:textAlignment w:val="baseline"/>
              <w:rPr>
                <w:rFonts w:asciiTheme="minorHAnsi" w:hAnsiTheme="minorHAnsi" w:cstheme="minorHAnsi"/>
                <w:color w:val="000000"/>
                <w:sz w:val="18"/>
                <w:szCs w:val="18"/>
                <w:lang w:val="en-IN" w:eastAsia="en-IN"/>
              </w:rPr>
            </w:pPr>
            <w:r>
              <w:rPr>
                <w:rFonts w:asciiTheme="minorHAnsi" w:hAnsiTheme="minorHAnsi" w:cstheme="minorHAnsi"/>
                <w:color w:val="000000"/>
                <w:sz w:val="18"/>
                <w:szCs w:val="18"/>
                <w:lang w:val="en-IN" w:eastAsia="en-IN"/>
              </w:rPr>
              <w:t>Product Name will be displayed from the placeholder of text field.</w:t>
            </w:r>
          </w:p>
          <w:p w14:paraId="25931C5C" w14:textId="77777777" w:rsidR="00582C15" w:rsidRDefault="00582C15" w:rsidP="00582C15">
            <w:pPr>
              <w:numPr>
                <w:ilvl w:val="0"/>
                <w:numId w:val="12"/>
              </w:numPr>
              <w:spacing w:line="360" w:lineRule="auto"/>
              <w:textAlignment w:val="baseline"/>
              <w:rPr>
                <w:rFonts w:asciiTheme="minorHAnsi" w:hAnsiTheme="minorHAnsi" w:cstheme="minorHAnsi"/>
                <w:color w:val="000000"/>
                <w:sz w:val="18"/>
                <w:szCs w:val="18"/>
                <w:lang w:val="en-IN" w:eastAsia="en-IN"/>
              </w:rPr>
            </w:pPr>
            <w:r>
              <w:rPr>
                <w:rFonts w:asciiTheme="minorHAnsi" w:hAnsiTheme="minorHAnsi" w:cstheme="minorHAnsi"/>
                <w:color w:val="000000"/>
                <w:sz w:val="18"/>
                <w:szCs w:val="18"/>
                <w:lang w:val="en-IN" w:eastAsia="en-IN"/>
              </w:rPr>
              <w:t>Select Shift from dropdown.</w:t>
            </w:r>
          </w:p>
          <w:p w14:paraId="17B3B1D1" w14:textId="77777777" w:rsidR="00582C15" w:rsidRDefault="00582C15" w:rsidP="00582C15">
            <w:pPr>
              <w:numPr>
                <w:ilvl w:val="0"/>
                <w:numId w:val="12"/>
              </w:numPr>
              <w:spacing w:line="360" w:lineRule="auto"/>
              <w:textAlignment w:val="baseline"/>
              <w:rPr>
                <w:rFonts w:asciiTheme="minorHAnsi" w:hAnsiTheme="minorHAnsi" w:cstheme="minorHAnsi"/>
                <w:color w:val="000000"/>
                <w:sz w:val="18"/>
                <w:szCs w:val="18"/>
                <w:lang w:val="en-IN" w:eastAsia="en-IN"/>
              </w:rPr>
            </w:pPr>
            <w:r>
              <w:rPr>
                <w:rFonts w:asciiTheme="minorHAnsi" w:hAnsiTheme="minorHAnsi" w:cstheme="minorHAnsi"/>
                <w:color w:val="000000"/>
                <w:sz w:val="18"/>
                <w:szCs w:val="18"/>
                <w:lang w:val="en-IN" w:eastAsia="en-IN"/>
              </w:rPr>
              <w:t>Shift time will be displayed on the screen for selected shift.</w:t>
            </w:r>
          </w:p>
          <w:p w14:paraId="63B961D6" w14:textId="33FFEBAB" w:rsidR="00582C15" w:rsidRPr="005E5684" w:rsidRDefault="008D01D1" w:rsidP="00582C15">
            <w:pPr>
              <w:numPr>
                <w:ilvl w:val="0"/>
                <w:numId w:val="12"/>
              </w:numPr>
              <w:spacing w:line="360" w:lineRule="auto"/>
              <w:textAlignment w:val="baseline"/>
              <w:rPr>
                <w:rFonts w:asciiTheme="minorHAnsi" w:hAnsiTheme="minorHAnsi" w:cstheme="minorHAnsi"/>
                <w:color w:val="000000"/>
                <w:sz w:val="18"/>
                <w:szCs w:val="18"/>
                <w:lang w:val="en-IN" w:eastAsia="en-IN"/>
              </w:rPr>
            </w:pPr>
            <w:r>
              <w:rPr>
                <w:rFonts w:asciiTheme="minorHAnsi" w:hAnsiTheme="minorHAnsi" w:cstheme="minorHAnsi"/>
                <w:color w:val="000000"/>
                <w:sz w:val="18"/>
                <w:szCs w:val="18"/>
                <w:lang w:val="en-IN" w:eastAsia="en-IN"/>
              </w:rPr>
              <w:t>User details get captured by the system</w:t>
            </w:r>
            <w:r w:rsidR="00582C15">
              <w:rPr>
                <w:rFonts w:asciiTheme="minorHAnsi" w:hAnsiTheme="minorHAnsi" w:cstheme="minorHAnsi"/>
                <w:color w:val="000000"/>
                <w:sz w:val="18"/>
                <w:szCs w:val="18"/>
                <w:lang w:val="en-IN" w:eastAsia="en-IN"/>
              </w:rPr>
              <w:t>.</w:t>
            </w:r>
          </w:p>
          <w:p w14:paraId="59EB3073" w14:textId="77777777" w:rsidR="00582C15" w:rsidRDefault="00582C15" w:rsidP="00582C15">
            <w:pPr>
              <w:numPr>
                <w:ilvl w:val="0"/>
                <w:numId w:val="12"/>
              </w:numPr>
              <w:spacing w:line="360" w:lineRule="auto"/>
              <w:textAlignment w:val="baseline"/>
              <w:rPr>
                <w:rFonts w:asciiTheme="minorHAnsi" w:hAnsiTheme="minorHAnsi" w:cstheme="minorHAnsi"/>
                <w:color w:val="000000"/>
                <w:sz w:val="18"/>
                <w:szCs w:val="18"/>
                <w:lang w:val="en-IN" w:eastAsia="en-IN"/>
              </w:rPr>
            </w:pPr>
            <w:r>
              <w:rPr>
                <w:rFonts w:asciiTheme="minorHAnsi" w:hAnsiTheme="minorHAnsi" w:cstheme="minorHAnsi"/>
                <w:color w:val="000000"/>
                <w:sz w:val="18"/>
                <w:szCs w:val="18"/>
                <w:lang w:val="en-IN" w:eastAsia="en-IN"/>
              </w:rPr>
              <w:t>User can enter the remark if required.</w:t>
            </w:r>
          </w:p>
          <w:p w14:paraId="00214DEE" w14:textId="59BE736B" w:rsidR="00FB4AB0" w:rsidRDefault="00FB4AB0" w:rsidP="00582C15">
            <w:pPr>
              <w:numPr>
                <w:ilvl w:val="0"/>
                <w:numId w:val="12"/>
              </w:numPr>
              <w:spacing w:line="360" w:lineRule="auto"/>
              <w:textAlignment w:val="baseline"/>
              <w:rPr>
                <w:rFonts w:asciiTheme="minorHAnsi" w:hAnsiTheme="minorHAnsi" w:cstheme="minorHAnsi"/>
                <w:color w:val="000000"/>
                <w:sz w:val="18"/>
                <w:szCs w:val="18"/>
                <w:lang w:val="en-IN" w:eastAsia="en-IN"/>
              </w:rPr>
            </w:pPr>
            <w:r>
              <w:rPr>
                <w:rFonts w:asciiTheme="minorHAnsi" w:hAnsiTheme="minorHAnsi" w:cstheme="minorHAnsi"/>
                <w:color w:val="000000"/>
                <w:sz w:val="18"/>
                <w:szCs w:val="18"/>
                <w:lang w:val="en-IN" w:eastAsia="en-IN"/>
              </w:rPr>
              <w:t xml:space="preserve">User will click on </w:t>
            </w:r>
            <w:r w:rsidRPr="00FB4AB0">
              <w:rPr>
                <w:rFonts w:asciiTheme="minorHAnsi" w:hAnsiTheme="minorHAnsi" w:cstheme="minorHAnsi"/>
                <w:b/>
                <w:color w:val="000000"/>
                <w:sz w:val="18"/>
                <w:szCs w:val="18"/>
                <w:lang w:val="en-IN" w:eastAsia="en-IN"/>
              </w:rPr>
              <w:t>Start</w:t>
            </w:r>
            <w:r>
              <w:rPr>
                <w:rFonts w:asciiTheme="minorHAnsi" w:hAnsiTheme="minorHAnsi" w:cstheme="minorHAnsi"/>
                <w:color w:val="000000"/>
                <w:sz w:val="18"/>
                <w:szCs w:val="18"/>
                <w:lang w:val="en-IN" w:eastAsia="en-IN"/>
              </w:rPr>
              <w:t xml:space="preserve"> button to start the Inspection.</w:t>
            </w:r>
          </w:p>
          <w:p w14:paraId="2EAE8039" w14:textId="4A0E163D" w:rsidR="00582C15" w:rsidRDefault="00582C15" w:rsidP="00582C15">
            <w:pPr>
              <w:numPr>
                <w:ilvl w:val="0"/>
                <w:numId w:val="12"/>
              </w:numPr>
              <w:spacing w:line="360" w:lineRule="auto"/>
              <w:textAlignment w:val="baseline"/>
              <w:rPr>
                <w:rFonts w:asciiTheme="minorHAnsi" w:hAnsiTheme="minorHAnsi" w:cstheme="minorHAnsi"/>
                <w:color w:val="000000"/>
                <w:sz w:val="18"/>
                <w:szCs w:val="18"/>
                <w:lang w:val="en-IN" w:eastAsia="en-IN"/>
              </w:rPr>
            </w:pPr>
            <w:r>
              <w:rPr>
                <w:rFonts w:asciiTheme="minorHAnsi" w:hAnsiTheme="minorHAnsi" w:cstheme="minorHAnsi"/>
                <w:color w:val="000000"/>
                <w:sz w:val="18"/>
                <w:szCs w:val="18"/>
                <w:lang w:val="en-IN" w:eastAsia="en-IN"/>
              </w:rPr>
              <w:t xml:space="preserve">Click on </w:t>
            </w:r>
            <w:r w:rsidR="00FB4AB0">
              <w:rPr>
                <w:rFonts w:asciiTheme="minorHAnsi" w:hAnsiTheme="minorHAnsi" w:cstheme="minorHAnsi"/>
                <w:b/>
                <w:color w:val="000000"/>
                <w:sz w:val="18"/>
                <w:szCs w:val="18"/>
                <w:lang w:val="en-IN" w:eastAsia="en-IN"/>
              </w:rPr>
              <w:t>Stop</w:t>
            </w:r>
            <w:r w:rsidR="00FB4AB0">
              <w:rPr>
                <w:rFonts w:asciiTheme="minorHAnsi" w:hAnsiTheme="minorHAnsi" w:cstheme="minorHAnsi"/>
                <w:color w:val="000000"/>
                <w:sz w:val="18"/>
                <w:szCs w:val="18"/>
                <w:lang w:val="en-IN" w:eastAsia="en-IN"/>
              </w:rPr>
              <w:t xml:space="preserve"> button to stop the inspection.</w:t>
            </w:r>
          </w:p>
          <w:p w14:paraId="68EB4197" w14:textId="64E5045A" w:rsidR="00D26364" w:rsidRPr="00006BA2" w:rsidRDefault="00211A8C" w:rsidP="00FF69F4">
            <w:pPr>
              <w:numPr>
                <w:ilvl w:val="0"/>
                <w:numId w:val="12"/>
              </w:numPr>
              <w:spacing w:line="360" w:lineRule="auto"/>
              <w:textAlignment w:val="baseline"/>
              <w:rPr>
                <w:rFonts w:asciiTheme="minorHAnsi" w:hAnsiTheme="minorHAnsi" w:cstheme="minorHAnsi"/>
                <w:color w:val="000000"/>
                <w:sz w:val="18"/>
                <w:szCs w:val="18"/>
                <w:lang w:val="en-IN" w:eastAsia="en-IN"/>
              </w:rPr>
            </w:pPr>
            <w:r>
              <w:rPr>
                <w:rFonts w:asciiTheme="minorHAnsi" w:hAnsiTheme="minorHAnsi" w:cstheme="minorHAnsi"/>
                <w:color w:val="000000"/>
                <w:sz w:val="18"/>
                <w:szCs w:val="18"/>
                <w:lang w:val="en-IN" w:eastAsia="en-IN"/>
              </w:rPr>
              <w:t xml:space="preserve">Click on </w:t>
            </w:r>
            <w:r w:rsidRPr="00211A8C">
              <w:rPr>
                <w:rFonts w:asciiTheme="minorHAnsi" w:hAnsiTheme="minorHAnsi" w:cstheme="minorHAnsi"/>
                <w:b/>
                <w:color w:val="000000"/>
                <w:sz w:val="18"/>
                <w:szCs w:val="18"/>
                <w:lang w:val="en-IN" w:eastAsia="en-IN"/>
              </w:rPr>
              <w:t>Clear</w:t>
            </w:r>
            <w:r w:rsidR="00001C5E">
              <w:rPr>
                <w:rFonts w:asciiTheme="minorHAnsi" w:hAnsiTheme="minorHAnsi" w:cstheme="minorHAnsi"/>
                <w:color w:val="000000"/>
                <w:sz w:val="18"/>
                <w:szCs w:val="18"/>
                <w:lang w:val="en-IN" w:eastAsia="en-IN"/>
              </w:rPr>
              <w:t xml:space="preserve"> button to clear the entered values on the screen.</w:t>
            </w:r>
          </w:p>
        </w:tc>
      </w:tr>
    </w:tbl>
    <w:p w14:paraId="2122C3BD" w14:textId="77777777" w:rsidR="00524B03" w:rsidRDefault="00524B03" w:rsidP="006203DF">
      <w:pPr>
        <w:pStyle w:val="Header"/>
        <w:tabs>
          <w:tab w:val="left" w:pos="720"/>
        </w:tabs>
        <w:spacing w:line="360" w:lineRule="auto"/>
        <w:rPr>
          <w:rFonts w:asciiTheme="minorHAnsi" w:hAnsiTheme="minorHAnsi" w:cstheme="minorHAnsi"/>
          <w:b/>
          <w:bCs/>
          <w:i/>
          <w:iCs/>
        </w:rPr>
      </w:pPr>
    </w:p>
    <w:p w14:paraId="368CDD21" w14:textId="77777777" w:rsidR="0058349C" w:rsidRDefault="0058349C" w:rsidP="006203DF">
      <w:pPr>
        <w:pStyle w:val="Header"/>
        <w:tabs>
          <w:tab w:val="left" w:pos="720"/>
        </w:tabs>
        <w:spacing w:line="360" w:lineRule="auto"/>
        <w:rPr>
          <w:rFonts w:asciiTheme="minorHAnsi" w:hAnsiTheme="minorHAnsi" w:cstheme="minorHAnsi"/>
          <w:b/>
          <w:bCs/>
          <w:i/>
          <w:iCs/>
        </w:rPr>
      </w:pPr>
    </w:p>
    <w:p w14:paraId="550C1B58" w14:textId="77777777" w:rsidR="0058349C" w:rsidRDefault="0058349C" w:rsidP="006203DF">
      <w:pPr>
        <w:pStyle w:val="Header"/>
        <w:tabs>
          <w:tab w:val="left" w:pos="720"/>
        </w:tabs>
        <w:spacing w:line="360" w:lineRule="auto"/>
        <w:rPr>
          <w:rFonts w:asciiTheme="minorHAnsi" w:hAnsiTheme="minorHAnsi" w:cstheme="minorHAnsi"/>
          <w:b/>
          <w:bCs/>
          <w:i/>
          <w:iCs/>
        </w:rPr>
      </w:pPr>
    </w:p>
    <w:p w14:paraId="4C81EF70" w14:textId="77777777" w:rsidR="0058349C" w:rsidRPr="009F22CC" w:rsidRDefault="0058349C" w:rsidP="006203DF">
      <w:pPr>
        <w:pStyle w:val="Header"/>
        <w:tabs>
          <w:tab w:val="left" w:pos="720"/>
        </w:tabs>
        <w:spacing w:line="360" w:lineRule="auto"/>
        <w:rPr>
          <w:rFonts w:asciiTheme="minorHAnsi" w:hAnsiTheme="minorHAnsi" w:cstheme="minorHAnsi"/>
          <w:b/>
          <w:bCs/>
          <w:i/>
          <w:iCs/>
        </w:rPr>
      </w:pPr>
    </w:p>
    <w:tbl>
      <w:tblPr>
        <w:tblW w:w="10130" w:type="dxa"/>
        <w:tblInd w:w="-277" w:type="dxa"/>
        <w:tblLayout w:type="fixed"/>
        <w:tblLook w:val="0000" w:firstRow="0" w:lastRow="0" w:firstColumn="0" w:lastColumn="0" w:noHBand="0" w:noVBand="0"/>
      </w:tblPr>
      <w:tblGrid>
        <w:gridCol w:w="1519"/>
        <w:gridCol w:w="8611"/>
      </w:tblGrid>
      <w:tr w:rsidR="00524B03" w:rsidRPr="009F22CC" w14:paraId="40449245" w14:textId="77777777" w:rsidTr="00D5289D">
        <w:trPr>
          <w:trHeight w:val="316"/>
        </w:trPr>
        <w:tc>
          <w:tcPr>
            <w:tcW w:w="1519" w:type="dxa"/>
            <w:tcBorders>
              <w:top w:val="single" w:sz="4" w:space="0" w:color="000000"/>
              <w:left w:val="single" w:sz="4" w:space="0" w:color="000000"/>
              <w:bottom w:val="single" w:sz="4" w:space="0" w:color="000000"/>
            </w:tcBorders>
            <w:shd w:val="clear" w:color="auto" w:fill="FABF8F" w:themeFill="accent6" w:themeFillTint="99"/>
            <w:vAlign w:val="center"/>
          </w:tcPr>
          <w:p w14:paraId="4DBBEC45" w14:textId="77777777" w:rsidR="00524B03" w:rsidRPr="009F22CC" w:rsidRDefault="00524B03"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lastRenderedPageBreak/>
              <w:t>Sr. No</w:t>
            </w:r>
          </w:p>
        </w:tc>
        <w:tc>
          <w:tcPr>
            <w:tcW w:w="8611"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3D63FF43" w14:textId="77777777" w:rsidR="00524B03" w:rsidRPr="009F22CC" w:rsidRDefault="00524B03"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A548F3" w:rsidRPr="009F22CC" w14:paraId="6308649A" w14:textId="77777777" w:rsidTr="003C2817">
        <w:trPr>
          <w:trHeight w:val="303"/>
        </w:trPr>
        <w:tc>
          <w:tcPr>
            <w:tcW w:w="1519" w:type="dxa"/>
            <w:tcBorders>
              <w:top w:val="single" w:sz="4" w:space="0" w:color="000000"/>
              <w:left w:val="single" w:sz="4" w:space="0" w:color="000000"/>
              <w:bottom w:val="single" w:sz="4" w:space="0" w:color="000000"/>
            </w:tcBorders>
            <w:shd w:val="clear" w:color="auto" w:fill="FFFFFF" w:themeFill="background1"/>
            <w:vAlign w:val="center"/>
          </w:tcPr>
          <w:p w14:paraId="6DFCA0BF" w14:textId="4CBD3E55" w:rsidR="00A548F3" w:rsidRPr="00A548F3" w:rsidRDefault="00A548F3" w:rsidP="00FF69F4">
            <w:pPr>
              <w:spacing w:line="360" w:lineRule="auto"/>
              <w:rPr>
                <w:rFonts w:asciiTheme="minorHAnsi" w:hAnsiTheme="minorHAnsi" w:cstheme="minorHAnsi"/>
                <w:sz w:val="18"/>
                <w:szCs w:val="18"/>
              </w:rPr>
            </w:pPr>
            <w:r w:rsidRPr="00A548F3">
              <w:rPr>
                <w:rFonts w:asciiTheme="minorHAnsi" w:hAnsiTheme="minorHAnsi" w:cstheme="minorHAnsi"/>
                <w:sz w:val="18"/>
                <w:szCs w:val="18"/>
              </w:rPr>
              <w:t xml:space="preserve">             2.           </w:t>
            </w:r>
          </w:p>
        </w:tc>
        <w:tc>
          <w:tcPr>
            <w:tcW w:w="8611"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FAFB6E7" w14:textId="78E67471" w:rsidR="00A548F3" w:rsidRPr="003C2817" w:rsidRDefault="00A548F3" w:rsidP="003C2817">
            <w:pPr>
              <w:pStyle w:val="Header"/>
              <w:tabs>
                <w:tab w:val="left" w:pos="720"/>
              </w:tabs>
              <w:spacing w:line="360" w:lineRule="auto"/>
              <w:ind w:left="-426"/>
              <w:jc w:val="center"/>
              <w:rPr>
                <w:rFonts w:asciiTheme="minorHAnsi" w:hAnsiTheme="minorHAnsi" w:cstheme="minorHAnsi"/>
                <w:b/>
                <w:bCs/>
                <w:i/>
                <w:iCs/>
                <w:sz w:val="18"/>
                <w:szCs w:val="18"/>
              </w:rPr>
            </w:pPr>
            <w:r w:rsidRPr="00A548F3">
              <w:rPr>
                <w:rFonts w:asciiTheme="minorHAnsi" w:hAnsiTheme="minorHAnsi" w:cstheme="minorHAnsi"/>
                <w:b/>
                <w:bCs/>
                <w:iCs/>
                <w:sz w:val="18"/>
                <w:szCs w:val="18"/>
              </w:rPr>
              <w:t>Validations</w:t>
            </w:r>
          </w:p>
        </w:tc>
      </w:tr>
      <w:tr w:rsidR="00524B03" w:rsidRPr="009F22CC" w14:paraId="1F566ECD" w14:textId="77777777" w:rsidTr="00B5184A">
        <w:trPr>
          <w:trHeight w:val="1597"/>
        </w:trPr>
        <w:tc>
          <w:tcPr>
            <w:tcW w:w="1519" w:type="dxa"/>
            <w:tcBorders>
              <w:top w:val="single" w:sz="4" w:space="0" w:color="000000"/>
              <w:left w:val="single" w:sz="4" w:space="0" w:color="000000"/>
              <w:bottom w:val="single" w:sz="4" w:space="0" w:color="000000"/>
            </w:tcBorders>
            <w:shd w:val="clear" w:color="auto" w:fill="auto"/>
          </w:tcPr>
          <w:p w14:paraId="21AC2E3F" w14:textId="77777777" w:rsidR="00524B03" w:rsidRPr="009F22CC" w:rsidRDefault="00524B03" w:rsidP="00FF69F4">
            <w:pPr>
              <w:snapToGrid w:val="0"/>
              <w:spacing w:line="360" w:lineRule="auto"/>
              <w:rPr>
                <w:rFonts w:asciiTheme="minorHAnsi" w:hAnsiTheme="minorHAnsi" w:cstheme="minorHAnsi"/>
                <w:sz w:val="22"/>
                <w:lang w:val="en-IN"/>
              </w:rPr>
            </w:pP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26A08DB3" w14:textId="65B72393" w:rsidR="00582C15" w:rsidRPr="0058349C" w:rsidRDefault="00582C15" w:rsidP="0058349C">
            <w:pPr>
              <w:pStyle w:val="ListParagraph"/>
              <w:numPr>
                <w:ilvl w:val="0"/>
                <w:numId w:val="8"/>
              </w:numPr>
              <w:spacing w:line="360" w:lineRule="auto"/>
              <w:textAlignment w:val="baseline"/>
              <w:rPr>
                <w:rFonts w:asciiTheme="minorHAnsi" w:hAnsiTheme="minorHAnsi" w:cstheme="minorHAnsi"/>
                <w:color w:val="000000"/>
                <w:sz w:val="18"/>
                <w:szCs w:val="18"/>
                <w:lang w:val="en-IN" w:eastAsia="en-IN"/>
              </w:rPr>
            </w:pPr>
            <w:r w:rsidRPr="0058349C">
              <w:rPr>
                <w:rFonts w:asciiTheme="minorHAnsi" w:hAnsiTheme="minorHAnsi" w:cstheme="minorHAnsi"/>
                <w:color w:val="000000"/>
                <w:sz w:val="18"/>
                <w:szCs w:val="18"/>
                <w:lang w:val="en-IN" w:eastAsia="en-IN"/>
              </w:rPr>
              <w:t>After saving record it will have checked by (Review) process.</w:t>
            </w:r>
          </w:p>
          <w:p w14:paraId="3D513D7A" w14:textId="77777777" w:rsidR="00472F5F" w:rsidRPr="00FB4AB0" w:rsidRDefault="00582C15" w:rsidP="00582C15">
            <w:pPr>
              <w:pStyle w:val="ListParagraph"/>
              <w:numPr>
                <w:ilvl w:val="0"/>
                <w:numId w:val="8"/>
              </w:numPr>
              <w:spacing w:line="360" w:lineRule="auto"/>
              <w:jc w:val="both"/>
              <w:rPr>
                <w:rFonts w:asciiTheme="minorHAnsi" w:hAnsiTheme="minorHAnsi" w:cstheme="minorHAnsi"/>
                <w:sz w:val="18"/>
                <w:szCs w:val="18"/>
              </w:rPr>
            </w:pPr>
            <w:r>
              <w:rPr>
                <w:rFonts w:asciiTheme="minorHAnsi" w:hAnsiTheme="minorHAnsi" w:cstheme="minorHAnsi"/>
                <w:color w:val="000000"/>
                <w:sz w:val="18"/>
                <w:szCs w:val="18"/>
                <w:lang w:val="en-IN" w:eastAsia="en-IN"/>
              </w:rPr>
              <w:t xml:space="preserve">After click on </w:t>
            </w:r>
            <w:r w:rsidR="00FB4AB0">
              <w:rPr>
                <w:rFonts w:asciiTheme="minorHAnsi" w:hAnsiTheme="minorHAnsi" w:cstheme="minorHAnsi"/>
                <w:b/>
                <w:color w:val="000000"/>
                <w:sz w:val="18"/>
                <w:szCs w:val="18"/>
                <w:lang w:val="en-IN" w:eastAsia="en-IN"/>
              </w:rPr>
              <w:t>Start</w:t>
            </w:r>
            <w:r>
              <w:rPr>
                <w:rFonts w:asciiTheme="minorHAnsi" w:hAnsiTheme="minorHAnsi" w:cstheme="minorHAnsi"/>
                <w:color w:val="000000"/>
                <w:sz w:val="18"/>
                <w:szCs w:val="18"/>
                <w:lang w:val="en-IN" w:eastAsia="en-IN"/>
              </w:rPr>
              <w:t xml:space="preserve"> button, this log will be non-editable. In case of any correction required, user can reject the log entry and can create new one.</w:t>
            </w:r>
          </w:p>
          <w:p w14:paraId="2B3EB299" w14:textId="05BEA794" w:rsidR="00FB4AB0" w:rsidRPr="00472F5F" w:rsidRDefault="00FB4AB0" w:rsidP="00582C15">
            <w:pPr>
              <w:pStyle w:val="ListParagraph"/>
              <w:numPr>
                <w:ilvl w:val="0"/>
                <w:numId w:val="8"/>
              </w:numPr>
              <w:spacing w:line="360" w:lineRule="auto"/>
              <w:jc w:val="both"/>
              <w:rPr>
                <w:rFonts w:asciiTheme="minorHAnsi" w:hAnsiTheme="minorHAnsi" w:cstheme="minorHAnsi"/>
                <w:sz w:val="18"/>
                <w:szCs w:val="18"/>
              </w:rPr>
            </w:pPr>
            <w:r w:rsidRPr="00FB4AB0">
              <w:rPr>
                <w:rFonts w:asciiTheme="minorHAnsi" w:hAnsiTheme="minorHAnsi" w:cstheme="minorHAnsi"/>
                <w:b/>
                <w:color w:val="000000"/>
                <w:sz w:val="18"/>
                <w:szCs w:val="18"/>
                <w:lang w:val="en-IN" w:eastAsia="en-IN"/>
              </w:rPr>
              <w:t>Stop</w:t>
            </w:r>
            <w:r>
              <w:rPr>
                <w:rFonts w:asciiTheme="minorHAnsi" w:hAnsiTheme="minorHAnsi" w:cstheme="minorHAnsi"/>
                <w:color w:val="000000"/>
                <w:sz w:val="18"/>
                <w:szCs w:val="18"/>
                <w:lang w:val="en-IN" w:eastAsia="en-IN"/>
              </w:rPr>
              <w:t xml:space="preserve"> button will not work unless user will not enter Start button to start the inspection.</w:t>
            </w:r>
          </w:p>
        </w:tc>
      </w:tr>
    </w:tbl>
    <w:p w14:paraId="140EDB9E" w14:textId="77777777" w:rsidR="0069074B" w:rsidRPr="009F22CC" w:rsidRDefault="0069074B" w:rsidP="006203DF">
      <w:pPr>
        <w:pStyle w:val="Header"/>
        <w:tabs>
          <w:tab w:val="left" w:pos="720"/>
        </w:tabs>
        <w:spacing w:line="360" w:lineRule="auto"/>
        <w:rPr>
          <w:rFonts w:asciiTheme="minorHAnsi" w:hAnsiTheme="minorHAnsi" w:cstheme="minorHAnsi"/>
          <w:b/>
          <w:bCs/>
          <w:i/>
          <w:iCs/>
        </w:rPr>
      </w:pPr>
    </w:p>
    <w:tbl>
      <w:tblPr>
        <w:tblW w:w="10130" w:type="dxa"/>
        <w:tblInd w:w="-277" w:type="dxa"/>
        <w:tblLayout w:type="fixed"/>
        <w:tblLook w:val="0000" w:firstRow="0" w:lastRow="0" w:firstColumn="0" w:lastColumn="0" w:noHBand="0" w:noVBand="0"/>
      </w:tblPr>
      <w:tblGrid>
        <w:gridCol w:w="1519"/>
        <w:gridCol w:w="8611"/>
      </w:tblGrid>
      <w:tr w:rsidR="0069074B" w:rsidRPr="009F22CC" w14:paraId="20B19664" w14:textId="77777777" w:rsidTr="00D5289D">
        <w:trPr>
          <w:trHeight w:val="316"/>
        </w:trPr>
        <w:tc>
          <w:tcPr>
            <w:tcW w:w="1519" w:type="dxa"/>
            <w:tcBorders>
              <w:top w:val="single" w:sz="4" w:space="0" w:color="000000"/>
              <w:left w:val="single" w:sz="4" w:space="0" w:color="000000"/>
              <w:bottom w:val="single" w:sz="4" w:space="0" w:color="000000"/>
            </w:tcBorders>
            <w:shd w:val="clear" w:color="auto" w:fill="FABF8F" w:themeFill="accent6" w:themeFillTint="99"/>
            <w:vAlign w:val="center"/>
          </w:tcPr>
          <w:p w14:paraId="190BE9F5" w14:textId="77777777" w:rsidR="0069074B" w:rsidRPr="009F22CC" w:rsidRDefault="0069074B"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Sr. No</w:t>
            </w:r>
          </w:p>
        </w:tc>
        <w:tc>
          <w:tcPr>
            <w:tcW w:w="8611"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791B2043" w14:textId="77777777" w:rsidR="0069074B" w:rsidRPr="009F22CC" w:rsidRDefault="0069074B"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135449" w:rsidRPr="009F22CC" w14:paraId="11A35D00" w14:textId="77777777" w:rsidTr="00135449">
        <w:trPr>
          <w:trHeight w:val="316"/>
        </w:trPr>
        <w:tc>
          <w:tcPr>
            <w:tcW w:w="1519" w:type="dxa"/>
            <w:tcBorders>
              <w:top w:val="single" w:sz="4" w:space="0" w:color="000000"/>
              <w:left w:val="single" w:sz="4" w:space="0" w:color="000000"/>
              <w:bottom w:val="single" w:sz="4" w:space="0" w:color="000000"/>
            </w:tcBorders>
            <w:shd w:val="clear" w:color="auto" w:fill="FFFFFF" w:themeFill="background1"/>
            <w:vAlign w:val="center"/>
          </w:tcPr>
          <w:p w14:paraId="125EA595" w14:textId="6B426174" w:rsidR="00135449" w:rsidRPr="009F22CC" w:rsidRDefault="00135449" w:rsidP="00FF69F4">
            <w:pPr>
              <w:spacing w:line="360" w:lineRule="auto"/>
              <w:jc w:val="center"/>
              <w:rPr>
                <w:rFonts w:asciiTheme="minorHAnsi" w:hAnsiTheme="minorHAnsi" w:cstheme="minorHAnsi"/>
                <w:b/>
                <w:sz w:val="18"/>
                <w:szCs w:val="18"/>
              </w:rPr>
            </w:pPr>
            <w:r>
              <w:rPr>
                <w:rFonts w:asciiTheme="minorHAnsi" w:hAnsiTheme="minorHAnsi" w:cstheme="minorHAnsi"/>
                <w:b/>
                <w:sz w:val="18"/>
                <w:szCs w:val="18"/>
              </w:rPr>
              <w:t>3.</w:t>
            </w:r>
          </w:p>
        </w:tc>
        <w:tc>
          <w:tcPr>
            <w:tcW w:w="8611"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402FCA6" w14:textId="4345E3D6" w:rsidR="00135449" w:rsidRPr="00135449" w:rsidRDefault="00135449" w:rsidP="00FF69F4">
            <w:pPr>
              <w:spacing w:line="360" w:lineRule="auto"/>
              <w:jc w:val="center"/>
              <w:rPr>
                <w:rFonts w:asciiTheme="minorHAnsi" w:hAnsiTheme="minorHAnsi" w:cstheme="minorHAnsi"/>
                <w:b/>
                <w:sz w:val="18"/>
                <w:szCs w:val="18"/>
              </w:rPr>
            </w:pPr>
            <w:r w:rsidRPr="00135449">
              <w:rPr>
                <w:rFonts w:asciiTheme="minorHAnsi" w:hAnsiTheme="minorHAnsi" w:cstheme="minorHAnsi"/>
                <w:b/>
                <w:bCs/>
                <w:iCs/>
                <w:sz w:val="18"/>
                <w:szCs w:val="18"/>
              </w:rPr>
              <w:t>Risk &amp; Assumptions</w:t>
            </w:r>
          </w:p>
        </w:tc>
      </w:tr>
      <w:tr w:rsidR="0069074B" w:rsidRPr="009F22CC" w14:paraId="40CFB58D" w14:textId="77777777" w:rsidTr="00A76EDD">
        <w:tc>
          <w:tcPr>
            <w:tcW w:w="1519" w:type="dxa"/>
            <w:tcBorders>
              <w:top w:val="single" w:sz="4" w:space="0" w:color="000000"/>
              <w:left w:val="single" w:sz="4" w:space="0" w:color="000000"/>
              <w:bottom w:val="single" w:sz="4" w:space="0" w:color="000000"/>
            </w:tcBorders>
            <w:shd w:val="clear" w:color="auto" w:fill="auto"/>
          </w:tcPr>
          <w:p w14:paraId="57E32B1B" w14:textId="77777777" w:rsidR="0069074B" w:rsidRPr="009F22CC" w:rsidRDefault="0069074B" w:rsidP="00FF69F4">
            <w:pPr>
              <w:snapToGrid w:val="0"/>
              <w:spacing w:line="360" w:lineRule="auto"/>
              <w:rPr>
                <w:rFonts w:asciiTheme="minorHAnsi" w:hAnsiTheme="minorHAnsi" w:cstheme="minorHAnsi"/>
                <w:sz w:val="22"/>
                <w:lang w:val="en-IN"/>
              </w:rPr>
            </w:pP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40F98E2A" w14:textId="6972BC66" w:rsidR="00CF1D64" w:rsidRPr="009F22CC" w:rsidRDefault="00446353" w:rsidP="00582C15">
            <w:pPr>
              <w:pStyle w:val="ListParagraph"/>
              <w:numPr>
                <w:ilvl w:val="0"/>
                <w:numId w:val="9"/>
              </w:numPr>
              <w:spacing w:line="360" w:lineRule="auto"/>
              <w:ind w:left="615"/>
              <w:jc w:val="both"/>
              <w:rPr>
                <w:rFonts w:asciiTheme="minorHAnsi" w:hAnsiTheme="minorHAnsi" w:cstheme="minorHAnsi"/>
                <w:sz w:val="18"/>
                <w:szCs w:val="18"/>
              </w:rPr>
            </w:pPr>
            <w:r>
              <w:rPr>
                <w:rFonts w:asciiTheme="minorHAnsi" w:hAnsiTheme="minorHAnsi" w:cstheme="minorHAnsi"/>
                <w:sz w:val="18"/>
                <w:szCs w:val="18"/>
              </w:rPr>
              <w:t>All master data like should be maintained in the respective master module.</w:t>
            </w:r>
          </w:p>
        </w:tc>
      </w:tr>
    </w:tbl>
    <w:p w14:paraId="7B74C952" w14:textId="77777777" w:rsidR="00E969C4" w:rsidRPr="009F22CC" w:rsidRDefault="00E969C4" w:rsidP="00FF69F4">
      <w:pPr>
        <w:pStyle w:val="Header"/>
        <w:tabs>
          <w:tab w:val="left" w:pos="720"/>
        </w:tabs>
        <w:spacing w:line="360" w:lineRule="auto"/>
        <w:ind w:left="-426"/>
        <w:rPr>
          <w:rFonts w:asciiTheme="minorHAnsi" w:hAnsiTheme="minorHAnsi" w:cstheme="minorHAnsi"/>
          <w:b/>
          <w:bCs/>
          <w:i/>
          <w:iCs/>
          <w:sz w:val="18"/>
          <w:szCs w:val="18"/>
        </w:rPr>
      </w:pPr>
    </w:p>
    <w:p w14:paraId="0404C79D" w14:textId="77777777" w:rsidR="00335BDB" w:rsidRDefault="00335BDB" w:rsidP="00FF69F4">
      <w:pPr>
        <w:pStyle w:val="Header"/>
        <w:tabs>
          <w:tab w:val="left" w:pos="720"/>
        </w:tabs>
        <w:spacing w:line="360" w:lineRule="auto"/>
        <w:ind w:left="-426"/>
        <w:rPr>
          <w:rFonts w:asciiTheme="minorHAnsi" w:hAnsiTheme="minorHAnsi" w:cstheme="minorHAnsi"/>
          <w:b/>
          <w:bCs/>
          <w:i/>
          <w:iCs/>
          <w:sz w:val="18"/>
          <w:szCs w:val="18"/>
        </w:rPr>
      </w:pPr>
    </w:p>
    <w:p w14:paraId="5EEA1827" w14:textId="77777777" w:rsidR="00FF69F4" w:rsidRDefault="00FF69F4" w:rsidP="00FF69F4">
      <w:pPr>
        <w:pStyle w:val="Header"/>
        <w:tabs>
          <w:tab w:val="left" w:pos="720"/>
        </w:tabs>
        <w:spacing w:line="360" w:lineRule="auto"/>
        <w:ind w:left="-426"/>
        <w:rPr>
          <w:rFonts w:asciiTheme="minorHAnsi" w:hAnsiTheme="minorHAnsi" w:cstheme="minorHAnsi"/>
          <w:b/>
          <w:bCs/>
          <w:i/>
          <w:iCs/>
          <w:sz w:val="18"/>
          <w:szCs w:val="18"/>
        </w:rPr>
      </w:pPr>
    </w:p>
    <w:p w14:paraId="7B65694C" w14:textId="77777777" w:rsidR="00767B9D" w:rsidRDefault="00767B9D" w:rsidP="00FF69F4">
      <w:pPr>
        <w:pStyle w:val="Header"/>
        <w:tabs>
          <w:tab w:val="left" w:pos="720"/>
        </w:tabs>
        <w:spacing w:line="360" w:lineRule="auto"/>
        <w:ind w:left="-426"/>
        <w:rPr>
          <w:rFonts w:asciiTheme="minorHAnsi" w:hAnsiTheme="minorHAnsi" w:cstheme="minorHAnsi"/>
          <w:b/>
          <w:bCs/>
          <w:i/>
          <w:iCs/>
          <w:sz w:val="18"/>
          <w:szCs w:val="18"/>
        </w:rPr>
      </w:pPr>
    </w:p>
    <w:p w14:paraId="6860E29F" w14:textId="77777777" w:rsidR="008B28E4" w:rsidRDefault="008B28E4" w:rsidP="00FF69F4">
      <w:pPr>
        <w:pStyle w:val="Header"/>
        <w:tabs>
          <w:tab w:val="left" w:pos="720"/>
        </w:tabs>
        <w:spacing w:line="360" w:lineRule="auto"/>
        <w:ind w:left="-426"/>
        <w:rPr>
          <w:rFonts w:asciiTheme="minorHAnsi" w:hAnsiTheme="minorHAnsi" w:cstheme="minorHAnsi"/>
          <w:b/>
          <w:bCs/>
          <w:i/>
          <w:iCs/>
          <w:sz w:val="18"/>
          <w:szCs w:val="18"/>
        </w:rPr>
      </w:pPr>
    </w:p>
    <w:p w14:paraId="67E2E8A4" w14:textId="77777777" w:rsidR="008B28E4" w:rsidRDefault="008B28E4" w:rsidP="00FF69F4">
      <w:pPr>
        <w:pStyle w:val="Header"/>
        <w:tabs>
          <w:tab w:val="left" w:pos="720"/>
        </w:tabs>
        <w:spacing w:line="360" w:lineRule="auto"/>
        <w:ind w:left="-426"/>
        <w:rPr>
          <w:rFonts w:asciiTheme="minorHAnsi" w:hAnsiTheme="minorHAnsi" w:cstheme="minorHAnsi"/>
          <w:b/>
          <w:bCs/>
          <w:i/>
          <w:iCs/>
          <w:sz w:val="18"/>
          <w:szCs w:val="18"/>
        </w:rPr>
      </w:pPr>
    </w:p>
    <w:p w14:paraId="0703D797" w14:textId="77777777" w:rsidR="008B28E4" w:rsidRDefault="008B28E4" w:rsidP="00FF69F4">
      <w:pPr>
        <w:pStyle w:val="Header"/>
        <w:tabs>
          <w:tab w:val="left" w:pos="720"/>
        </w:tabs>
        <w:spacing w:line="360" w:lineRule="auto"/>
        <w:ind w:left="-426"/>
        <w:rPr>
          <w:rFonts w:asciiTheme="minorHAnsi" w:hAnsiTheme="minorHAnsi" w:cstheme="minorHAnsi"/>
          <w:b/>
          <w:bCs/>
          <w:i/>
          <w:iCs/>
          <w:sz w:val="18"/>
          <w:szCs w:val="18"/>
        </w:rPr>
      </w:pPr>
    </w:p>
    <w:p w14:paraId="23D26636" w14:textId="77777777" w:rsidR="00671F03" w:rsidRDefault="00671F03" w:rsidP="00FF69F4">
      <w:pPr>
        <w:pStyle w:val="Header"/>
        <w:tabs>
          <w:tab w:val="left" w:pos="720"/>
        </w:tabs>
        <w:spacing w:line="360" w:lineRule="auto"/>
        <w:ind w:left="-426"/>
        <w:rPr>
          <w:rFonts w:asciiTheme="minorHAnsi" w:hAnsiTheme="minorHAnsi" w:cstheme="minorHAnsi"/>
          <w:b/>
          <w:bCs/>
          <w:i/>
          <w:iCs/>
          <w:sz w:val="18"/>
          <w:szCs w:val="18"/>
        </w:rPr>
      </w:pPr>
    </w:p>
    <w:p w14:paraId="59A7DDBD" w14:textId="77777777" w:rsidR="00671F03" w:rsidRDefault="00671F03" w:rsidP="00FF69F4">
      <w:pPr>
        <w:pStyle w:val="Header"/>
        <w:tabs>
          <w:tab w:val="left" w:pos="720"/>
        </w:tabs>
        <w:spacing w:line="360" w:lineRule="auto"/>
        <w:ind w:left="-426"/>
        <w:rPr>
          <w:rFonts w:asciiTheme="minorHAnsi" w:hAnsiTheme="minorHAnsi" w:cstheme="minorHAnsi"/>
          <w:b/>
          <w:bCs/>
          <w:i/>
          <w:iCs/>
          <w:sz w:val="18"/>
          <w:szCs w:val="18"/>
        </w:rPr>
      </w:pPr>
    </w:p>
    <w:p w14:paraId="17F27760" w14:textId="77777777" w:rsidR="00671F03" w:rsidRDefault="00671F03" w:rsidP="00FF69F4">
      <w:pPr>
        <w:pStyle w:val="Header"/>
        <w:tabs>
          <w:tab w:val="left" w:pos="720"/>
        </w:tabs>
        <w:spacing w:line="360" w:lineRule="auto"/>
        <w:ind w:left="-426"/>
        <w:rPr>
          <w:rFonts w:asciiTheme="minorHAnsi" w:hAnsiTheme="minorHAnsi" w:cstheme="minorHAnsi"/>
          <w:b/>
          <w:bCs/>
          <w:i/>
          <w:iCs/>
          <w:sz w:val="18"/>
          <w:szCs w:val="18"/>
        </w:rPr>
      </w:pPr>
    </w:p>
    <w:p w14:paraId="4BDA5DF0" w14:textId="77777777" w:rsidR="00671F03" w:rsidRDefault="00671F03" w:rsidP="00FF69F4">
      <w:pPr>
        <w:pStyle w:val="Header"/>
        <w:tabs>
          <w:tab w:val="left" w:pos="720"/>
        </w:tabs>
        <w:spacing w:line="360" w:lineRule="auto"/>
        <w:ind w:left="-426"/>
        <w:rPr>
          <w:rFonts w:asciiTheme="minorHAnsi" w:hAnsiTheme="minorHAnsi" w:cstheme="minorHAnsi"/>
          <w:b/>
          <w:bCs/>
          <w:i/>
          <w:iCs/>
          <w:sz w:val="18"/>
          <w:szCs w:val="18"/>
        </w:rPr>
      </w:pPr>
    </w:p>
    <w:p w14:paraId="1352A5A5" w14:textId="77777777" w:rsidR="00671F03" w:rsidRDefault="00671F03" w:rsidP="00FF69F4">
      <w:pPr>
        <w:pStyle w:val="Header"/>
        <w:tabs>
          <w:tab w:val="left" w:pos="720"/>
        </w:tabs>
        <w:spacing w:line="360" w:lineRule="auto"/>
        <w:ind w:left="-426"/>
        <w:rPr>
          <w:rFonts w:asciiTheme="minorHAnsi" w:hAnsiTheme="minorHAnsi" w:cstheme="minorHAnsi"/>
          <w:b/>
          <w:bCs/>
          <w:i/>
          <w:iCs/>
          <w:sz w:val="18"/>
          <w:szCs w:val="18"/>
        </w:rPr>
      </w:pPr>
    </w:p>
    <w:p w14:paraId="64A95C2B" w14:textId="77777777" w:rsidR="00671F03" w:rsidRDefault="00671F03" w:rsidP="00FF69F4">
      <w:pPr>
        <w:pStyle w:val="Header"/>
        <w:tabs>
          <w:tab w:val="left" w:pos="720"/>
        </w:tabs>
        <w:spacing w:line="360" w:lineRule="auto"/>
        <w:ind w:left="-426"/>
        <w:rPr>
          <w:rFonts w:asciiTheme="minorHAnsi" w:hAnsiTheme="minorHAnsi" w:cstheme="minorHAnsi"/>
          <w:b/>
          <w:bCs/>
          <w:i/>
          <w:iCs/>
          <w:sz w:val="18"/>
          <w:szCs w:val="18"/>
        </w:rPr>
      </w:pPr>
    </w:p>
    <w:p w14:paraId="5041C46C" w14:textId="77777777" w:rsidR="00671F03" w:rsidRDefault="00671F03" w:rsidP="00FF69F4">
      <w:pPr>
        <w:pStyle w:val="Header"/>
        <w:tabs>
          <w:tab w:val="left" w:pos="720"/>
        </w:tabs>
        <w:spacing w:line="360" w:lineRule="auto"/>
        <w:ind w:left="-426"/>
        <w:rPr>
          <w:rFonts w:asciiTheme="minorHAnsi" w:hAnsiTheme="minorHAnsi" w:cstheme="minorHAnsi"/>
          <w:b/>
          <w:bCs/>
          <w:i/>
          <w:iCs/>
          <w:sz w:val="18"/>
          <w:szCs w:val="18"/>
        </w:rPr>
      </w:pPr>
    </w:p>
    <w:p w14:paraId="0619452B" w14:textId="77777777" w:rsidR="00671F03" w:rsidRDefault="00671F03" w:rsidP="00FF69F4">
      <w:pPr>
        <w:pStyle w:val="Header"/>
        <w:tabs>
          <w:tab w:val="left" w:pos="720"/>
        </w:tabs>
        <w:spacing w:line="360" w:lineRule="auto"/>
        <w:ind w:left="-426"/>
        <w:rPr>
          <w:rFonts w:asciiTheme="minorHAnsi" w:hAnsiTheme="minorHAnsi" w:cstheme="minorHAnsi"/>
          <w:b/>
          <w:bCs/>
          <w:i/>
          <w:iCs/>
          <w:sz w:val="18"/>
          <w:szCs w:val="18"/>
        </w:rPr>
      </w:pPr>
    </w:p>
    <w:p w14:paraId="127F459C" w14:textId="77777777" w:rsidR="00671F03" w:rsidRDefault="00671F03" w:rsidP="00FF69F4">
      <w:pPr>
        <w:pStyle w:val="Header"/>
        <w:tabs>
          <w:tab w:val="left" w:pos="720"/>
        </w:tabs>
        <w:spacing w:line="360" w:lineRule="auto"/>
        <w:ind w:left="-426"/>
        <w:rPr>
          <w:rFonts w:asciiTheme="minorHAnsi" w:hAnsiTheme="minorHAnsi" w:cstheme="minorHAnsi"/>
          <w:b/>
          <w:bCs/>
          <w:i/>
          <w:iCs/>
          <w:sz w:val="18"/>
          <w:szCs w:val="18"/>
        </w:rPr>
      </w:pPr>
    </w:p>
    <w:p w14:paraId="379E33FC" w14:textId="77777777" w:rsidR="00671F03" w:rsidRDefault="00671F03" w:rsidP="00FF69F4">
      <w:pPr>
        <w:pStyle w:val="Header"/>
        <w:tabs>
          <w:tab w:val="left" w:pos="720"/>
        </w:tabs>
        <w:spacing w:line="360" w:lineRule="auto"/>
        <w:ind w:left="-426"/>
        <w:rPr>
          <w:rFonts w:asciiTheme="minorHAnsi" w:hAnsiTheme="minorHAnsi" w:cstheme="minorHAnsi"/>
          <w:b/>
          <w:bCs/>
          <w:i/>
          <w:iCs/>
          <w:sz w:val="18"/>
          <w:szCs w:val="18"/>
        </w:rPr>
      </w:pPr>
    </w:p>
    <w:p w14:paraId="4B3D1ADF" w14:textId="77777777" w:rsidR="00671F03" w:rsidRDefault="00671F03" w:rsidP="00FF69F4">
      <w:pPr>
        <w:pStyle w:val="Header"/>
        <w:tabs>
          <w:tab w:val="left" w:pos="720"/>
        </w:tabs>
        <w:spacing w:line="360" w:lineRule="auto"/>
        <w:ind w:left="-426"/>
        <w:rPr>
          <w:rFonts w:asciiTheme="minorHAnsi" w:hAnsiTheme="minorHAnsi" w:cstheme="minorHAnsi"/>
          <w:b/>
          <w:bCs/>
          <w:i/>
          <w:iCs/>
          <w:sz w:val="18"/>
          <w:szCs w:val="18"/>
        </w:rPr>
      </w:pPr>
    </w:p>
    <w:p w14:paraId="023CAC11" w14:textId="77777777" w:rsidR="00671F03" w:rsidRDefault="00671F03" w:rsidP="00FF69F4">
      <w:pPr>
        <w:pStyle w:val="Header"/>
        <w:tabs>
          <w:tab w:val="left" w:pos="720"/>
        </w:tabs>
        <w:spacing w:line="360" w:lineRule="auto"/>
        <w:ind w:left="-426"/>
        <w:rPr>
          <w:rFonts w:asciiTheme="minorHAnsi" w:hAnsiTheme="minorHAnsi" w:cstheme="minorHAnsi"/>
          <w:b/>
          <w:bCs/>
          <w:i/>
          <w:iCs/>
          <w:sz w:val="18"/>
          <w:szCs w:val="18"/>
        </w:rPr>
      </w:pPr>
    </w:p>
    <w:p w14:paraId="6CA1AD7D" w14:textId="77777777" w:rsidR="00671F03" w:rsidRDefault="00671F03" w:rsidP="00FF69F4">
      <w:pPr>
        <w:pStyle w:val="Header"/>
        <w:tabs>
          <w:tab w:val="left" w:pos="720"/>
        </w:tabs>
        <w:spacing w:line="360" w:lineRule="auto"/>
        <w:ind w:left="-426"/>
        <w:rPr>
          <w:rFonts w:asciiTheme="minorHAnsi" w:hAnsiTheme="minorHAnsi" w:cstheme="minorHAnsi"/>
          <w:b/>
          <w:bCs/>
          <w:i/>
          <w:iCs/>
          <w:sz w:val="18"/>
          <w:szCs w:val="18"/>
        </w:rPr>
      </w:pPr>
    </w:p>
    <w:p w14:paraId="11897FCA" w14:textId="77777777" w:rsidR="00671F03" w:rsidRDefault="00671F03" w:rsidP="00FF69F4">
      <w:pPr>
        <w:pStyle w:val="Header"/>
        <w:tabs>
          <w:tab w:val="left" w:pos="720"/>
        </w:tabs>
        <w:spacing w:line="360" w:lineRule="auto"/>
        <w:ind w:left="-426"/>
        <w:rPr>
          <w:rFonts w:asciiTheme="minorHAnsi" w:hAnsiTheme="minorHAnsi" w:cstheme="minorHAnsi"/>
          <w:b/>
          <w:bCs/>
          <w:i/>
          <w:iCs/>
          <w:sz w:val="18"/>
          <w:szCs w:val="18"/>
        </w:rPr>
      </w:pPr>
    </w:p>
    <w:p w14:paraId="0ACA6511" w14:textId="77777777" w:rsidR="009D3E5C" w:rsidRDefault="009D3E5C" w:rsidP="00FF69F4">
      <w:pPr>
        <w:pStyle w:val="Header"/>
        <w:tabs>
          <w:tab w:val="left" w:pos="720"/>
        </w:tabs>
        <w:spacing w:line="360" w:lineRule="auto"/>
        <w:ind w:left="-426"/>
        <w:rPr>
          <w:rFonts w:asciiTheme="minorHAnsi" w:hAnsiTheme="minorHAnsi" w:cstheme="minorHAnsi"/>
          <w:b/>
          <w:bCs/>
          <w:i/>
          <w:iCs/>
          <w:sz w:val="18"/>
          <w:szCs w:val="18"/>
        </w:rPr>
      </w:pPr>
    </w:p>
    <w:p w14:paraId="1193F7FF" w14:textId="77777777" w:rsidR="009D3E5C" w:rsidRDefault="009D3E5C" w:rsidP="00FF69F4">
      <w:pPr>
        <w:pStyle w:val="Header"/>
        <w:tabs>
          <w:tab w:val="left" w:pos="720"/>
        </w:tabs>
        <w:spacing w:line="360" w:lineRule="auto"/>
        <w:ind w:left="-426"/>
        <w:rPr>
          <w:rFonts w:asciiTheme="minorHAnsi" w:hAnsiTheme="minorHAnsi" w:cstheme="minorHAnsi"/>
          <w:b/>
          <w:bCs/>
          <w:i/>
          <w:iCs/>
          <w:sz w:val="18"/>
          <w:szCs w:val="18"/>
        </w:rPr>
      </w:pPr>
    </w:p>
    <w:p w14:paraId="749DBBAA" w14:textId="77777777" w:rsidR="009D3E5C" w:rsidRDefault="009D3E5C" w:rsidP="00FF69F4">
      <w:pPr>
        <w:pStyle w:val="Header"/>
        <w:tabs>
          <w:tab w:val="left" w:pos="720"/>
        </w:tabs>
        <w:spacing w:line="360" w:lineRule="auto"/>
        <w:ind w:left="-426"/>
        <w:rPr>
          <w:rFonts w:asciiTheme="minorHAnsi" w:hAnsiTheme="minorHAnsi" w:cstheme="minorHAnsi"/>
          <w:b/>
          <w:bCs/>
          <w:i/>
          <w:iCs/>
          <w:sz w:val="18"/>
          <w:szCs w:val="18"/>
        </w:rPr>
      </w:pPr>
    </w:p>
    <w:p w14:paraId="62355447" w14:textId="77777777" w:rsidR="009D3E5C" w:rsidRDefault="009D3E5C" w:rsidP="00FF69F4">
      <w:pPr>
        <w:pStyle w:val="Header"/>
        <w:tabs>
          <w:tab w:val="left" w:pos="720"/>
        </w:tabs>
        <w:spacing w:line="360" w:lineRule="auto"/>
        <w:ind w:left="-426"/>
        <w:rPr>
          <w:rFonts w:asciiTheme="minorHAnsi" w:hAnsiTheme="minorHAnsi" w:cstheme="minorHAnsi"/>
          <w:b/>
          <w:bCs/>
          <w:i/>
          <w:iCs/>
          <w:sz w:val="18"/>
          <w:szCs w:val="18"/>
        </w:rPr>
      </w:pPr>
    </w:p>
    <w:p w14:paraId="32EF1ACF" w14:textId="77777777" w:rsidR="009D3E5C" w:rsidRDefault="009D3E5C" w:rsidP="00FF69F4">
      <w:pPr>
        <w:pStyle w:val="Header"/>
        <w:tabs>
          <w:tab w:val="left" w:pos="720"/>
        </w:tabs>
        <w:spacing w:line="360" w:lineRule="auto"/>
        <w:ind w:left="-426"/>
        <w:rPr>
          <w:rFonts w:asciiTheme="minorHAnsi" w:hAnsiTheme="minorHAnsi" w:cstheme="minorHAnsi"/>
          <w:b/>
          <w:bCs/>
          <w:i/>
          <w:iCs/>
          <w:sz w:val="18"/>
          <w:szCs w:val="18"/>
        </w:rPr>
      </w:pPr>
    </w:p>
    <w:p w14:paraId="19E44A13" w14:textId="77777777" w:rsidR="009D3E5C" w:rsidRDefault="009D3E5C" w:rsidP="00FF69F4">
      <w:pPr>
        <w:pStyle w:val="Header"/>
        <w:tabs>
          <w:tab w:val="left" w:pos="720"/>
        </w:tabs>
        <w:spacing w:line="360" w:lineRule="auto"/>
        <w:ind w:left="-426"/>
        <w:rPr>
          <w:rFonts w:asciiTheme="minorHAnsi" w:hAnsiTheme="minorHAnsi" w:cstheme="minorHAnsi"/>
          <w:b/>
          <w:bCs/>
          <w:i/>
          <w:iCs/>
          <w:sz w:val="18"/>
          <w:szCs w:val="18"/>
        </w:rPr>
      </w:pPr>
    </w:p>
    <w:p w14:paraId="62F817A9" w14:textId="77777777" w:rsidR="00671F03" w:rsidRDefault="00671F03" w:rsidP="00FF69F4">
      <w:pPr>
        <w:pStyle w:val="Header"/>
        <w:tabs>
          <w:tab w:val="left" w:pos="720"/>
        </w:tabs>
        <w:spacing w:line="360" w:lineRule="auto"/>
        <w:ind w:left="-426"/>
        <w:rPr>
          <w:rFonts w:asciiTheme="minorHAnsi" w:hAnsiTheme="minorHAnsi" w:cstheme="minorHAnsi"/>
          <w:b/>
          <w:bCs/>
          <w:i/>
          <w:iCs/>
          <w:sz w:val="18"/>
          <w:szCs w:val="18"/>
        </w:rPr>
      </w:pPr>
    </w:p>
    <w:p w14:paraId="466A8FC7" w14:textId="77777777" w:rsidR="00A1483F" w:rsidRPr="009F22CC" w:rsidRDefault="00A1483F" w:rsidP="00B73360">
      <w:pPr>
        <w:pStyle w:val="Header"/>
        <w:tabs>
          <w:tab w:val="clear" w:pos="4320"/>
          <w:tab w:val="clear" w:pos="8640"/>
        </w:tabs>
        <w:spacing w:line="360" w:lineRule="auto"/>
        <w:rPr>
          <w:rFonts w:asciiTheme="minorHAnsi" w:hAnsiTheme="minorHAnsi" w:cstheme="minorHAnsi"/>
          <w:b/>
          <w:bCs/>
          <w:i/>
          <w:iCs/>
          <w:sz w:val="18"/>
          <w:szCs w:val="18"/>
        </w:rPr>
      </w:pPr>
    </w:p>
    <w:p w14:paraId="48069E16" w14:textId="3EA30B8E" w:rsidR="00006BA2" w:rsidRPr="00A76EDD" w:rsidRDefault="00006BA2" w:rsidP="00FF69F4">
      <w:pPr>
        <w:pStyle w:val="Header"/>
        <w:numPr>
          <w:ilvl w:val="0"/>
          <w:numId w:val="11"/>
        </w:numPr>
        <w:tabs>
          <w:tab w:val="left" w:pos="720"/>
        </w:tabs>
        <w:spacing w:line="360" w:lineRule="auto"/>
        <w:rPr>
          <w:rFonts w:asciiTheme="minorHAnsi" w:hAnsiTheme="minorHAnsi" w:cstheme="minorHAnsi"/>
          <w:b/>
          <w:bCs/>
          <w:iCs/>
          <w:sz w:val="18"/>
          <w:szCs w:val="18"/>
          <w:u w:val="single"/>
        </w:rPr>
      </w:pPr>
      <w:r w:rsidRPr="00A76EDD">
        <w:rPr>
          <w:rFonts w:asciiTheme="minorHAnsi" w:hAnsiTheme="minorHAnsi" w:cstheme="minorHAnsi"/>
          <w:b/>
          <w:bCs/>
          <w:iCs/>
          <w:sz w:val="18"/>
          <w:szCs w:val="18"/>
          <w:u w:val="single"/>
        </w:rPr>
        <w:lastRenderedPageBreak/>
        <w:t>Review:</w:t>
      </w:r>
    </w:p>
    <w:tbl>
      <w:tblPr>
        <w:tblW w:w="10130" w:type="dxa"/>
        <w:tblInd w:w="-277" w:type="dxa"/>
        <w:tblLayout w:type="fixed"/>
        <w:tblLook w:val="0000" w:firstRow="0" w:lastRow="0" w:firstColumn="0" w:lastColumn="0" w:noHBand="0" w:noVBand="0"/>
      </w:tblPr>
      <w:tblGrid>
        <w:gridCol w:w="1519"/>
        <w:gridCol w:w="8611"/>
      </w:tblGrid>
      <w:tr w:rsidR="00006BA2" w:rsidRPr="009F22CC" w14:paraId="0ED6C338" w14:textId="77777777" w:rsidTr="00D5289D">
        <w:trPr>
          <w:trHeight w:val="316"/>
        </w:trPr>
        <w:tc>
          <w:tcPr>
            <w:tcW w:w="1519" w:type="dxa"/>
            <w:tcBorders>
              <w:top w:val="single" w:sz="4" w:space="0" w:color="000000"/>
              <w:left w:val="single" w:sz="4" w:space="0" w:color="000000"/>
              <w:bottom w:val="single" w:sz="4" w:space="0" w:color="000000"/>
            </w:tcBorders>
            <w:shd w:val="clear" w:color="auto" w:fill="FABF8F" w:themeFill="accent6" w:themeFillTint="99"/>
            <w:vAlign w:val="center"/>
          </w:tcPr>
          <w:p w14:paraId="40EB7D5F" w14:textId="77777777" w:rsidR="00006BA2" w:rsidRPr="009F22CC" w:rsidRDefault="00006BA2"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Sr. No</w:t>
            </w:r>
          </w:p>
        </w:tc>
        <w:tc>
          <w:tcPr>
            <w:tcW w:w="8611"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25357503" w14:textId="77777777" w:rsidR="00006BA2" w:rsidRPr="009F22CC" w:rsidRDefault="00006BA2"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006BA2" w:rsidRPr="009F22CC" w14:paraId="7CCA6440" w14:textId="77777777" w:rsidTr="0045576E">
        <w:trPr>
          <w:trHeight w:val="352"/>
        </w:trPr>
        <w:tc>
          <w:tcPr>
            <w:tcW w:w="1519" w:type="dxa"/>
            <w:tcBorders>
              <w:top w:val="single" w:sz="4" w:space="0" w:color="000000"/>
              <w:left w:val="single" w:sz="4" w:space="0" w:color="000000"/>
              <w:bottom w:val="single" w:sz="4" w:space="0" w:color="000000"/>
            </w:tcBorders>
            <w:shd w:val="clear" w:color="auto" w:fill="auto"/>
          </w:tcPr>
          <w:p w14:paraId="600BE7A0" w14:textId="77777777" w:rsidR="00006BA2" w:rsidRPr="009F22CC" w:rsidRDefault="00006BA2" w:rsidP="00FF69F4">
            <w:pPr>
              <w:spacing w:line="360" w:lineRule="auto"/>
              <w:jc w:val="center"/>
              <w:rPr>
                <w:rFonts w:asciiTheme="minorHAnsi" w:hAnsiTheme="minorHAnsi" w:cstheme="minorHAnsi"/>
                <w:b/>
                <w:bCs/>
                <w:sz w:val="18"/>
                <w:szCs w:val="18"/>
              </w:rPr>
            </w:pPr>
            <w:r w:rsidRPr="009F22CC">
              <w:rPr>
                <w:rFonts w:asciiTheme="minorHAnsi" w:hAnsiTheme="minorHAnsi" w:cstheme="minorHAnsi"/>
                <w:b/>
                <w:bCs/>
                <w:sz w:val="18"/>
                <w:szCs w:val="18"/>
              </w:rPr>
              <w:t>1.</w:t>
            </w: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43C1CC60" w14:textId="77777777" w:rsidR="00006BA2" w:rsidRPr="009F22CC" w:rsidRDefault="00006BA2" w:rsidP="00FF69F4">
            <w:pPr>
              <w:spacing w:line="360" w:lineRule="auto"/>
              <w:jc w:val="center"/>
              <w:rPr>
                <w:rFonts w:asciiTheme="minorHAnsi" w:hAnsiTheme="minorHAnsi" w:cstheme="minorHAnsi"/>
                <w:sz w:val="18"/>
                <w:szCs w:val="18"/>
              </w:rPr>
            </w:pPr>
            <w:r w:rsidRPr="009F22CC">
              <w:rPr>
                <w:rFonts w:asciiTheme="minorHAnsi" w:hAnsiTheme="minorHAnsi" w:cstheme="minorHAnsi"/>
                <w:b/>
                <w:bCs/>
                <w:sz w:val="18"/>
                <w:szCs w:val="18"/>
              </w:rPr>
              <w:t>Proposed Process Explanation</w:t>
            </w:r>
          </w:p>
        </w:tc>
      </w:tr>
      <w:tr w:rsidR="00006BA2" w:rsidRPr="009F22CC" w14:paraId="39AEF3FB" w14:textId="77777777" w:rsidTr="00B73360">
        <w:trPr>
          <w:trHeight w:val="351"/>
        </w:trPr>
        <w:tc>
          <w:tcPr>
            <w:tcW w:w="1519" w:type="dxa"/>
            <w:tcBorders>
              <w:top w:val="single" w:sz="4" w:space="0" w:color="000000"/>
              <w:left w:val="single" w:sz="4" w:space="0" w:color="000000"/>
              <w:bottom w:val="single" w:sz="4" w:space="0" w:color="000000"/>
            </w:tcBorders>
            <w:shd w:val="clear" w:color="auto" w:fill="auto"/>
          </w:tcPr>
          <w:p w14:paraId="7B74E23C" w14:textId="77777777" w:rsidR="00006BA2" w:rsidRPr="009F22CC" w:rsidRDefault="00006BA2" w:rsidP="00FF69F4">
            <w:pPr>
              <w:pStyle w:val="Header"/>
              <w:tabs>
                <w:tab w:val="left" w:pos="720"/>
              </w:tabs>
              <w:snapToGrid w:val="0"/>
              <w:spacing w:line="360" w:lineRule="auto"/>
              <w:rPr>
                <w:rFonts w:asciiTheme="minorHAnsi" w:hAnsiTheme="minorHAnsi" w:cstheme="minorHAnsi"/>
                <w:sz w:val="18"/>
                <w:szCs w:val="18"/>
                <w:lang w:val="en-IN"/>
              </w:rPr>
            </w:pP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4E1802B8" w14:textId="3BD636A3" w:rsidR="00006BA2" w:rsidRDefault="00006BA2" w:rsidP="00FF69F4">
            <w:pPr>
              <w:pStyle w:val="BodyText2"/>
              <w:spacing w:line="360" w:lineRule="auto"/>
              <w:jc w:val="left"/>
              <w:rPr>
                <w:rFonts w:asciiTheme="minorHAnsi" w:hAnsiTheme="minorHAnsi" w:cstheme="minorHAnsi"/>
                <w:sz w:val="18"/>
                <w:szCs w:val="18"/>
              </w:rPr>
            </w:pPr>
            <w:r w:rsidRPr="00C7212E">
              <w:rPr>
                <w:rFonts w:asciiTheme="minorHAnsi" w:hAnsiTheme="minorHAnsi" w:cstheme="minorHAnsi"/>
                <w:sz w:val="18"/>
                <w:szCs w:val="18"/>
              </w:rPr>
              <w:t xml:space="preserve">Below is the snapshot of the module which will be used for the </w:t>
            </w:r>
            <w:r w:rsidR="00A76EDD">
              <w:rPr>
                <w:rFonts w:asciiTheme="minorHAnsi" w:hAnsiTheme="minorHAnsi" w:cstheme="minorHAnsi"/>
                <w:sz w:val="18"/>
                <w:szCs w:val="18"/>
              </w:rPr>
              <w:t xml:space="preserve">review of </w:t>
            </w:r>
            <w:r w:rsidRPr="00C7212E">
              <w:rPr>
                <w:rFonts w:asciiTheme="minorHAnsi" w:hAnsiTheme="minorHAnsi" w:cstheme="minorHAnsi"/>
                <w:sz w:val="18"/>
                <w:szCs w:val="18"/>
              </w:rPr>
              <w:t>logs.</w:t>
            </w:r>
          </w:p>
          <w:p w14:paraId="6EDB63B6" w14:textId="0402E3FF" w:rsidR="00A76EDD" w:rsidRDefault="00121083" w:rsidP="00FF69F4">
            <w:pPr>
              <w:pStyle w:val="BodyText2"/>
              <w:spacing w:line="360" w:lineRule="auto"/>
              <w:jc w:val="left"/>
              <w:rPr>
                <w:rFonts w:asciiTheme="minorHAnsi" w:hAnsiTheme="minorHAnsi" w:cstheme="minorHAnsi"/>
                <w:sz w:val="18"/>
                <w:szCs w:val="18"/>
              </w:rPr>
            </w:pPr>
            <w:r>
              <w:rPr>
                <w:noProof/>
                <w:lang w:val="en-IN" w:eastAsia="en-IN"/>
              </w:rPr>
              <w:drawing>
                <wp:inline distT="0" distB="0" distL="0" distR="0" wp14:anchorId="7DF15F50" wp14:editId="7431099C">
                  <wp:extent cx="5276850" cy="1626741"/>
                  <wp:effectExtent l="19050" t="19050" r="19050" b="12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86124" cy="1629600"/>
                          </a:xfrm>
                          <a:prstGeom prst="rect">
                            <a:avLst/>
                          </a:prstGeom>
                          <a:ln w="3175">
                            <a:solidFill>
                              <a:schemeClr val="tx1"/>
                            </a:solidFill>
                          </a:ln>
                        </pic:spPr>
                      </pic:pic>
                    </a:graphicData>
                  </a:graphic>
                </wp:inline>
              </w:drawing>
            </w:r>
          </w:p>
          <w:p w14:paraId="34438487" w14:textId="77777777" w:rsidR="00196B6B" w:rsidRDefault="002756CA" w:rsidP="00FF69F4">
            <w:pPr>
              <w:pStyle w:val="BodyText2"/>
              <w:spacing w:line="360" w:lineRule="auto"/>
              <w:rPr>
                <w:rFonts w:asciiTheme="minorHAnsi" w:hAnsiTheme="minorHAnsi" w:cstheme="minorHAnsi"/>
                <w:sz w:val="18"/>
                <w:szCs w:val="18"/>
              </w:rPr>
            </w:pPr>
            <w:r>
              <w:rPr>
                <w:rFonts w:asciiTheme="minorHAnsi" w:hAnsiTheme="minorHAnsi" w:cstheme="minorHAnsi"/>
                <w:sz w:val="18"/>
                <w:szCs w:val="18"/>
              </w:rPr>
              <w:t xml:space="preserve">Application will show the list of logs pending for review in this module in the first view. </w:t>
            </w:r>
          </w:p>
          <w:p w14:paraId="3F5BE738" w14:textId="5279F2E5" w:rsidR="002756CA" w:rsidRDefault="00196B6B" w:rsidP="00FF69F4">
            <w:pPr>
              <w:pStyle w:val="BodyText2"/>
              <w:spacing w:line="360" w:lineRule="auto"/>
              <w:rPr>
                <w:rFonts w:asciiTheme="minorHAnsi" w:hAnsiTheme="minorHAnsi" w:cstheme="minorHAnsi"/>
                <w:sz w:val="18"/>
                <w:szCs w:val="18"/>
              </w:rPr>
            </w:pPr>
            <w:r>
              <w:rPr>
                <w:rFonts w:asciiTheme="minorHAnsi" w:hAnsiTheme="minorHAnsi" w:cstheme="minorHAnsi"/>
                <w:sz w:val="18"/>
                <w:szCs w:val="18"/>
              </w:rPr>
              <w:t xml:space="preserve">User will click on </w:t>
            </w:r>
            <w:r w:rsidRPr="003C2817">
              <w:rPr>
                <w:rFonts w:asciiTheme="minorHAnsi" w:hAnsiTheme="minorHAnsi" w:cstheme="minorHAnsi"/>
                <w:b/>
                <w:sz w:val="18"/>
                <w:szCs w:val="18"/>
              </w:rPr>
              <w:t>View</w:t>
            </w:r>
            <w:r>
              <w:rPr>
                <w:rFonts w:asciiTheme="minorHAnsi" w:hAnsiTheme="minorHAnsi" w:cstheme="minorHAnsi"/>
                <w:sz w:val="18"/>
                <w:szCs w:val="18"/>
              </w:rPr>
              <w:t xml:space="preserve"> button showed in first column to see the log entry details for the review. </w:t>
            </w:r>
          </w:p>
          <w:p w14:paraId="1C75C59B" w14:textId="6AD09748" w:rsidR="00196B6B" w:rsidRDefault="00196B6B" w:rsidP="00FF69F4">
            <w:pPr>
              <w:pStyle w:val="BodyText2"/>
              <w:spacing w:line="360" w:lineRule="auto"/>
              <w:rPr>
                <w:rFonts w:asciiTheme="minorHAnsi" w:hAnsiTheme="minorHAnsi" w:cstheme="minorHAnsi"/>
                <w:sz w:val="18"/>
                <w:szCs w:val="18"/>
              </w:rPr>
            </w:pPr>
            <w:r>
              <w:rPr>
                <w:rFonts w:asciiTheme="minorHAnsi" w:hAnsiTheme="minorHAnsi" w:cstheme="minorHAnsi"/>
                <w:sz w:val="18"/>
                <w:szCs w:val="18"/>
              </w:rPr>
              <w:t>Following screen will get displayed:</w:t>
            </w:r>
          </w:p>
          <w:p w14:paraId="4D47706A" w14:textId="74876EDF" w:rsidR="00211A8C" w:rsidRDefault="00500736" w:rsidP="00FF69F4">
            <w:pPr>
              <w:pStyle w:val="BodyText2"/>
              <w:spacing w:line="360" w:lineRule="auto"/>
              <w:rPr>
                <w:rFonts w:asciiTheme="minorHAnsi" w:hAnsiTheme="minorHAnsi" w:cstheme="minorHAnsi"/>
                <w:sz w:val="18"/>
                <w:szCs w:val="18"/>
              </w:rPr>
            </w:pPr>
            <w:r>
              <w:rPr>
                <w:noProof/>
                <w:lang w:val="en-IN" w:eastAsia="en-IN"/>
              </w:rPr>
              <w:drawing>
                <wp:inline distT="0" distB="0" distL="0" distR="0" wp14:anchorId="0AB55754" wp14:editId="6D705E59">
                  <wp:extent cx="5241851" cy="2104233"/>
                  <wp:effectExtent l="19050" t="19050" r="16510" b="107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47525" cy="2106511"/>
                          </a:xfrm>
                          <a:prstGeom prst="rect">
                            <a:avLst/>
                          </a:prstGeom>
                          <a:ln w="3175">
                            <a:solidFill>
                              <a:schemeClr val="tx1"/>
                            </a:solidFill>
                          </a:ln>
                        </pic:spPr>
                      </pic:pic>
                    </a:graphicData>
                  </a:graphic>
                </wp:inline>
              </w:drawing>
            </w:r>
          </w:p>
          <w:p w14:paraId="09A454D3" w14:textId="77777777" w:rsidR="00F544E0" w:rsidRPr="00C7212E" w:rsidRDefault="00F544E0" w:rsidP="00F544E0">
            <w:pPr>
              <w:pStyle w:val="BodyText2"/>
              <w:spacing w:line="360" w:lineRule="auto"/>
              <w:rPr>
                <w:rFonts w:asciiTheme="minorHAnsi" w:hAnsiTheme="minorHAnsi" w:cstheme="minorHAnsi"/>
                <w:sz w:val="18"/>
                <w:szCs w:val="18"/>
              </w:rPr>
            </w:pPr>
            <w:r w:rsidRPr="00C7212E">
              <w:rPr>
                <w:rFonts w:asciiTheme="minorHAnsi" w:hAnsiTheme="minorHAnsi" w:cstheme="minorHAnsi"/>
                <w:sz w:val="18"/>
                <w:szCs w:val="18"/>
              </w:rPr>
              <w:t xml:space="preserve">To operate this module </w:t>
            </w:r>
            <w:r>
              <w:rPr>
                <w:rFonts w:asciiTheme="minorHAnsi" w:hAnsiTheme="minorHAnsi" w:cstheme="minorHAnsi"/>
                <w:sz w:val="18"/>
                <w:szCs w:val="18"/>
              </w:rPr>
              <w:t>user can follow the below steps:</w:t>
            </w:r>
          </w:p>
          <w:p w14:paraId="0056D47C" w14:textId="77777777" w:rsidR="00F544E0" w:rsidRDefault="00F544E0" w:rsidP="00F544E0">
            <w:pPr>
              <w:numPr>
                <w:ilvl w:val="0"/>
                <w:numId w:val="13"/>
              </w:numPr>
              <w:spacing w:line="360" w:lineRule="auto"/>
              <w:textAlignment w:val="baseline"/>
              <w:rPr>
                <w:rFonts w:asciiTheme="minorHAnsi" w:hAnsiTheme="minorHAnsi" w:cstheme="minorHAnsi"/>
                <w:color w:val="000000"/>
                <w:sz w:val="18"/>
                <w:szCs w:val="18"/>
                <w:lang w:val="en-IN" w:eastAsia="en-IN"/>
              </w:rPr>
            </w:pPr>
            <w:r>
              <w:rPr>
                <w:rFonts w:asciiTheme="minorHAnsi" w:hAnsiTheme="minorHAnsi" w:cstheme="minorHAnsi"/>
                <w:color w:val="000000"/>
                <w:sz w:val="18"/>
                <w:szCs w:val="18"/>
                <w:lang w:val="en-IN" w:eastAsia="en-IN"/>
              </w:rPr>
              <w:t>Authorized user will check the details entered in the log.</w:t>
            </w:r>
          </w:p>
          <w:p w14:paraId="1E224482" w14:textId="77777777" w:rsidR="00F544E0" w:rsidRDefault="00F544E0" w:rsidP="00F544E0">
            <w:pPr>
              <w:numPr>
                <w:ilvl w:val="0"/>
                <w:numId w:val="13"/>
              </w:numPr>
              <w:spacing w:line="360" w:lineRule="auto"/>
              <w:textAlignment w:val="baseline"/>
              <w:rPr>
                <w:rFonts w:asciiTheme="minorHAnsi" w:hAnsiTheme="minorHAnsi" w:cstheme="minorHAnsi"/>
                <w:color w:val="000000"/>
                <w:sz w:val="18"/>
                <w:szCs w:val="18"/>
                <w:lang w:val="en-IN" w:eastAsia="en-IN"/>
              </w:rPr>
            </w:pPr>
            <w:r>
              <w:rPr>
                <w:rFonts w:asciiTheme="minorHAnsi" w:hAnsiTheme="minorHAnsi" w:cstheme="minorHAnsi"/>
                <w:color w:val="000000"/>
                <w:sz w:val="18"/>
                <w:szCs w:val="18"/>
                <w:lang w:val="en-IN" w:eastAsia="en-IN"/>
              </w:rPr>
              <w:t xml:space="preserve">Click on </w:t>
            </w:r>
            <w:r w:rsidRPr="00196B6B">
              <w:rPr>
                <w:rFonts w:asciiTheme="minorHAnsi" w:hAnsiTheme="minorHAnsi" w:cstheme="minorHAnsi"/>
                <w:b/>
                <w:color w:val="000000"/>
                <w:sz w:val="18"/>
                <w:szCs w:val="18"/>
                <w:lang w:val="en-IN" w:eastAsia="en-IN"/>
              </w:rPr>
              <w:t>Review</w:t>
            </w:r>
            <w:r>
              <w:rPr>
                <w:rFonts w:asciiTheme="minorHAnsi" w:hAnsiTheme="minorHAnsi" w:cstheme="minorHAnsi"/>
                <w:color w:val="000000"/>
                <w:sz w:val="18"/>
                <w:szCs w:val="18"/>
                <w:lang w:val="en-IN" w:eastAsia="en-IN"/>
              </w:rPr>
              <w:t xml:space="preserve"> button if entered log is ok.</w:t>
            </w:r>
          </w:p>
          <w:p w14:paraId="23AAF031" w14:textId="77777777" w:rsidR="00F544E0" w:rsidRDefault="00F544E0" w:rsidP="00F544E0">
            <w:pPr>
              <w:numPr>
                <w:ilvl w:val="0"/>
                <w:numId w:val="13"/>
              </w:numPr>
              <w:spacing w:line="360" w:lineRule="auto"/>
              <w:textAlignment w:val="baseline"/>
              <w:rPr>
                <w:rFonts w:asciiTheme="minorHAnsi" w:hAnsiTheme="minorHAnsi" w:cstheme="minorHAnsi"/>
                <w:color w:val="000000"/>
                <w:sz w:val="18"/>
                <w:szCs w:val="18"/>
                <w:lang w:val="en-IN" w:eastAsia="en-IN"/>
              </w:rPr>
            </w:pPr>
            <w:r>
              <w:rPr>
                <w:rFonts w:asciiTheme="minorHAnsi" w:hAnsiTheme="minorHAnsi" w:cstheme="minorHAnsi"/>
                <w:color w:val="000000"/>
                <w:sz w:val="18"/>
                <w:szCs w:val="18"/>
                <w:lang w:val="en-IN" w:eastAsia="en-IN"/>
              </w:rPr>
              <w:t xml:space="preserve">User will click on </w:t>
            </w:r>
            <w:r w:rsidRPr="00196B6B">
              <w:rPr>
                <w:rFonts w:asciiTheme="minorHAnsi" w:hAnsiTheme="minorHAnsi" w:cstheme="minorHAnsi"/>
                <w:b/>
                <w:color w:val="000000"/>
                <w:sz w:val="18"/>
                <w:szCs w:val="18"/>
                <w:lang w:val="en-IN" w:eastAsia="en-IN"/>
              </w:rPr>
              <w:t>Reject</w:t>
            </w:r>
            <w:r>
              <w:rPr>
                <w:rFonts w:asciiTheme="minorHAnsi" w:hAnsiTheme="minorHAnsi" w:cstheme="minorHAnsi"/>
                <w:color w:val="000000"/>
                <w:sz w:val="18"/>
                <w:szCs w:val="18"/>
                <w:lang w:val="en-IN" w:eastAsia="en-IN"/>
              </w:rPr>
              <w:t xml:space="preserve"> button in case of there is any change in the log.</w:t>
            </w:r>
          </w:p>
          <w:p w14:paraId="6FCD5C2B" w14:textId="77777777" w:rsidR="00F544E0" w:rsidRDefault="00F544E0" w:rsidP="00F544E0">
            <w:pPr>
              <w:spacing w:line="360" w:lineRule="auto"/>
              <w:ind w:left="720"/>
              <w:textAlignment w:val="baseline"/>
              <w:rPr>
                <w:rFonts w:asciiTheme="minorHAnsi" w:hAnsiTheme="minorHAnsi" w:cstheme="minorHAnsi"/>
                <w:color w:val="000000"/>
                <w:sz w:val="18"/>
                <w:szCs w:val="18"/>
                <w:lang w:val="en-IN" w:eastAsia="en-IN"/>
              </w:rPr>
            </w:pPr>
            <w:r>
              <w:rPr>
                <w:rFonts w:asciiTheme="minorHAnsi" w:hAnsiTheme="minorHAnsi" w:cstheme="minorHAnsi"/>
                <w:i/>
                <w:color w:val="FF0000"/>
                <w:sz w:val="18"/>
                <w:szCs w:val="18"/>
                <w:lang w:val="en-IN" w:eastAsia="en-IN"/>
              </w:rPr>
              <w:t>*</w:t>
            </w:r>
            <w:r w:rsidRPr="00196B6B">
              <w:rPr>
                <w:rFonts w:asciiTheme="minorHAnsi" w:hAnsiTheme="minorHAnsi" w:cstheme="minorHAnsi"/>
                <w:i/>
                <w:color w:val="FF0000"/>
                <w:sz w:val="18"/>
                <w:szCs w:val="18"/>
                <w:lang w:val="en-IN" w:eastAsia="en-IN"/>
              </w:rPr>
              <w:t>Application will ask user to enter the remark if it is going to be rejected.</w:t>
            </w:r>
          </w:p>
          <w:p w14:paraId="7C96A117" w14:textId="3455CBB1" w:rsidR="002756CA" w:rsidRPr="003C2817" w:rsidRDefault="00F544E0" w:rsidP="00F544E0">
            <w:pPr>
              <w:numPr>
                <w:ilvl w:val="0"/>
                <w:numId w:val="13"/>
              </w:numPr>
              <w:spacing w:line="360" w:lineRule="auto"/>
              <w:textAlignment w:val="baseline"/>
              <w:rPr>
                <w:rFonts w:asciiTheme="minorHAnsi" w:hAnsiTheme="minorHAnsi" w:cstheme="minorHAnsi"/>
                <w:color w:val="000000"/>
                <w:sz w:val="18"/>
                <w:szCs w:val="18"/>
                <w:lang w:val="en-IN" w:eastAsia="en-IN"/>
              </w:rPr>
            </w:pPr>
            <w:r w:rsidRPr="00A76EDD">
              <w:rPr>
                <w:rFonts w:asciiTheme="minorHAnsi" w:hAnsiTheme="minorHAnsi" w:cstheme="minorHAnsi"/>
                <w:color w:val="000000"/>
                <w:sz w:val="18"/>
                <w:szCs w:val="18"/>
                <w:lang w:val="en-IN" w:eastAsia="en-IN"/>
              </w:rPr>
              <w:t>Corresponding details get saved in the database.</w:t>
            </w:r>
          </w:p>
        </w:tc>
      </w:tr>
    </w:tbl>
    <w:p w14:paraId="67BFF123" w14:textId="77777777" w:rsidR="00006BA2" w:rsidRPr="009F22CC" w:rsidRDefault="00006BA2" w:rsidP="00FF69F4">
      <w:pPr>
        <w:pStyle w:val="Header"/>
        <w:tabs>
          <w:tab w:val="left" w:pos="720"/>
        </w:tabs>
        <w:spacing w:line="360" w:lineRule="auto"/>
        <w:ind w:left="-426"/>
        <w:rPr>
          <w:rFonts w:asciiTheme="minorHAnsi" w:hAnsiTheme="minorHAnsi" w:cstheme="minorHAnsi"/>
          <w:b/>
          <w:bCs/>
          <w:i/>
          <w:iCs/>
        </w:rPr>
      </w:pPr>
    </w:p>
    <w:tbl>
      <w:tblPr>
        <w:tblW w:w="10130" w:type="dxa"/>
        <w:tblInd w:w="-277" w:type="dxa"/>
        <w:tblLayout w:type="fixed"/>
        <w:tblLook w:val="0000" w:firstRow="0" w:lastRow="0" w:firstColumn="0" w:lastColumn="0" w:noHBand="0" w:noVBand="0"/>
      </w:tblPr>
      <w:tblGrid>
        <w:gridCol w:w="1519"/>
        <w:gridCol w:w="8611"/>
      </w:tblGrid>
      <w:tr w:rsidR="00006BA2" w:rsidRPr="009F22CC" w14:paraId="486C6C23" w14:textId="77777777" w:rsidTr="00D5289D">
        <w:trPr>
          <w:trHeight w:val="316"/>
        </w:trPr>
        <w:tc>
          <w:tcPr>
            <w:tcW w:w="1519" w:type="dxa"/>
            <w:tcBorders>
              <w:top w:val="single" w:sz="4" w:space="0" w:color="000000"/>
              <w:left w:val="single" w:sz="4" w:space="0" w:color="000000"/>
              <w:bottom w:val="single" w:sz="4" w:space="0" w:color="000000"/>
            </w:tcBorders>
            <w:shd w:val="clear" w:color="auto" w:fill="FABF8F" w:themeFill="accent6" w:themeFillTint="99"/>
            <w:vAlign w:val="center"/>
          </w:tcPr>
          <w:p w14:paraId="4992AE9F" w14:textId="77777777" w:rsidR="00006BA2" w:rsidRPr="009F22CC" w:rsidRDefault="00006BA2"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Sr. No</w:t>
            </w:r>
          </w:p>
        </w:tc>
        <w:tc>
          <w:tcPr>
            <w:tcW w:w="8611"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1B41DA9D" w14:textId="77777777" w:rsidR="00006BA2" w:rsidRPr="009F22CC" w:rsidRDefault="00006BA2"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135449" w:rsidRPr="009F22CC" w14:paraId="74117371" w14:textId="77777777" w:rsidTr="00135449">
        <w:trPr>
          <w:trHeight w:val="316"/>
        </w:trPr>
        <w:tc>
          <w:tcPr>
            <w:tcW w:w="1519" w:type="dxa"/>
            <w:tcBorders>
              <w:top w:val="single" w:sz="4" w:space="0" w:color="000000"/>
              <w:left w:val="single" w:sz="4" w:space="0" w:color="000000"/>
              <w:bottom w:val="single" w:sz="4" w:space="0" w:color="000000"/>
            </w:tcBorders>
            <w:shd w:val="clear" w:color="auto" w:fill="FFFFFF" w:themeFill="background1"/>
            <w:vAlign w:val="center"/>
          </w:tcPr>
          <w:p w14:paraId="56D6BD6A" w14:textId="7FE9BEEE" w:rsidR="00135449" w:rsidRPr="009F22CC" w:rsidRDefault="00135449" w:rsidP="00FF69F4">
            <w:pPr>
              <w:spacing w:line="360" w:lineRule="auto"/>
              <w:jc w:val="center"/>
              <w:rPr>
                <w:rFonts w:asciiTheme="minorHAnsi" w:hAnsiTheme="minorHAnsi" w:cstheme="minorHAnsi"/>
                <w:b/>
                <w:sz w:val="18"/>
                <w:szCs w:val="18"/>
              </w:rPr>
            </w:pPr>
            <w:r>
              <w:rPr>
                <w:rFonts w:asciiTheme="minorHAnsi" w:hAnsiTheme="minorHAnsi" w:cstheme="minorHAnsi"/>
                <w:b/>
                <w:sz w:val="18"/>
                <w:szCs w:val="18"/>
              </w:rPr>
              <w:t>2.</w:t>
            </w:r>
          </w:p>
        </w:tc>
        <w:tc>
          <w:tcPr>
            <w:tcW w:w="8611"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72D6893" w14:textId="18E0DC82" w:rsidR="00135449" w:rsidRPr="00767B9D" w:rsidRDefault="00767B9D" w:rsidP="00767B9D">
            <w:pPr>
              <w:pStyle w:val="Header"/>
              <w:tabs>
                <w:tab w:val="left" w:pos="720"/>
              </w:tabs>
              <w:spacing w:line="360" w:lineRule="auto"/>
              <w:ind w:left="-426"/>
              <w:jc w:val="center"/>
              <w:rPr>
                <w:rFonts w:asciiTheme="minorHAnsi" w:hAnsiTheme="minorHAnsi" w:cstheme="minorHAnsi"/>
                <w:b/>
                <w:bCs/>
                <w:iCs/>
                <w:sz w:val="18"/>
                <w:szCs w:val="18"/>
              </w:rPr>
            </w:pPr>
            <w:r>
              <w:rPr>
                <w:rFonts w:asciiTheme="minorHAnsi" w:hAnsiTheme="minorHAnsi" w:cstheme="minorHAnsi"/>
                <w:b/>
                <w:bCs/>
                <w:iCs/>
                <w:sz w:val="18"/>
                <w:szCs w:val="18"/>
              </w:rPr>
              <w:t>Validations</w:t>
            </w:r>
          </w:p>
        </w:tc>
      </w:tr>
      <w:tr w:rsidR="00006BA2" w:rsidRPr="009F22CC" w14:paraId="684DB8AD" w14:textId="77777777" w:rsidTr="0045576E">
        <w:tc>
          <w:tcPr>
            <w:tcW w:w="1519" w:type="dxa"/>
            <w:tcBorders>
              <w:top w:val="single" w:sz="4" w:space="0" w:color="000000"/>
              <w:left w:val="single" w:sz="4" w:space="0" w:color="000000"/>
              <w:bottom w:val="single" w:sz="4" w:space="0" w:color="000000"/>
            </w:tcBorders>
            <w:shd w:val="clear" w:color="auto" w:fill="auto"/>
          </w:tcPr>
          <w:p w14:paraId="027D4FEA" w14:textId="77777777" w:rsidR="00006BA2" w:rsidRPr="009F22CC" w:rsidRDefault="00006BA2" w:rsidP="00FF69F4">
            <w:pPr>
              <w:snapToGrid w:val="0"/>
              <w:spacing w:line="360" w:lineRule="auto"/>
              <w:rPr>
                <w:rFonts w:asciiTheme="minorHAnsi" w:hAnsiTheme="minorHAnsi" w:cstheme="minorHAnsi"/>
                <w:sz w:val="22"/>
                <w:lang w:val="en-IN"/>
              </w:rPr>
            </w:pP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017AEAF8" w14:textId="634E7ED2" w:rsidR="003C2817" w:rsidRDefault="003C2817" w:rsidP="00FF69F4">
            <w:pPr>
              <w:numPr>
                <w:ilvl w:val="0"/>
                <w:numId w:val="39"/>
              </w:numPr>
              <w:spacing w:line="360" w:lineRule="auto"/>
              <w:textAlignment w:val="baseline"/>
              <w:rPr>
                <w:rFonts w:asciiTheme="minorHAnsi" w:hAnsiTheme="minorHAnsi" w:cstheme="minorHAnsi"/>
                <w:color w:val="000000"/>
                <w:sz w:val="18"/>
                <w:szCs w:val="18"/>
                <w:lang w:val="en-IN" w:eastAsia="en-IN"/>
              </w:rPr>
            </w:pPr>
            <w:r>
              <w:rPr>
                <w:rFonts w:asciiTheme="minorHAnsi" w:hAnsiTheme="minorHAnsi" w:cstheme="minorHAnsi"/>
                <w:color w:val="000000"/>
                <w:sz w:val="18"/>
                <w:szCs w:val="18"/>
                <w:lang w:val="en-IN" w:eastAsia="en-IN"/>
              </w:rPr>
              <w:t>Only authorized users can review the logs.</w:t>
            </w:r>
          </w:p>
          <w:p w14:paraId="3AFCC093" w14:textId="50574286" w:rsidR="007C4F9C" w:rsidRDefault="007C4F9C" w:rsidP="00FF69F4">
            <w:pPr>
              <w:numPr>
                <w:ilvl w:val="0"/>
                <w:numId w:val="39"/>
              </w:numPr>
              <w:spacing w:line="360" w:lineRule="auto"/>
              <w:textAlignment w:val="baseline"/>
              <w:rPr>
                <w:rFonts w:asciiTheme="minorHAnsi" w:hAnsiTheme="minorHAnsi" w:cstheme="minorHAnsi"/>
                <w:color w:val="000000"/>
                <w:sz w:val="18"/>
                <w:szCs w:val="18"/>
                <w:lang w:val="en-IN" w:eastAsia="en-IN"/>
              </w:rPr>
            </w:pPr>
            <w:r>
              <w:rPr>
                <w:rFonts w:asciiTheme="minorHAnsi" w:hAnsiTheme="minorHAnsi" w:cstheme="minorHAnsi"/>
                <w:color w:val="000000"/>
                <w:sz w:val="18"/>
                <w:szCs w:val="18"/>
                <w:lang w:val="en-IN" w:eastAsia="en-IN"/>
              </w:rPr>
              <w:t xml:space="preserve">The log should be </w:t>
            </w:r>
            <w:r w:rsidR="00215589">
              <w:rPr>
                <w:rFonts w:asciiTheme="minorHAnsi" w:hAnsiTheme="minorHAnsi" w:cstheme="minorHAnsi"/>
                <w:color w:val="000000"/>
                <w:sz w:val="18"/>
                <w:szCs w:val="18"/>
                <w:lang w:val="en-IN" w:eastAsia="en-IN"/>
              </w:rPr>
              <w:t>non-editable</w:t>
            </w:r>
            <w:r>
              <w:rPr>
                <w:rFonts w:asciiTheme="minorHAnsi" w:hAnsiTheme="minorHAnsi" w:cstheme="minorHAnsi"/>
                <w:color w:val="000000"/>
                <w:sz w:val="18"/>
                <w:szCs w:val="18"/>
                <w:lang w:val="en-IN" w:eastAsia="en-IN"/>
              </w:rPr>
              <w:t xml:space="preserve"> for reviewer.</w:t>
            </w:r>
          </w:p>
          <w:p w14:paraId="0CFF8D1D" w14:textId="3DABA3DE" w:rsidR="002756CA" w:rsidRPr="00867793" w:rsidRDefault="002756CA" w:rsidP="00FF69F4">
            <w:pPr>
              <w:numPr>
                <w:ilvl w:val="0"/>
                <w:numId w:val="39"/>
              </w:numPr>
              <w:spacing w:line="360" w:lineRule="auto"/>
              <w:textAlignment w:val="baseline"/>
              <w:rPr>
                <w:rFonts w:asciiTheme="minorHAnsi" w:hAnsiTheme="minorHAnsi" w:cstheme="minorHAnsi"/>
                <w:color w:val="000000"/>
                <w:sz w:val="18"/>
                <w:szCs w:val="18"/>
                <w:lang w:val="en-IN" w:eastAsia="en-IN"/>
              </w:rPr>
            </w:pPr>
            <w:r w:rsidRPr="00867793">
              <w:rPr>
                <w:rFonts w:asciiTheme="minorHAnsi" w:hAnsiTheme="minorHAnsi" w:cstheme="minorHAnsi"/>
                <w:color w:val="000000"/>
                <w:sz w:val="18"/>
                <w:szCs w:val="18"/>
                <w:lang w:val="en-IN" w:eastAsia="en-IN"/>
              </w:rPr>
              <w:t>While rejecti</w:t>
            </w:r>
            <w:r w:rsidR="00B41122">
              <w:rPr>
                <w:rFonts w:asciiTheme="minorHAnsi" w:hAnsiTheme="minorHAnsi" w:cstheme="minorHAnsi"/>
                <w:color w:val="000000"/>
                <w:sz w:val="18"/>
                <w:szCs w:val="18"/>
                <w:lang w:val="en-IN" w:eastAsia="en-IN"/>
              </w:rPr>
              <w:t xml:space="preserve">ng the record during checked </w:t>
            </w:r>
            <w:r w:rsidRPr="00867793">
              <w:rPr>
                <w:rFonts w:asciiTheme="minorHAnsi" w:hAnsiTheme="minorHAnsi" w:cstheme="minorHAnsi"/>
                <w:color w:val="000000"/>
                <w:sz w:val="18"/>
                <w:szCs w:val="18"/>
                <w:lang w:val="en-IN" w:eastAsia="en-IN"/>
              </w:rPr>
              <w:t>by stage user will have rejection comment entry option.</w:t>
            </w:r>
          </w:p>
          <w:p w14:paraId="71AF2C91" w14:textId="111F6183" w:rsidR="00006BA2" w:rsidRPr="000513C8" w:rsidRDefault="002756CA" w:rsidP="00FF69F4">
            <w:pPr>
              <w:pStyle w:val="ListParagraph"/>
              <w:numPr>
                <w:ilvl w:val="0"/>
                <w:numId w:val="39"/>
              </w:numPr>
              <w:spacing w:line="360" w:lineRule="auto"/>
              <w:jc w:val="both"/>
              <w:rPr>
                <w:rFonts w:asciiTheme="minorHAnsi" w:hAnsiTheme="minorHAnsi" w:cstheme="minorHAnsi"/>
                <w:sz w:val="18"/>
                <w:szCs w:val="18"/>
              </w:rPr>
            </w:pPr>
            <w:r>
              <w:rPr>
                <w:rFonts w:asciiTheme="minorHAnsi" w:hAnsiTheme="minorHAnsi" w:cstheme="minorHAnsi"/>
                <w:sz w:val="18"/>
                <w:szCs w:val="18"/>
              </w:rPr>
              <w:t xml:space="preserve">User can click on </w:t>
            </w:r>
            <w:r w:rsidRPr="003C2817">
              <w:rPr>
                <w:rFonts w:asciiTheme="minorHAnsi" w:hAnsiTheme="minorHAnsi" w:cstheme="minorHAnsi"/>
                <w:b/>
                <w:sz w:val="18"/>
                <w:szCs w:val="18"/>
              </w:rPr>
              <w:t>Search</w:t>
            </w:r>
            <w:r w:rsidR="003C2817">
              <w:rPr>
                <w:rFonts w:asciiTheme="minorHAnsi" w:hAnsiTheme="minorHAnsi" w:cstheme="minorHAnsi"/>
                <w:sz w:val="18"/>
                <w:szCs w:val="18"/>
              </w:rPr>
              <w:t xml:space="preserve"> button to filter the records in list of records</w:t>
            </w:r>
            <w:r>
              <w:rPr>
                <w:rFonts w:asciiTheme="minorHAnsi" w:hAnsiTheme="minorHAnsi" w:cstheme="minorHAnsi"/>
                <w:sz w:val="18"/>
                <w:szCs w:val="18"/>
              </w:rPr>
              <w:t>.</w:t>
            </w:r>
          </w:p>
        </w:tc>
      </w:tr>
    </w:tbl>
    <w:p w14:paraId="1B7284C1" w14:textId="77777777" w:rsidR="00006BA2" w:rsidRPr="009F22CC" w:rsidRDefault="00006BA2" w:rsidP="00FF69F4">
      <w:pPr>
        <w:pStyle w:val="Header"/>
        <w:tabs>
          <w:tab w:val="left" w:pos="720"/>
        </w:tabs>
        <w:spacing w:line="360" w:lineRule="auto"/>
        <w:ind w:left="-426"/>
        <w:rPr>
          <w:rFonts w:asciiTheme="minorHAnsi" w:hAnsiTheme="minorHAnsi" w:cstheme="minorHAnsi"/>
          <w:b/>
          <w:bCs/>
          <w:i/>
          <w:iCs/>
        </w:rPr>
      </w:pPr>
    </w:p>
    <w:tbl>
      <w:tblPr>
        <w:tblW w:w="10130" w:type="dxa"/>
        <w:tblInd w:w="-277" w:type="dxa"/>
        <w:tblLayout w:type="fixed"/>
        <w:tblLook w:val="0000" w:firstRow="0" w:lastRow="0" w:firstColumn="0" w:lastColumn="0" w:noHBand="0" w:noVBand="0"/>
      </w:tblPr>
      <w:tblGrid>
        <w:gridCol w:w="1519"/>
        <w:gridCol w:w="8611"/>
      </w:tblGrid>
      <w:tr w:rsidR="00006BA2" w:rsidRPr="009F22CC" w14:paraId="213DFAD5" w14:textId="77777777" w:rsidTr="00D5289D">
        <w:trPr>
          <w:trHeight w:val="316"/>
        </w:trPr>
        <w:tc>
          <w:tcPr>
            <w:tcW w:w="1519" w:type="dxa"/>
            <w:tcBorders>
              <w:top w:val="single" w:sz="4" w:space="0" w:color="000000"/>
              <w:left w:val="single" w:sz="4" w:space="0" w:color="000000"/>
              <w:bottom w:val="single" w:sz="4" w:space="0" w:color="000000"/>
            </w:tcBorders>
            <w:shd w:val="clear" w:color="auto" w:fill="FABF8F" w:themeFill="accent6" w:themeFillTint="99"/>
            <w:vAlign w:val="center"/>
          </w:tcPr>
          <w:p w14:paraId="135BA473" w14:textId="77777777" w:rsidR="00006BA2" w:rsidRPr="009F22CC" w:rsidRDefault="00006BA2"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Sr. No</w:t>
            </w:r>
          </w:p>
        </w:tc>
        <w:tc>
          <w:tcPr>
            <w:tcW w:w="8611"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3DC09C6E" w14:textId="77777777" w:rsidR="00006BA2" w:rsidRPr="009F22CC" w:rsidRDefault="00006BA2"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135449" w:rsidRPr="009F22CC" w14:paraId="77981BAB" w14:textId="77777777" w:rsidTr="00135449">
        <w:trPr>
          <w:trHeight w:val="316"/>
        </w:trPr>
        <w:tc>
          <w:tcPr>
            <w:tcW w:w="1519" w:type="dxa"/>
            <w:tcBorders>
              <w:top w:val="single" w:sz="4" w:space="0" w:color="000000"/>
              <w:left w:val="single" w:sz="4" w:space="0" w:color="000000"/>
              <w:bottom w:val="single" w:sz="4" w:space="0" w:color="000000"/>
            </w:tcBorders>
            <w:shd w:val="clear" w:color="auto" w:fill="FFFFFF" w:themeFill="background1"/>
            <w:vAlign w:val="center"/>
          </w:tcPr>
          <w:p w14:paraId="013CD3C2" w14:textId="454EBEAD" w:rsidR="00135449" w:rsidRPr="009F22CC" w:rsidRDefault="00135449" w:rsidP="00FF69F4">
            <w:pPr>
              <w:spacing w:line="360" w:lineRule="auto"/>
              <w:jc w:val="center"/>
              <w:rPr>
                <w:rFonts w:asciiTheme="minorHAnsi" w:hAnsiTheme="minorHAnsi" w:cstheme="minorHAnsi"/>
                <w:b/>
                <w:sz w:val="18"/>
                <w:szCs w:val="18"/>
              </w:rPr>
            </w:pPr>
            <w:r>
              <w:rPr>
                <w:rFonts w:asciiTheme="minorHAnsi" w:hAnsiTheme="minorHAnsi" w:cstheme="minorHAnsi"/>
                <w:b/>
                <w:sz w:val="18"/>
                <w:szCs w:val="18"/>
              </w:rPr>
              <w:t>3.</w:t>
            </w:r>
          </w:p>
        </w:tc>
        <w:tc>
          <w:tcPr>
            <w:tcW w:w="8611"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5945BF2" w14:textId="05782951" w:rsidR="00135449" w:rsidRPr="00767B9D" w:rsidRDefault="00767B9D" w:rsidP="00767B9D">
            <w:pPr>
              <w:pStyle w:val="Header"/>
              <w:tabs>
                <w:tab w:val="left" w:pos="720"/>
              </w:tabs>
              <w:spacing w:line="360" w:lineRule="auto"/>
              <w:ind w:left="-426"/>
              <w:jc w:val="center"/>
              <w:rPr>
                <w:rFonts w:asciiTheme="minorHAnsi" w:hAnsiTheme="minorHAnsi" w:cstheme="minorHAnsi"/>
                <w:b/>
                <w:bCs/>
                <w:iCs/>
                <w:sz w:val="18"/>
                <w:szCs w:val="18"/>
              </w:rPr>
            </w:pPr>
            <w:r>
              <w:rPr>
                <w:rFonts w:asciiTheme="minorHAnsi" w:hAnsiTheme="minorHAnsi" w:cstheme="minorHAnsi"/>
                <w:b/>
                <w:bCs/>
                <w:iCs/>
                <w:sz w:val="18"/>
                <w:szCs w:val="18"/>
              </w:rPr>
              <w:t>Risk &amp; Assumptions</w:t>
            </w:r>
          </w:p>
        </w:tc>
      </w:tr>
      <w:tr w:rsidR="00006BA2" w:rsidRPr="009F22CC" w14:paraId="530949BF" w14:textId="77777777" w:rsidTr="00A76EDD">
        <w:tc>
          <w:tcPr>
            <w:tcW w:w="1519" w:type="dxa"/>
            <w:tcBorders>
              <w:top w:val="single" w:sz="4" w:space="0" w:color="000000"/>
              <w:left w:val="single" w:sz="4" w:space="0" w:color="000000"/>
              <w:bottom w:val="single" w:sz="4" w:space="0" w:color="000000"/>
            </w:tcBorders>
            <w:shd w:val="clear" w:color="auto" w:fill="auto"/>
          </w:tcPr>
          <w:p w14:paraId="61CC932C" w14:textId="77777777" w:rsidR="00006BA2" w:rsidRPr="009F22CC" w:rsidRDefault="00006BA2" w:rsidP="00FF69F4">
            <w:pPr>
              <w:snapToGrid w:val="0"/>
              <w:spacing w:line="360" w:lineRule="auto"/>
              <w:rPr>
                <w:rFonts w:asciiTheme="minorHAnsi" w:hAnsiTheme="minorHAnsi" w:cstheme="minorHAnsi"/>
                <w:sz w:val="22"/>
                <w:lang w:val="en-IN"/>
              </w:rPr>
            </w:pP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0036D801" w14:textId="5B185E67" w:rsidR="00006BA2" w:rsidRPr="009F22CC" w:rsidRDefault="00A76EDD" w:rsidP="00FF69F4">
            <w:pPr>
              <w:pStyle w:val="ListParagraph"/>
              <w:numPr>
                <w:ilvl w:val="0"/>
                <w:numId w:val="40"/>
              </w:numPr>
              <w:spacing w:line="360" w:lineRule="auto"/>
              <w:jc w:val="both"/>
              <w:rPr>
                <w:rFonts w:asciiTheme="minorHAnsi" w:hAnsiTheme="minorHAnsi" w:cstheme="minorHAnsi"/>
                <w:sz w:val="18"/>
                <w:szCs w:val="18"/>
              </w:rPr>
            </w:pPr>
            <w:r>
              <w:rPr>
                <w:rFonts w:asciiTheme="minorHAnsi" w:hAnsiTheme="minorHAnsi" w:cstheme="minorHAnsi"/>
                <w:sz w:val="18"/>
                <w:szCs w:val="18"/>
              </w:rPr>
              <w:t>Log should be created with proper data</w:t>
            </w:r>
            <w:r w:rsidR="00006BA2">
              <w:rPr>
                <w:rFonts w:asciiTheme="minorHAnsi" w:hAnsiTheme="minorHAnsi" w:cstheme="minorHAnsi"/>
                <w:sz w:val="18"/>
                <w:szCs w:val="18"/>
              </w:rPr>
              <w:t>.</w:t>
            </w:r>
          </w:p>
        </w:tc>
      </w:tr>
    </w:tbl>
    <w:p w14:paraId="265F04BF" w14:textId="77777777" w:rsidR="00006BA2" w:rsidRDefault="00006BA2" w:rsidP="00FF69F4">
      <w:pPr>
        <w:pStyle w:val="Header"/>
        <w:tabs>
          <w:tab w:val="left" w:pos="720"/>
        </w:tabs>
        <w:spacing w:line="360" w:lineRule="auto"/>
        <w:ind w:left="-426"/>
        <w:rPr>
          <w:rFonts w:asciiTheme="minorHAnsi" w:hAnsiTheme="minorHAnsi" w:cstheme="minorHAnsi"/>
          <w:b/>
          <w:bCs/>
          <w:i/>
          <w:iCs/>
          <w:sz w:val="18"/>
          <w:szCs w:val="18"/>
        </w:rPr>
      </w:pPr>
    </w:p>
    <w:p w14:paraId="50D4A3BC" w14:textId="77777777" w:rsidR="00A76EDD" w:rsidRDefault="00A76EDD" w:rsidP="00FF69F4">
      <w:pPr>
        <w:pStyle w:val="Header"/>
        <w:tabs>
          <w:tab w:val="left" w:pos="720"/>
        </w:tabs>
        <w:spacing w:line="360" w:lineRule="auto"/>
        <w:ind w:left="-426"/>
        <w:rPr>
          <w:rFonts w:asciiTheme="minorHAnsi" w:hAnsiTheme="minorHAnsi" w:cstheme="minorHAnsi"/>
          <w:b/>
          <w:bCs/>
          <w:i/>
          <w:iCs/>
          <w:sz w:val="18"/>
          <w:szCs w:val="18"/>
        </w:rPr>
      </w:pPr>
    </w:p>
    <w:p w14:paraId="24447E0F" w14:textId="77777777" w:rsidR="00A76EDD" w:rsidRDefault="00A76EDD" w:rsidP="00FF69F4">
      <w:pPr>
        <w:pStyle w:val="Header"/>
        <w:tabs>
          <w:tab w:val="left" w:pos="720"/>
        </w:tabs>
        <w:spacing w:line="360" w:lineRule="auto"/>
        <w:ind w:left="-426"/>
        <w:rPr>
          <w:rFonts w:asciiTheme="minorHAnsi" w:hAnsiTheme="minorHAnsi" w:cstheme="minorHAnsi"/>
          <w:b/>
          <w:bCs/>
          <w:i/>
          <w:iCs/>
          <w:sz w:val="18"/>
          <w:szCs w:val="18"/>
        </w:rPr>
      </w:pPr>
    </w:p>
    <w:p w14:paraId="2AFADA18" w14:textId="77777777" w:rsidR="000513C8" w:rsidRDefault="000513C8" w:rsidP="00FF69F4">
      <w:pPr>
        <w:pStyle w:val="Header"/>
        <w:tabs>
          <w:tab w:val="left" w:pos="720"/>
        </w:tabs>
        <w:spacing w:line="360" w:lineRule="auto"/>
        <w:ind w:left="-426"/>
        <w:rPr>
          <w:rFonts w:asciiTheme="minorHAnsi" w:hAnsiTheme="minorHAnsi" w:cstheme="minorHAnsi"/>
          <w:b/>
          <w:bCs/>
          <w:i/>
          <w:iCs/>
          <w:sz w:val="18"/>
          <w:szCs w:val="18"/>
        </w:rPr>
      </w:pPr>
    </w:p>
    <w:p w14:paraId="39726092" w14:textId="77777777" w:rsidR="008B28E4" w:rsidRDefault="008B28E4" w:rsidP="00FF69F4">
      <w:pPr>
        <w:pStyle w:val="Header"/>
        <w:tabs>
          <w:tab w:val="left" w:pos="720"/>
        </w:tabs>
        <w:spacing w:line="360" w:lineRule="auto"/>
        <w:ind w:left="-426"/>
        <w:rPr>
          <w:rFonts w:asciiTheme="minorHAnsi" w:hAnsiTheme="minorHAnsi" w:cstheme="minorHAnsi"/>
          <w:b/>
          <w:bCs/>
          <w:i/>
          <w:iCs/>
          <w:sz w:val="18"/>
          <w:szCs w:val="18"/>
        </w:rPr>
      </w:pPr>
    </w:p>
    <w:p w14:paraId="73EF9B06" w14:textId="77777777" w:rsidR="008B28E4" w:rsidRDefault="008B28E4" w:rsidP="00FF69F4">
      <w:pPr>
        <w:pStyle w:val="Header"/>
        <w:tabs>
          <w:tab w:val="left" w:pos="720"/>
        </w:tabs>
        <w:spacing w:line="360" w:lineRule="auto"/>
        <w:ind w:left="-426"/>
        <w:rPr>
          <w:rFonts w:asciiTheme="minorHAnsi" w:hAnsiTheme="minorHAnsi" w:cstheme="minorHAnsi"/>
          <w:b/>
          <w:bCs/>
          <w:i/>
          <w:iCs/>
          <w:sz w:val="18"/>
          <w:szCs w:val="18"/>
        </w:rPr>
      </w:pPr>
    </w:p>
    <w:p w14:paraId="4A1B3B27" w14:textId="77777777" w:rsidR="008B28E4" w:rsidRDefault="008B28E4" w:rsidP="00FF69F4">
      <w:pPr>
        <w:pStyle w:val="Header"/>
        <w:tabs>
          <w:tab w:val="left" w:pos="720"/>
        </w:tabs>
        <w:spacing w:line="360" w:lineRule="auto"/>
        <w:ind w:left="-426"/>
        <w:rPr>
          <w:rFonts w:asciiTheme="minorHAnsi" w:hAnsiTheme="minorHAnsi" w:cstheme="minorHAnsi"/>
          <w:b/>
          <w:bCs/>
          <w:i/>
          <w:iCs/>
          <w:sz w:val="18"/>
          <w:szCs w:val="18"/>
        </w:rPr>
      </w:pPr>
    </w:p>
    <w:p w14:paraId="11B91852" w14:textId="77777777" w:rsidR="008B28E4" w:rsidRDefault="008B28E4" w:rsidP="00FF69F4">
      <w:pPr>
        <w:pStyle w:val="Header"/>
        <w:tabs>
          <w:tab w:val="left" w:pos="720"/>
        </w:tabs>
        <w:spacing w:line="360" w:lineRule="auto"/>
        <w:ind w:left="-426"/>
        <w:rPr>
          <w:rFonts w:asciiTheme="minorHAnsi" w:hAnsiTheme="minorHAnsi" w:cstheme="minorHAnsi"/>
          <w:b/>
          <w:bCs/>
          <w:i/>
          <w:iCs/>
          <w:sz w:val="18"/>
          <w:szCs w:val="18"/>
        </w:rPr>
      </w:pPr>
    </w:p>
    <w:p w14:paraId="04E6AA67" w14:textId="77777777" w:rsidR="008B28E4" w:rsidRDefault="008B28E4" w:rsidP="00FF69F4">
      <w:pPr>
        <w:pStyle w:val="Header"/>
        <w:tabs>
          <w:tab w:val="left" w:pos="720"/>
        </w:tabs>
        <w:spacing w:line="360" w:lineRule="auto"/>
        <w:ind w:left="-426"/>
        <w:rPr>
          <w:rFonts w:asciiTheme="minorHAnsi" w:hAnsiTheme="minorHAnsi" w:cstheme="minorHAnsi"/>
          <w:b/>
          <w:bCs/>
          <w:i/>
          <w:iCs/>
          <w:sz w:val="18"/>
          <w:szCs w:val="18"/>
        </w:rPr>
      </w:pPr>
    </w:p>
    <w:p w14:paraId="2023F621" w14:textId="77777777" w:rsidR="008B28E4" w:rsidRDefault="008B28E4" w:rsidP="00FF69F4">
      <w:pPr>
        <w:pStyle w:val="Header"/>
        <w:tabs>
          <w:tab w:val="left" w:pos="720"/>
        </w:tabs>
        <w:spacing w:line="360" w:lineRule="auto"/>
        <w:ind w:left="-426"/>
        <w:rPr>
          <w:rFonts w:asciiTheme="minorHAnsi" w:hAnsiTheme="minorHAnsi" w:cstheme="minorHAnsi"/>
          <w:b/>
          <w:bCs/>
          <w:i/>
          <w:iCs/>
          <w:sz w:val="18"/>
          <w:szCs w:val="18"/>
        </w:rPr>
      </w:pPr>
    </w:p>
    <w:p w14:paraId="1EA6191F" w14:textId="77777777" w:rsidR="008B28E4" w:rsidRDefault="008B28E4" w:rsidP="00FF69F4">
      <w:pPr>
        <w:pStyle w:val="Header"/>
        <w:tabs>
          <w:tab w:val="left" w:pos="720"/>
        </w:tabs>
        <w:spacing w:line="360" w:lineRule="auto"/>
        <w:ind w:left="-426"/>
        <w:rPr>
          <w:rFonts w:asciiTheme="minorHAnsi" w:hAnsiTheme="minorHAnsi" w:cstheme="minorHAnsi"/>
          <w:b/>
          <w:bCs/>
          <w:i/>
          <w:iCs/>
          <w:sz w:val="18"/>
          <w:szCs w:val="18"/>
        </w:rPr>
      </w:pPr>
    </w:p>
    <w:p w14:paraId="651E7886" w14:textId="77777777" w:rsidR="008B28E4" w:rsidRDefault="008B28E4" w:rsidP="00FF69F4">
      <w:pPr>
        <w:pStyle w:val="Header"/>
        <w:tabs>
          <w:tab w:val="left" w:pos="720"/>
        </w:tabs>
        <w:spacing w:line="360" w:lineRule="auto"/>
        <w:ind w:left="-426"/>
        <w:rPr>
          <w:rFonts w:asciiTheme="minorHAnsi" w:hAnsiTheme="minorHAnsi" w:cstheme="minorHAnsi"/>
          <w:b/>
          <w:bCs/>
          <w:i/>
          <w:iCs/>
          <w:sz w:val="18"/>
          <w:szCs w:val="18"/>
        </w:rPr>
      </w:pPr>
    </w:p>
    <w:p w14:paraId="5D02AAB5" w14:textId="77777777" w:rsidR="008B28E4" w:rsidRDefault="008B28E4" w:rsidP="00FF69F4">
      <w:pPr>
        <w:pStyle w:val="Header"/>
        <w:tabs>
          <w:tab w:val="left" w:pos="720"/>
        </w:tabs>
        <w:spacing w:line="360" w:lineRule="auto"/>
        <w:ind w:left="-426"/>
        <w:rPr>
          <w:rFonts w:asciiTheme="minorHAnsi" w:hAnsiTheme="minorHAnsi" w:cstheme="minorHAnsi"/>
          <w:b/>
          <w:bCs/>
          <w:i/>
          <w:iCs/>
          <w:sz w:val="18"/>
          <w:szCs w:val="18"/>
        </w:rPr>
      </w:pPr>
    </w:p>
    <w:p w14:paraId="4A5BCF86" w14:textId="77777777" w:rsidR="008B28E4" w:rsidRDefault="008B28E4" w:rsidP="00FF69F4">
      <w:pPr>
        <w:pStyle w:val="Header"/>
        <w:tabs>
          <w:tab w:val="left" w:pos="720"/>
        </w:tabs>
        <w:spacing w:line="360" w:lineRule="auto"/>
        <w:ind w:left="-426"/>
        <w:rPr>
          <w:rFonts w:asciiTheme="minorHAnsi" w:hAnsiTheme="minorHAnsi" w:cstheme="minorHAnsi"/>
          <w:b/>
          <w:bCs/>
          <w:i/>
          <w:iCs/>
          <w:sz w:val="18"/>
          <w:szCs w:val="18"/>
        </w:rPr>
      </w:pPr>
    </w:p>
    <w:p w14:paraId="6833BE3A" w14:textId="77777777" w:rsidR="006203DF" w:rsidRDefault="006203DF" w:rsidP="00FF69F4">
      <w:pPr>
        <w:pStyle w:val="Header"/>
        <w:tabs>
          <w:tab w:val="left" w:pos="720"/>
        </w:tabs>
        <w:spacing w:line="360" w:lineRule="auto"/>
        <w:ind w:left="-426"/>
        <w:rPr>
          <w:rFonts w:asciiTheme="minorHAnsi" w:hAnsiTheme="minorHAnsi" w:cstheme="minorHAnsi"/>
          <w:b/>
          <w:bCs/>
          <w:i/>
          <w:iCs/>
          <w:sz w:val="18"/>
          <w:szCs w:val="18"/>
        </w:rPr>
      </w:pPr>
    </w:p>
    <w:p w14:paraId="24159721" w14:textId="77777777" w:rsidR="006203DF" w:rsidRDefault="006203DF" w:rsidP="00FF69F4">
      <w:pPr>
        <w:pStyle w:val="Header"/>
        <w:tabs>
          <w:tab w:val="left" w:pos="720"/>
        </w:tabs>
        <w:spacing w:line="360" w:lineRule="auto"/>
        <w:ind w:left="-426"/>
        <w:rPr>
          <w:rFonts w:asciiTheme="minorHAnsi" w:hAnsiTheme="minorHAnsi" w:cstheme="minorHAnsi"/>
          <w:b/>
          <w:bCs/>
          <w:i/>
          <w:iCs/>
          <w:sz w:val="18"/>
          <w:szCs w:val="18"/>
        </w:rPr>
      </w:pPr>
    </w:p>
    <w:p w14:paraId="6B53A194" w14:textId="77777777" w:rsidR="006203DF" w:rsidRDefault="006203DF" w:rsidP="00FF69F4">
      <w:pPr>
        <w:pStyle w:val="Header"/>
        <w:tabs>
          <w:tab w:val="left" w:pos="720"/>
        </w:tabs>
        <w:spacing w:line="360" w:lineRule="auto"/>
        <w:ind w:left="-426"/>
        <w:rPr>
          <w:rFonts w:asciiTheme="minorHAnsi" w:hAnsiTheme="minorHAnsi" w:cstheme="minorHAnsi"/>
          <w:b/>
          <w:bCs/>
          <w:i/>
          <w:iCs/>
          <w:sz w:val="18"/>
          <w:szCs w:val="18"/>
        </w:rPr>
      </w:pPr>
    </w:p>
    <w:p w14:paraId="026AADBF" w14:textId="77777777" w:rsidR="006203DF" w:rsidRDefault="006203DF" w:rsidP="00FF69F4">
      <w:pPr>
        <w:pStyle w:val="Header"/>
        <w:tabs>
          <w:tab w:val="left" w:pos="720"/>
        </w:tabs>
        <w:spacing w:line="360" w:lineRule="auto"/>
        <w:ind w:left="-426"/>
        <w:rPr>
          <w:rFonts w:asciiTheme="minorHAnsi" w:hAnsiTheme="minorHAnsi" w:cstheme="minorHAnsi"/>
          <w:b/>
          <w:bCs/>
          <w:i/>
          <w:iCs/>
          <w:sz w:val="18"/>
          <w:szCs w:val="18"/>
        </w:rPr>
      </w:pPr>
    </w:p>
    <w:p w14:paraId="519818FB" w14:textId="77777777" w:rsidR="006203DF" w:rsidRDefault="006203DF" w:rsidP="00FF69F4">
      <w:pPr>
        <w:pStyle w:val="Header"/>
        <w:tabs>
          <w:tab w:val="left" w:pos="720"/>
        </w:tabs>
        <w:spacing w:line="360" w:lineRule="auto"/>
        <w:ind w:left="-426"/>
        <w:rPr>
          <w:rFonts w:asciiTheme="minorHAnsi" w:hAnsiTheme="minorHAnsi" w:cstheme="minorHAnsi"/>
          <w:b/>
          <w:bCs/>
          <w:i/>
          <w:iCs/>
          <w:sz w:val="18"/>
          <w:szCs w:val="18"/>
        </w:rPr>
      </w:pPr>
    </w:p>
    <w:p w14:paraId="3F35257E" w14:textId="77777777" w:rsidR="008B28E4" w:rsidRDefault="008B28E4" w:rsidP="00FF69F4">
      <w:pPr>
        <w:pStyle w:val="Header"/>
        <w:tabs>
          <w:tab w:val="left" w:pos="720"/>
        </w:tabs>
        <w:spacing w:line="360" w:lineRule="auto"/>
        <w:ind w:left="-426"/>
        <w:rPr>
          <w:rFonts w:asciiTheme="minorHAnsi" w:hAnsiTheme="minorHAnsi" w:cstheme="minorHAnsi"/>
          <w:b/>
          <w:bCs/>
          <w:i/>
          <w:iCs/>
          <w:sz w:val="18"/>
          <w:szCs w:val="18"/>
        </w:rPr>
      </w:pPr>
    </w:p>
    <w:p w14:paraId="74EC1622" w14:textId="77777777" w:rsidR="008B28E4" w:rsidRDefault="008B28E4" w:rsidP="00FF69F4">
      <w:pPr>
        <w:pStyle w:val="Header"/>
        <w:tabs>
          <w:tab w:val="left" w:pos="720"/>
        </w:tabs>
        <w:spacing w:line="360" w:lineRule="auto"/>
        <w:ind w:left="-426"/>
        <w:rPr>
          <w:rFonts w:asciiTheme="minorHAnsi" w:hAnsiTheme="minorHAnsi" w:cstheme="minorHAnsi"/>
          <w:b/>
          <w:bCs/>
          <w:i/>
          <w:iCs/>
          <w:sz w:val="18"/>
          <w:szCs w:val="18"/>
        </w:rPr>
      </w:pPr>
    </w:p>
    <w:p w14:paraId="4A0E8F02" w14:textId="77777777" w:rsidR="00B73360" w:rsidRDefault="00B73360" w:rsidP="00FF69F4">
      <w:pPr>
        <w:pStyle w:val="Header"/>
        <w:tabs>
          <w:tab w:val="left" w:pos="720"/>
        </w:tabs>
        <w:spacing w:line="360" w:lineRule="auto"/>
        <w:ind w:left="-426"/>
        <w:rPr>
          <w:rFonts w:asciiTheme="minorHAnsi" w:hAnsiTheme="minorHAnsi" w:cstheme="minorHAnsi"/>
          <w:b/>
          <w:bCs/>
          <w:i/>
          <w:iCs/>
          <w:sz w:val="18"/>
          <w:szCs w:val="18"/>
        </w:rPr>
      </w:pPr>
    </w:p>
    <w:p w14:paraId="2B912D46" w14:textId="77777777" w:rsidR="00B73360" w:rsidRDefault="00B73360" w:rsidP="00FF69F4">
      <w:pPr>
        <w:pStyle w:val="Header"/>
        <w:tabs>
          <w:tab w:val="left" w:pos="720"/>
        </w:tabs>
        <w:spacing w:line="360" w:lineRule="auto"/>
        <w:ind w:left="-426"/>
        <w:rPr>
          <w:rFonts w:asciiTheme="minorHAnsi" w:hAnsiTheme="minorHAnsi" w:cstheme="minorHAnsi"/>
          <w:b/>
          <w:bCs/>
          <w:i/>
          <w:iCs/>
          <w:sz w:val="18"/>
          <w:szCs w:val="18"/>
        </w:rPr>
      </w:pPr>
    </w:p>
    <w:p w14:paraId="7B829F55" w14:textId="77777777" w:rsidR="00B73360" w:rsidRDefault="00B73360" w:rsidP="00FF69F4">
      <w:pPr>
        <w:pStyle w:val="Header"/>
        <w:tabs>
          <w:tab w:val="left" w:pos="720"/>
        </w:tabs>
        <w:spacing w:line="360" w:lineRule="auto"/>
        <w:ind w:left="-426"/>
        <w:rPr>
          <w:rFonts w:asciiTheme="minorHAnsi" w:hAnsiTheme="minorHAnsi" w:cstheme="minorHAnsi"/>
          <w:b/>
          <w:bCs/>
          <w:i/>
          <w:iCs/>
          <w:sz w:val="18"/>
          <w:szCs w:val="18"/>
        </w:rPr>
      </w:pPr>
    </w:p>
    <w:p w14:paraId="2019FB82" w14:textId="77777777" w:rsidR="008B28E4" w:rsidRDefault="008B28E4" w:rsidP="00FF69F4">
      <w:pPr>
        <w:pStyle w:val="Header"/>
        <w:tabs>
          <w:tab w:val="left" w:pos="720"/>
        </w:tabs>
        <w:spacing w:line="360" w:lineRule="auto"/>
        <w:ind w:left="-426"/>
        <w:rPr>
          <w:rFonts w:asciiTheme="minorHAnsi" w:hAnsiTheme="minorHAnsi" w:cstheme="minorHAnsi"/>
          <w:b/>
          <w:bCs/>
          <w:i/>
          <w:iCs/>
          <w:sz w:val="18"/>
          <w:szCs w:val="18"/>
        </w:rPr>
      </w:pPr>
    </w:p>
    <w:p w14:paraId="7FBF0899"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06EF003E" w14:textId="77777777" w:rsidR="009D3E5C" w:rsidRDefault="009D3E5C" w:rsidP="00FF69F4">
      <w:pPr>
        <w:pStyle w:val="Header"/>
        <w:tabs>
          <w:tab w:val="left" w:pos="720"/>
        </w:tabs>
        <w:spacing w:line="360" w:lineRule="auto"/>
        <w:ind w:left="-426"/>
        <w:rPr>
          <w:rFonts w:asciiTheme="minorHAnsi" w:hAnsiTheme="minorHAnsi" w:cstheme="minorHAnsi"/>
          <w:b/>
          <w:bCs/>
          <w:i/>
          <w:iCs/>
          <w:sz w:val="18"/>
          <w:szCs w:val="18"/>
        </w:rPr>
      </w:pPr>
    </w:p>
    <w:p w14:paraId="19E9106F" w14:textId="77777777" w:rsidR="009D3E5C" w:rsidRDefault="009D3E5C" w:rsidP="00FF69F4">
      <w:pPr>
        <w:pStyle w:val="Header"/>
        <w:tabs>
          <w:tab w:val="left" w:pos="720"/>
        </w:tabs>
        <w:spacing w:line="360" w:lineRule="auto"/>
        <w:ind w:left="-426"/>
        <w:rPr>
          <w:rFonts w:asciiTheme="minorHAnsi" w:hAnsiTheme="minorHAnsi" w:cstheme="minorHAnsi"/>
          <w:b/>
          <w:bCs/>
          <w:i/>
          <w:iCs/>
          <w:sz w:val="18"/>
          <w:szCs w:val="18"/>
        </w:rPr>
      </w:pPr>
    </w:p>
    <w:p w14:paraId="1D2837DC" w14:textId="77777777" w:rsidR="009D3E5C" w:rsidRDefault="009D3E5C" w:rsidP="00FF69F4">
      <w:pPr>
        <w:pStyle w:val="Header"/>
        <w:tabs>
          <w:tab w:val="left" w:pos="720"/>
        </w:tabs>
        <w:spacing w:line="360" w:lineRule="auto"/>
        <w:ind w:left="-426"/>
        <w:rPr>
          <w:rFonts w:asciiTheme="minorHAnsi" w:hAnsiTheme="minorHAnsi" w:cstheme="minorHAnsi"/>
          <w:b/>
          <w:bCs/>
          <w:i/>
          <w:iCs/>
          <w:sz w:val="18"/>
          <w:szCs w:val="18"/>
        </w:rPr>
      </w:pPr>
    </w:p>
    <w:p w14:paraId="2AF3BBFB" w14:textId="77777777" w:rsidR="009D3E5C" w:rsidRDefault="009D3E5C" w:rsidP="00FF69F4">
      <w:pPr>
        <w:pStyle w:val="Header"/>
        <w:tabs>
          <w:tab w:val="left" w:pos="720"/>
        </w:tabs>
        <w:spacing w:line="360" w:lineRule="auto"/>
        <w:ind w:left="-426"/>
        <w:rPr>
          <w:rFonts w:asciiTheme="minorHAnsi" w:hAnsiTheme="minorHAnsi" w:cstheme="minorHAnsi"/>
          <w:b/>
          <w:bCs/>
          <w:i/>
          <w:iCs/>
          <w:sz w:val="18"/>
          <w:szCs w:val="18"/>
        </w:rPr>
      </w:pPr>
    </w:p>
    <w:p w14:paraId="637F437B" w14:textId="77777777" w:rsidR="009D3E5C" w:rsidRDefault="009D3E5C" w:rsidP="00FF69F4">
      <w:pPr>
        <w:pStyle w:val="Header"/>
        <w:tabs>
          <w:tab w:val="left" w:pos="720"/>
        </w:tabs>
        <w:spacing w:line="360" w:lineRule="auto"/>
        <w:ind w:left="-426"/>
        <w:rPr>
          <w:rFonts w:asciiTheme="minorHAnsi" w:hAnsiTheme="minorHAnsi" w:cstheme="minorHAnsi"/>
          <w:b/>
          <w:bCs/>
          <w:i/>
          <w:iCs/>
          <w:sz w:val="18"/>
          <w:szCs w:val="18"/>
        </w:rPr>
      </w:pPr>
    </w:p>
    <w:p w14:paraId="244CA179" w14:textId="77777777" w:rsidR="009D3E5C" w:rsidRDefault="009D3E5C" w:rsidP="00FF69F4">
      <w:pPr>
        <w:pStyle w:val="Header"/>
        <w:tabs>
          <w:tab w:val="left" w:pos="720"/>
        </w:tabs>
        <w:spacing w:line="360" w:lineRule="auto"/>
        <w:ind w:left="-426"/>
        <w:rPr>
          <w:rFonts w:asciiTheme="minorHAnsi" w:hAnsiTheme="minorHAnsi" w:cstheme="minorHAnsi"/>
          <w:b/>
          <w:bCs/>
          <w:i/>
          <w:iCs/>
          <w:sz w:val="18"/>
          <w:szCs w:val="18"/>
        </w:rPr>
      </w:pPr>
    </w:p>
    <w:p w14:paraId="799F1FBA" w14:textId="77777777" w:rsidR="00914678" w:rsidRDefault="00914678" w:rsidP="00FF69F4">
      <w:pPr>
        <w:pStyle w:val="Header"/>
        <w:tabs>
          <w:tab w:val="left" w:pos="720"/>
        </w:tabs>
        <w:spacing w:line="360" w:lineRule="auto"/>
        <w:ind w:left="-426"/>
        <w:rPr>
          <w:rFonts w:asciiTheme="minorHAnsi" w:hAnsiTheme="minorHAnsi" w:cstheme="minorHAnsi"/>
          <w:b/>
          <w:bCs/>
          <w:i/>
          <w:iCs/>
          <w:sz w:val="18"/>
          <w:szCs w:val="18"/>
        </w:rPr>
      </w:pPr>
    </w:p>
    <w:p w14:paraId="7F732C1A" w14:textId="77777777" w:rsidR="000E0DE8" w:rsidRDefault="000E0DE8" w:rsidP="00FF69F4">
      <w:pPr>
        <w:pStyle w:val="Header"/>
        <w:tabs>
          <w:tab w:val="left" w:pos="720"/>
        </w:tabs>
        <w:spacing w:line="360" w:lineRule="auto"/>
        <w:ind w:left="-426"/>
        <w:rPr>
          <w:rFonts w:asciiTheme="minorHAnsi" w:hAnsiTheme="minorHAnsi" w:cstheme="minorHAnsi"/>
          <w:b/>
          <w:bCs/>
          <w:i/>
          <w:iCs/>
          <w:sz w:val="18"/>
          <w:szCs w:val="18"/>
        </w:rPr>
      </w:pPr>
    </w:p>
    <w:p w14:paraId="1EC3E778" w14:textId="77777777" w:rsidR="00215589" w:rsidRDefault="00215589" w:rsidP="00F544E0">
      <w:pPr>
        <w:pStyle w:val="Header"/>
        <w:tabs>
          <w:tab w:val="left" w:pos="720"/>
        </w:tabs>
        <w:spacing w:line="360" w:lineRule="auto"/>
        <w:rPr>
          <w:rFonts w:asciiTheme="minorHAnsi" w:hAnsiTheme="minorHAnsi" w:cstheme="minorHAnsi"/>
          <w:b/>
          <w:bCs/>
          <w:i/>
          <w:iCs/>
          <w:sz w:val="18"/>
          <w:szCs w:val="18"/>
        </w:rPr>
      </w:pPr>
    </w:p>
    <w:p w14:paraId="40AE354E" w14:textId="1266A811" w:rsidR="007C4F9C" w:rsidRPr="00A76EDD" w:rsidRDefault="007C4F9C" w:rsidP="007C4F9C">
      <w:pPr>
        <w:pStyle w:val="Header"/>
        <w:numPr>
          <w:ilvl w:val="0"/>
          <w:numId w:val="11"/>
        </w:numPr>
        <w:tabs>
          <w:tab w:val="left" w:pos="720"/>
        </w:tabs>
        <w:spacing w:line="360" w:lineRule="auto"/>
        <w:rPr>
          <w:rFonts w:asciiTheme="minorHAnsi" w:hAnsiTheme="minorHAnsi" w:cstheme="minorHAnsi"/>
          <w:b/>
          <w:bCs/>
          <w:iCs/>
          <w:sz w:val="18"/>
          <w:szCs w:val="18"/>
          <w:u w:val="single"/>
        </w:rPr>
      </w:pPr>
      <w:r>
        <w:rPr>
          <w:rFonts w:asciiTheme="minorHAnsi" w:hAnsiTheme="minorHAnsi" w:cstheme="minorHAnsi"/>
          <w:b/>
          <w:bCs/>
          <w:iCs/>
          <w:sz w:val="18"/>
          <w:szCs w:val="18"/>
          <w:u w:val="single"/>
        </w:rPr>
        <w:lastRenderedPageBreak/>
        <w:t>Audit</w:t>
      </w:r>
      <w:r w:rsidR="00215589">
        <w:rPr>
          <w:rFonts w:asciiTheme="minorHAnsi" w:hAnsiTheme="minorHAnsi" w:cstheme="minorHAnsi"/>
          <w:b/>
          <w:bCs/>
          <w:iCs/>
          <w:sz w:val="18"/>
          <w:szCs w:val="18"/>
          <w:u w:val="single"/>
        </w:rPr>
        <w:t xml:space="preserve"> Log</w:t>
      </w:r>
      <w:r w:rsidRPr="00A76EDD">
        <w:rPr>
          <w:rFonts w:asciiTheme="minorHAnsi" w:hAnsiTheme="minorHAnsi" w:cstheme="minorHAnsi"/>
          <w:b/>
          <w:bCs/>
          <w:iCs/>
          <w:sz w:val="18"/>
          <w:szCs w:val="18"/>
          <w:u w:val="single"/>
        </w:rPr>
        <w:t>:</w:t>
      </w:r>
    </w:p>
    <w:tbl>
      <w:tblPr>
        <w:tblW w:w="10130" w:type="dxa"/>
        <w:tblInd w:w="-277" w:type="dxa"/>
        <w:tblLayout w:type="fixed"/>
        <w:tblLook w:val="0000" w:firstRow="0" w:lastRow="0" w:firstColumn="0" w:lastColumn="0" w:noHBand="0" w:noVBand="0"/>
      </w:tblPr>
      <w:tblGrid>
        <w:gridCol w:w="1519"/>
        <w:gridCol w:w="8611"/>
      </w:tblGrid>
      <w:tr w:rsidR="007C4F9C" w:rsidRPr="009F22CC" w14:paraId="42C888E9" w14:textId="77777777" w:rsidTr="00C647A8">
        <w:trPr>
          <w:trHeight w:val="316"/>
        </w:trPr>
        <w:tc>
          <w:tcPr>
            <w:tcW w:w="1519" w:type="dxa"/>
            <w:tcBorders>
              <w:top w:val="single" w:sz="4" w:space="0" w:color="000000"/>
              <w:left w:val="single" w:sz="4" w:space="0" w:color="000000"/>
              <w:bottom w:val="single" w:sz="4" w:space="0" w:color="000000"/>
            </w:tcBorders>
            <w:shd w:val="clear" w:color="auto" w:fill="FABF8F" w:themeFill="accent6" w:themeFillTint="99"/>
            <w:vAlign w:val="center"/>
          </w:tcPr>
          <w:p w14:paraId="763FBD16" w14:textId="77777777" w:rsidR="007C4F9C" w:rsidRPr="009F22CC" w:rsidRDefault="007C4F9C" w:rsidP="00C647A8">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Sr. No</w:t>
            </w:r>
          </w:p>
        </w:tc>
        <w:tc>
          <w:tcPr>
            <w:tcW w:w="8611"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0645E756" w14:textId="77777777" w:rsidR="007C4F9C" w:rsidRPr="009F22CC" w:rsidRDefault="007C4F9C" w:rsidP="00C647A8">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7C4F9C" w:rsidRPr="009F22CC" w14:paraId="10B597AA" w14:textId="77777777" w:rsidTr="00C647A8">
        <w:trPr>
          <w:trHeight w:val="352"/>
        </w:trPr>
        <w:tc>
          <w:tcPr>
            <w:tcW w:w="1519" w:type="dxa"/>
            <w:tcBorders>
              <w:top w:val="single" w:sz="4" w:space="0" w:color="000000"/>
              <w:left w:val="single" w:sz="4" w:space="0" w:color="000000"/>
              <w:bottom w:val="single" w:sz="4" w:space="0" w:color="000000"/>
            </w:tcBorders>
            <w:shd w:val="clear" w:color="auto" w:fill="auto"/>
          </w:tcPr>
          <w:p w14:paraId="2239351A" w14:textId="77777777" w:rsidR="007C4F9C" w:rsidRPr="009F22CC" w:rsidRDefault="007C4F9C" w:rsidP="00C647A8">
            <w:pPr>
              <w:spacing w:line="360" w:lineRule="auto"/>
              <w:jc w:val="center"/>
              <w:rPr>
                <w:rFonts w:asciiTheme="minorHAnsi" w:hAnsiTheme="minorHAnsi" w:cstheme="minorHAnsi"/>
                <w:b/>
                <w:bCs/>
                <w:sz w:val="18"/>
                <w:szCs w:val="18"/>
              </w:rPr>
            </w:pPr>
            <w:r w:rsidRPr="009F22CC">
              <w:rPr>
                <w:rFonts w:asciiTheme="minorHAnsi" w:hAnsiTheme="minorHAnsi" w:cstheme="minorHAnsi"/>
                <w:b/>
                <w:bCs/>
                <w:sz w:val="18"/>
                <w:szCs w:val="18"/>
              </w:rPr>
              <w:t>1.</w:t>
            </w: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07B6F3DA" w14:textId="77777777" w:rsidR="007C4F9C" w:rsidRPr="009F22CC" w:rsidRDefault="007C4F9C" w:rsidP="00C647A8">
            <w:pPr>
              <w:spacing w:line="360" w:lineRule="auto"/>
              <w:jc w:val="center"/>
              <w:rPr>
                <w:rFonts w:asciiTheme="minorHAnsi" w:hAnsiTheme="minorHAnsi" w:cstheme="minorHAnsi"/>
                <w:sz w:val="18"/>
                <w:szCs w:val="18"/>
              </w:rPr>
            </w:pPr>
            <w:r w:rsidRPr="009F22CC">
              <w:rPr>
                <w:rFonts w:asciiTheme="minorHAnsi" w:hAnsiTheme="minorHAnsi" w:cstheme="minorHAnsi"/>
                <w:b/>
                <w:bCs/>
                <w:sz w:val="18"/>
                <w:szCs w:val="18"/>
              </w:rPr>
              <w:t>Proposed Process Explanation</w:t>
            </w:r>
          </w:p>
        </w:tc>
      </w:tr>
      <w:tr w:rsidR="007C4F9C" w:rsidRPr="009F22CC" w14:paraId="13F5E24B" w14:textId="77777777" w:rsidTr="00C647A8">
        <w:trPr>
          <w:trHeight w:val="694"/>
        </w:trPr>
        <w:tc>
          <w:tcPr>
            <w:tcW w:w="1519" w:type="dxa"/>
            <w:tcBorders>
              <w:top w:val="single" w:sz="4" w:space="0" w:color="000000"/>
              <w:left w:val="single" w:sz="4" w:space="0" w:color="000000"/>
              <w:bottom w:val="single" w:sz="4" w:space="0" w:color="000000"/>
            </w:tcBorders>
            <w:shd w:val="clear" w:color="auto" w:fill="auto"/>
          </w:tcPr>
          <w:p w14:paraId="21880158" w14:textId="77777777" w:rsidR="007C4F9C" w:rsidRPr="009F22CC" w:rsidRDefault="007C4F9C" w:rsidP="00C647A8">
            <w:pPr>
              <w:pStyle w:val="Header"/>
              <w:tabs>
                <w:tab w:val="left" w:pos="720"/>
              </w:tabs>
              <w:snapToGrid w:val="0"/>
              <w:spacing w:line="360" w:lineRule="auto"/>
              <w:rPr>
                <w:rFonts w:asciiTheme="minorHAnsi" w:hAnsiTheme="minorHAnsi" w:cstheme="minorHAnsi"/>
                <w:sz w:val="18"/>
                <w:szCs w:val="18"/>
                <w:lang w:val="en-IN"/>
              </w:rPr>
            </w:pP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79A8435D" w14:textId="602ACC56" w:rsidR="007C4F9C" w:rsidRDefault="007C4F9C" w:rsidP="00C647A8">
            <w:pPr>
              <w:pStyle w:val="BodyText2"/>
              <w:spacing w:line="360" w:lineRule="auto"/>
              <w:jc w:val="left"/>
              <w:rPr>
                <w:rFonts w:asciiTheme="minorHAnsi" w:hAnsiTheme="minorHAnsi" w:cstheme="minorHAnsi"/>
                <w:sz w:val="18"/>
                <w:szCs w:val="18"/>
              </w:rPr>
            </w:pPr>
            <w:r w:rsidRPr="00C7212E">
              <w:rPr>
                <w:rFonts w:asciiTheme="minorHAnsi" w:hAnsiTheme="minorHAnsi" w:cstheme="minorHAnsi"/>
                <w:sz w:val="18"/>
                <w:szCs w:val="18"/>
              </w:rPr>
              <w:t xml:space="preserve">Below is the snapshot of the module which will be used for the </w:t>
            </w:r>
            <w:r w:rsidR="006203DF">
              <w:rPr>
                <w:rFonts w:asciiTheme="minorHAnsi" w:hAnsiTheme="minorHAnsi" w:cstheme="minorHAnsi"/>
                <w:sz w:val="18"/>
                <w:szCs w:val="18"/>
              </w:rPr>
              <w:t>audit</w:t>
            </w:r>
            <w:r>
              <w:rPr>
                <w:rFonts w:asciiTheme="minorHAnsi" w:hAnsiTheme="minorHAnsi" w:cstheme="minorHAnsi"/>
                <w:sz w:val="18"/>
                <w:szCs w:val="18"/>
              </w:rPr>
              <w:t xml:space="preserve"> of </w:t>
            </w:r>
            <w:r w:rsidR="006203DF">
              <w:rPr>
                <w:rFonts w:asciiTheme="minorHAnsi" w:hAnsiTheme="minorHAnsi" w:cstheme="minorHAnsi"/>
                <w:sz w:val="18"/>
                <w:szCs w:val="18"/>
              </w:rPr>
              <w:t>logs:</w:t>
            </w:r>
          </w:p>
          <w:p w14:paraId="472D420B" w14:textId="7931C3B0" w:rsidR="007C4F9C" w:rsidRDefault="000E0DE8" w:rsidP="00C647A8">
            <w:pPr>
              <w:pStyle w:val="BodyText2"/>
              <w:spacing w:line="360" w:lineRule="auto"/>
              <w:jc w:val="left"/>
              <w:rPr>
                <w:rFonts w:asciiTheme="minorHAnsi" w:hAnsiTheme="minorHAnsi" w:cstheme="minorHAnsi"/>
                <w:sz w:val="18"/>
                <w:szCs w:val="18"/>
              </w:rPr>
            </w:pPr>
            <w:r>
              <w:rPr>
                <w:noProof/>
                <w:lang w:val="en-IN" w:eastAsia="en-IN"/>
              </w:rPr>
              <w:drawing>
                <wp:inline distT="0" distB="0" distL="0" distR="0" wp14:anchorId="052D1DD1" wp14:editId="6ACAF279">
                  <wp:extent cx="5330825" cy="1297305"/>
                  <wp:effectExtent l="19050" t="19050" r="22225"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30825" cy="1297305"/>
                          </a:xfrm>
                          <a:prstGeom prst="rect">
                            <a:avLst/>
                          </a:prstGeom>
                          <a:ln w="3175">
                            <a:solidFill>
                              <a:schemeClr val="tx1"/>
                            </a:solidFill>
                          </a:ln>
                        </pic:spPr>
                      </pic:pic>
                    </a:graphicData>
                  </a:graphic>
                </wp:inline>
              </w:drawing>
            </w:r>
          </w:p>
          <w:p w14:paraId="34253F30" w14:textId="4E8C7F26" w:rsidR="007C4F9C" w:rsidRPr="007C4F9C" w:rsidRDefault="007C4F9C" w:rsidP="007C4F9C">
            <w:pPr>
              <w:spacing w:line="360" w:lineRule="auto"/>
              <w:jc w:val="both"/>
              <w:rPr>
                <w:rFonts w:asciiTheme="minorHAnsi" w:hAnsiTheme="minorHAnsi" w:cstheme="minorHAnsi"/>
                <w:sz w:val="18"/>
                <w:szCs w:val="18"/>
              </w:rPr>
            </w:pPr>
            <w:r w:rsidRPr="007E3A89">
              <w:rPr>
                <w:rFonts w:asciiTheme="minorHAnsi" w:hAnsiTheme="minorHAnsi" w:cstheme="minorHAnsi"/>
                <w:sz w:val="18"/>
                <w:szCs w:val="18"/>
              </w:rPr>
              <w:t>These logs will monitor the activities of user who accessed the application, made changes to File/ Document and the time stamp</w:t>
            </w:r>
            <w:r>
              <w:rPr>
                <w:rFonts w:asciiTheme="minorHAnsi" w:hAnsiTheme="minorHAnsi" w:cstheme="minorHAnsi"/>
                <w:sz w:val="18"/>
                <w:szCs w:val="18"/>
              </w:rPr>
              <w:t xml:space="preserve"> of these activities. </w:t>
            </w:r>
          </w:p>
        </w:tc>
      </w:tr>
    </w:tbl>
    <w:p w14:paraId="19565D9C" w14:textId="77777777" w:rsidR="00B45EF7" w:rsidRDefault="00B45EF7" w:rsidP="00FF69F4">
      <w:pPr>
        <w:pStyle w:val="Header"/>
        <w:tabs>
          <w:tab w:val="left" w:pos="720"/>
        </w:tabs>
        <w:spacing w:line="360" w:lineRule="auto"/>
        <w:ind w:left="-426"/>
        <w:rPr>
          <w:rFonts w:asciiTheme="minorHAnsi" w:hAnsiTheme="minorHAnsi" w:cstheme="minorHAnsi"/>
          <w:b/>
          <w:bCs/>
          <w:i/>
          <w:iCs/>
          <w:sz w:val="18"/>
          <w:szCs w:val="18"/>
        </w:rPr>
      </w:pPr>
    </w:p>
    <w:p w14:paraId="5C9398F2"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255F5827"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55C59AA5"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18CA9AEA"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2FA5B6DC"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0364E413"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508E71B0"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03AC3D0A"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01AE62C8"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1A104456"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7D1A5B20"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7726E131"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299A1DB2"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18720A1C"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69FAA2D8"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4F462E08"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5260C285"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65134B72"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30423A2B"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77BE50B8"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4AF47838" w14:textId="77777777" w:rsidR="00410EC2" w:rsidRDefault="00410EC2" w:rsidP="00FF69F4">
      <w:pPr>
        <w:pStyle w:val="Header"/>
        <w:tabs>
          <w:tab w:val="left" w:pos="720"/>
        </w:tabs>
        <w:spacing w:line="360" w:lineRule="auto"/>
        <w:ind w:left="-426"/>
        <w:rPr>
          <w:rFonts w:asciiTheme="minorHAnsi" w:hAnsiTheme="minorHAnsi" w:cstheme="minorHAnsi"/>
          <w:b/>
          <w:bCs/>
          <w:i/>
          <w:iCs/>
          <w:sz w:val="18"/>
          <w:szCs w:val="18"/>
        </w:rPr>
      </w:pPr>
    </w:p>
    <w:p w14:paraId="1FB4CF71" w14:textId="77777777" w:rsidR="00410EC2" w:rsidRDefault="00410EC2" w:rsidP="00FF69F4">
      <w:pPr>
        <w:pStyle w:val="Header"/>
        <w:tabs>
          <w:tab w:val="left" w:pos="720"/>
        </w:tabs>
        <w:spacing w:line="360" w:lineRule="auto"/>
        <w:ind w:left="-426"/>
        <w:rPr>
          <w:rFonts w:asciiTheme="minorHAnsi" w:hAnsiTheme="minorHAnsi" w:cstheme="minorHAnsi"/>
          <w:b/>
          <w:bCs/>
          <w:i/>
          <w:iCs/>
          <w:sz w:val="18"/>
          <w:szCs w:val="18"/>
        </w:rPr>
      </w:pPr>
    </w:p>
    <w:p w14:paraId="7686E662" w14:textId="77777777" w:rsidR="00410EC2" w:rsidRDefault="00410EC2" w:rsidP="00FF69F4">
      <w:pPr>
        <w:pStyle w:val="Header"/>
        <w:tabs>
          <w:tab w:val="left" w:pos="720"/>
        </w:tabs>
        <w:spacing w:line="360" w:lineRule="auto"/>
        <w:ind w:left="-426"/>
        <w:rPr>
          <w:rFonts w:asciiTheme="minorHAnsi" w:hAnsiTheme="minorHAnsi" w:cstheme="minorHAnsi"/>
          <w:b/>
          <w:bCs/>
          <w:i/>
          <w:iCs/>
          <w:sz w:val="18"/>
          <w:szCs w:val="18"/>
        </w:rPr>
      </w:pPr>
    </w:p>
    <w:p w14:paraId="3041309E" w14:textId="77777777" w:rsidR="00410EC2" w:rsidRDefault="00410EC2" w:rsidP="00FF69F4">
      <w:pPr>
        <w:pStyle w:val="Header"/>
        <w:tabs>
          <w:tab w:val="left" w:pos="720"/>
        </w:tabs>
        <w:spacing w:line="360" w:lineRule="auto"/>
        <w:ind w:left="-426"/>
        <w:rPr>
          <w:rFonts w:asciiTheme="minorHAnsi" w:hAnsiTheme="minorHAnsi" w:cstheme="minorHAnsi"/>
          <w:b/>
          <w:bCs/>
          <w:i/>
          <w:iCs/>
          <w:sz w:val="18"/>
          <w:szCs w:val="18"/>
        </w:rPr>
      </w:pPr>
    </w:p>
    <w:p w14:paraId="5B2B9F86"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3393BB1C"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44C3097A" w14:textId="02406E47" w:rsidR="00692E14" w:rsidRPr="00B73360" w:rsidRDefault="00692E14" w:rsidP="00B73360">
      <w:pPr>
        <w:pStyle w:val="ListParagraph"/>
        <w:numPr>
          <w:ilvl w:val="0"/>
          <w:numId w:val="48"/>
        </w:numPr>
        <w:outlineLvl w:val="0"/>
        <w:rPr>
          <w:rFonts w:asciiTheme="minorHAnsi" w:hAnsiTheme="minorHAnsi" w:cstheme="minorHAnsi"/>
          <w:b/>
          <w:sz w:val="26"/>
        </w:rPr>
      </w:pPr>
      <w:bookmarkStart w:id="625" w:name="_Toc80172572"/>
      <w:r w:rsidRPr="00B73360">
        <w:rPr>
          <w:rFonts w:asciiTheme="minorHAnsi" w:hAnsiTheme="minorHAnsi" w:cstheme="minorHAnsi"/>
          <w:b/>
          <w:sz w:val="26"/>
        </w:rPr>
        <w:lastRenderedPageBreak/>
        <w:t>R</w:t>
      </w:r>
      <w:r w:rsidR="00B73360">
        <w:rPr>
          <w:rFonts w:asciiTheme="minorHAnsi" w:hAnsiTheme="minorHAnsi" w:cstheme="minorHAnsi"/>
          <w:b/>
          <w:sz w:val="26"/>
        </w:rPr>
        <w:t>EPORT</w:t>
      </w:r>
      <w:bookmarkEnd w:id="625"/>
    </w:p>
    <w:p w14:paraId="094F539B" w14:textId="1485E175" w:rsidR="00692E14" w:rsidRPr="003F784C" w:rsidRDefault="00B73360" w:rsidP="00B73360">
      <w:pPr>
        <w:pStyle w:val="ListParagraph"/>
        <w:numPr>
          <w:ilvl w:val="1"/>
          <w:numId w:val="49"/>
        </w:numPr>
        <w:outlineLvl w:val="0"/>
        <w:rPr>
          <w:rFonts w:asciiTheme="minorHAnsi" w:hAnsiTheme="minorHAnsi" w:cstheme="minorHAnsi"/>
          <w:b/>
          <w:sz w:val="26"/>
        </w:rPr>
      </w:pPr>
      <w:bookmarkStart w:id="626" w:name="_Toc80172573"/>
      <w:r>
        <w:rPr>
          <w:rFonts w:asciiTheme="minorHAnsi" w:hAnsiTheme="minorHAnsi" w:cstheme="minorHAnsi"/>
          <w:b/>
          <w:sz w:val="26"/>
        </w:rPr>
        <w:t xml:space="preserve"> </w:t>
      </w:r>
      <w:r w:rsidR="00692E14">
        <w:rPr>
          <w:rFonts w:asciiTheme="minorHAnsi" w:hAnsiTheme="minorHAnsi" w:cstheme="minorHAnsi"/>
          <w:b/>
          <w:sz w:val="26"/>
        </w:rPr>
        <w:t>Report Generation</w:t>
      </w:r>
      <w:bookmarkEnd w:id="626"/>
    </w:p>
    <w:p w14:paraId="43472352" w14:textId="77777777" w:rsidR="00692E14" w:rsidRPr="009F22CC" w:rsidRDefault="00692E14" w:rsidP="00692E14">
      <w:pPr>
        <w:pStyle w:val="Header"/>
        <w:tabs>
          <w:tab w:val="left" w:pos="720"/>
        </w:tabs>
        <w:spacing w:line="360" w:lineRule="auto"/>
        <w:ind w:left="-426"/>
        <w:rPr>
          <w:rFonts w:asciiTheme="minorHAnsi" w:hAnsiTheme="minorHAnsi" w:cstheme="minorHAnsi"/>
          <w:sz w:val="18"/>
          <w:szCs w:val="18"/>
        </w:rPr>
      </w:pPr>
      <w:r w:rsidRPr="009F22CC">
        <w:rPr>
          <w:rFonts w:asciiTheme="minorHAnsi" w:hAnsiTheme="minorHAnsi" w:cstheme="minorHAnsi"/>
          <w:b/>
          <w:bCs/>
          <w:i/>
          <w:iCs/>
          <w:sz w:val="18"/>
          <w:szCs w:val="18"/>
        </w:rPr>
        <w:t>Business Process Identification</w:t>
      </w:r>
    </w:p>
    <w:tbl>
      <w:tblPr>
        <w:tblW w:w="10130" w:type="dxa"/>
        <w:tblInd w:w="-277" w:type="dxa"/>
        <w:tblLayout w:type="fixed"/>
        <w:tblLook w:val="0000" w:firstRow="0" w:lastRow="0" w:firstColumn="0" w:lastColumn="0" w:noHBand="0" w:noVBand="0"/>
      </w:tblPr>
      <w:tblGrid>
        <w:gridCol w:w="1440"/>
        <w:gridCol w:w="8690"/>
      </w:tblGrid>
      <w:tr w:rsidR="00692E14" w:rsidRPr="009F22CC" w14:paraId="3C4D72DD" w14:textId="77777777" w:rsidTr="00B2004A">
        <w:trPr>
          <w:trHeight w:val="361"/>
        </w:trPr>
        <w:tc>
          <w:tcPr>
            <w:tcW w:w="1440" w:type="dxa"/>
            <w:tcBorders>
              <w:top w:val="single" w:sz="4" w:space="0" w:color="000000"/>
              <w:left w:val="single" w:sz="4" w:space="0" w:color="000000"/>
              <w:bottom w:val="single" w:sz="4" w:space="0" w:color="000000"/>
            </w:tcBorders>
            <w:shd w:val="clear" w:color="auto" w:fill="FABF8F" w:themeFill="accent6" w:themeFillTint="99"/>
            <w:vAlign w:val="center"/>
          </w:tcPr>
          <w:p w14:paraId="1B22DB9B" w14:textId="77777777" w:rsidR="00692E14" w:rsidRPr="009F22CC" w:rsidRDefault="00692E14" w:rsidP="00B2004A">
            <w:pPr>
              <w:pStyle w:val="Style1"/>
              <w:spacing w:line="360" w:lineRule="auto"/>
              <w:jc w:val="center"/>
              <w:rPr>
                <w:rFonts w:asciiTheme="minorHAnsi" w:hAnsiTheme="minorHAnsi" w:cstheme="minorHAnsi"/>
                <w:sz w:val="18"/>
                <w:szCs w:val="18"/>
              </w:rPr>
            </w:pPr>
            <w:r w:rsidRPr="009F22CC">
              <w:rPr>
                <w:rFonts w:asciiTheme="minorHAnsi" w:hAnsiTheme="minorHAnsi" w:cstheme="minorHAnsi"/>
                <w:sz w:val="18"/>
                <w:szCs w:val="18"/>
              </w:rPr>
              <w:t>Module</w:t>
            </w:r>
          </w:p>
        </w:tc>
        <w:tc>
          <w:tcPr>
            <w:tcW w:w="86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4F827B" w14:textId="77777777" w:rsidR="00692E14" w:rsidRPr="009F22CC" w:rsidRDefault="00692E14" w:rsidP="00B2004A">
            <w:pPr>
              <w:spacing w:line="360" w:lineRule="auto"/>
              <w:rPr>
                <w:rFonts w:asciiTheme="minorHAnsi" w:hAnsiTheme="minorHAnsi" w:cstheme="minorHAnsi"/>
                <w:sz w:val="18"/>
                <w:szCs w:val="18"/>
              </w:rPr>
            </w:pPr>
            <w:r>
              <w:rPr>
                <w:rFonts w:asciiTheme="minorHAnsi" w:hAnsiTheme="minorHAnsi" w:cstheme="minorHAnsi"/>
                <w:sz w:val="18"/>
                <w:szCs w:val="18"/>
              </w:rPr>
              <w:t>Report Generation</w:t>
            </w:r>
          </w:p>
        </w:tc>
      </w:tr>
      <w:tr w:rsidR="00692E14" w:rsidRPr="009F22CC" w14:paraId="3CCDFDD8" w14:textId="77777777" w:rsidTr="00B2004A">
        <w:trPr>
          <w:cantSplit/>
        </w:trPr>
        <w:tc>
          <w:tcPr>
            <w:tcW w:w="1440" w:type="dxa"/>
            <w:tcBorders>
              <w:top w:val="single" w:sz="4" w:space="0" w:color="000000"/>
              <w:left w:val="single" w:sz="4" w:space="0" w:color="000000"/>
              <w:bottom w:val="single" w:sz="4" w:space="0" w:color="000000"/>
            </w:tcBorders>
            <w:shd w:val="clear" w:color="auto" w:fill="FABF8F" w:themeFill="accent6" w:themeFillTint="99"/>
          </w:tcPr>
          <w:p w14:paraId="023C5B62" w14:textId="77777777" w:rsidR="00692E14" w:rsidRPr="009F22CC" w:rsidRDefault="00692E14" w:rsidP="00B2004A">
            <w:pPr>
              <w:pStyle w:val="Style1"/>
              <w:spacing w:line="360" w:lineRule="auto"/>
              <w:jc w:val="center"/>
              <w:rPr>
                <w:rFonts w:asciiTheme="minorHAnsi" w:hAnsiTheme="minorHAnsi" w:cstheme="minorHAnsi"/>
                <w:sz w:val="18"/>
                <w:szCs w:val="18"/>
              </w:rPr>
            </w:pPr>
            <w:r w:rsidRPr="009F22CC">
              <w:rPr>
                <w:rFonts w:asciiTheme="minorHAnsi" w:hAnsiTheme="minorHAnsi" w:cstheme="minorHAnsi"/>
                <w:sz w:val="18"/>
                <w:szCs w:val="18"/>
              </w:rPr>
              <w:t>Description</w:t>
            </w:r>
          </w:p>
        </w:tc>
        <w:tc>
          <w:tcPr>
            <w:tcW w:w="8690" w:type="dxa"/>
            <w:tcBorders>
              <w:top w:val="single" w:sz="4" w:space="0" w:color="000000"/>
              <w:left w:val="single" w:sz="4" w:space="0" w:color="000000"/>
              <w:bottom w:val="single" w:sz="4" w:space="0" w:color="000000"/>
              <w:right w:val="single" w:sz="4" w:space="0" w:color="000000"/>
            </w:tcBorders>
            <w:shd w:val="clear" w:color="auto" w:fill="auto"/>
          </w:tcPr>
          <w:p w14:paraId="608A82EF" w14:textId="77777777" w:rsidR="00692E14" w:rsidRPr="009F22CC" w:rsidRDefault="00692E14" w:rsidP="00B2004A">
            <w:pPr>
              <w:spacing w:line="360" w:lineRule="auto"/>
              <w:jc w:val="both"/>
              <w:rPr>
                <w:rFonts w:asciiTheme="minorHAnsi" w:hAnsiTheme="minorHAnsi" w:cstheme="minorHAnsi"/>
                <w:sz w:val="18"/>
                <w:szCs w:val="18"/>
              </w:rPr>
            </w:pPr>
            <w:r>
              <w:rPr>
                <w:rFonts w:asciiTheme="minorHAnsi" w:hAnsiTheme="minorHAnsi" w:cstheme="minorHAnsi"/>
                <w:sz w:val="18"/>
                <w:szCs w:val="18"/>
              </w:rPr>
              <w:t>Below module will be used for generating the report of the log.</w:t>
            </w:r>
          </w:p>
        </w:tc>
      </w:tr>
    </w:tbl>
    <w:p w14:paraId="45900AFB" w14:textId="77777777" w:rsidR="00692E14" w:rsidRPr="009F22CC" w:rsidRDefault="00692E14" w:rsidP="00692E14">
      <w:pPr>
        <w:spacing w:line="360" w:lineRule="auto"/>
        <w:rPr>
          <w:rFonts w:asciiTheme="minorHAnsi" w:hAnsiTheme="minorHAnsi" w:cstheme="minorHAnsi"/>
          <w:color w:val="000000"/>
        </w:rPr>
      </w:pPr>
    </w:p>
    <w:p w14:paraId="42020BE9" w14:textId="77777777" w:rsidR="00692E14" w:rsidRPr="009F22CC" w:rsidRDefault="00692E14" w:rsidP="00692E14">
      <w:pPr>
        <w:pStyle w:val="Header"/>
        <w:tabs>
          <w:tab w:val="left" w:pos="720"/>
        </w:tabs>
        <w:spacing w:line="360" w:lineRule="auto"/>
        <w:ind w:left="-426"/>
        <w:rPr>
          <w:rFonts w:asciiTheme="minorHAnsi" w:hAnsiTheme="minorHAnsi" w:cstheme="minorHAnsi"/>
          <w:b/>
          <w:bCs/>
          <w:i/>
          <w:iCs/>
          <w:sz w:val="18"/>
          <w:szCs w:val="18"/>
        </w:rPr>
      </w:pPr>
      <w:r w:rsidRPr="009F22CC">
        <w:rPr>
          <w:rFonts w:asciiTheme="minorHAnsi" w:hAnsiTheme="minorHAnsi" w:cstheme="minorHAnsi"/>
          <w:b/>
          <w:bCs/>
          <w:i/>
          <w:iCs/>
          <w:sz w:val="18"/>
          <w:szCs w:val="18"/>
        </w:rPr>
        <w:t>Proposed Process</w:t>
      </w:r>
    </w:p>
    <w:tbl>
      <w:tblPr>
        <w:tblW w:w="10130" w:type="dxa"/>
        <w:tblInd w:w="-277" w:type="dxa"/>
        <w:tblLayout w:type="fixed"/>
        <w:tblLook w:val="0000" w:firstRow="0" w:lastRow="0" w:firstColumn="0" w:lastColumn="0" w:noHBand="0" w:noVBand="0"/>
      </w:tblPr>
      <w:tblGrid>
        <w:gridCol w:w="1080"/>
        <w:gridCol w:w="9050"/>
      </w:tblGrid>
      <w:tr w:rsidR="00692E14" w:rsidRPr="009F22CC" w14:paraId="6A8B953B" w14:textId="77777777" w:rsidTr="00B2004A">
        <w:trPr>
          <w:trHeight w:val="316"/>
        </w:trPr>
        <w:tc>
          <w:tcPr>
            <w:tcW w:w="1080" w:type="dxa"/>
            <w:tcBorders>
              <w:top w:val="single" w:sz="4" w:space="0" w:color="000000"/>
              <w:left w:val="single" w:sz="4" w:space="0" w:color="000000"/>
              <w:bottom w:val="single" w:sz="4" w:space="0" w:color="000000"/>
            </w:tcBorders>
            <w:shd w:val="clear" w:color="auto" w:fill="FABF8F" w:themeFill="accent6" w:themeFillTint="99"/>
            <w:vAlign w:val="center"/>
          </w:tcPr>
          <w:p w14:paraId="638FC37B" w14:textId="77777777" w:rsidR="00692E14" w:rsidRPr="009F22CC" w:rsidRDefault="00692E14" w:rsidP="00B2004A">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Sr. No</w:t>
            </w:r>
          </w:p>
        </w:tc>
        <w:tc>
          <w:tcPr>
            <w:tcW w:w="9050"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1D4B3DB9" w14:textId="77777777" w:rsidR="00692E14" w:rsidRPr="009F22CC" w:rsidRDefault="00692E14" w:rsidP="00B2004A">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692E14" w:rsidRPr="009F22CC" w14:paraId="774AFECC" w14:textId="77777777" w:rsidTr="00B2004A">
        <w:trPr>
          <w:trHeight w:val="352"/>
        </w:trPr>
        <w:tc>
          <w:tcPr>
            <w:tcW w:w="1080" w:type="dxa"/>
            <w:tcBorders>
              <w:top w:val="single" w:sz="4" w:space="0" w:color="000000"/>
              <w:left w:val="single" w:sz="4" w:space="0" w:color="000000"/>
              <w:bottom w:val="single" w:sz="4" w:space="0" w:color="000000"/>
            </w:tcBorders>
            <w:shd w:val="clear" w:color="auto" w:fill="auto"/>
          </w:tcPr>
          <w:p w14:paraId="07E8ED07" w14:textId="77777777" w:rsidR="00692E14" w:rsidRPr="009F22CC" w:rsidRDefault="00692E14" w:rsidP="00B2004A">
            <w:pPr>
              <w:spacing w:line="360" w:lineRule="auto"/>
              <w:rPr>
                <w:rFonts w:asciiTheme="minorHAnsi" w:hAnsiTheme="minorHAnsi" w:cstheme="minorHAnsi"/>
                <w:b/>
                <w:bCs/>
                <w:sz w:val="18"/>
                <w:szCs w:val="18"/>
              </w:rPr>
            </w:pPr>
            <w:r w:rsidRPr="009F22CC">
              <w:rPr>
                <w:rFonts w:asciiTheme="minorHAnsi" w:hAnsiTheme="minorHAnsi" w:cstheme="minorHAnsi"/>
                <w:b/>
                <w:bCs/>
                <w:sz w:val="18"/>
                <w:szCs w:val="18"/>
              </w:rPr>
              <w:t>1.</w:t>
            </w:r>
          </w:p>
        </w:tc>
        <w:tc>
          <w:tcPr>
            <w:tcW w:w="9050" w:type="dxa"/>
            <w:tcBorders>
              <w:top w:val="single" w:sz="4" w:space="0" w:color="000000"/>
              <w:left w:val="single" w:sz="4" w:space="0" w:color="000000"/>
              <w:bottom w:val="single" w:sz="4" w:space="0" w:color="000000"/>
              <w:right w:val="single" w:sz="4" w:space="0" w:color="000000"/>
            </w:tcBorders>
            <w:shd w:val="clear" w:color="auto" w:fill="auto"/>
          </w:tcPr>
          <w:p w14:paraId="0DD9CAF0" w14:textId="77777777" w:rsidR="00692E14" w:rsidRPr="009F22CC" w:rsidRDefault="00692E14" w:rsidP="0065464C">
            <w:pPr>
              <w:spacing w:line="360" w:lineRule="auto"/>
              <w:jc w:val="center"/>
              <w:rPr>
                <w:rFonts w:asciiTheme="minorHAnsi" w:hAnsiTheme="minorHAnsi" w:cstheme="minorHAnsi"/>
                <w:sz w:val="18"/>
                <w:szCs w:val="18"/>
              </w:rPr>
            </w:pPr>
            <w:r w:rsidRPr="009F22CC">
              <w:rPr>
                <w:rFonts w:asciiTheme="minorHAnsi" w:hAnsiTheme="minorHAnsi" w:cstheme="minorHAnsi"/>
                <w:b/>
                <w:bCs/>
                <w:sz w:val="18"/>
                <w:szCs w:val="18"/>
              </w:rPr>
              <w:t>Proposed Process Explanation</w:t>
            </w:r>
          </w:p>
        </w:tc>
      </w:tr>
      <w:tr w:rsidR="00692E14" w:rsidRPr="009F22CC" w14:paraId="56A26E39" w14:textId="77777777" w:rsidTr="00B2004A">
        <w:trPr>
          <w:trHeight w:val="694"/>
        </w:trPr>
        <w:tc>
          <w:tcPr>
            <w:tcW w:w="1080" w:type="dxa"/>
            <w:tcBorders>
              <w:top w:val="single" w:sz="4" w:space="0" w:color="000000"/>
              <w:left w:val="single" w:sz="4" w:space="0" w:color="000000"/>
              <w:bottom w:val="single" w:sz="4" w:space="0" w:color="000000"/>
            </w:tcBorders>
            <w:shd w:val="clear" w:color="auto" w:fill="auto"/>
          </w:tcPr>
          <w:p w14:paraId="131DDF5C" w14:textId="77777777" w:rsidR="00692E14" w:rsidRPr="009F22CC" w:rsidRDefault="00692E14" w:rsidP="00B2004A">
            <w:pPr>
              <w:pStyle w:val="Header"/>
              <w:tabs>
                <w:tab w:val="left" w:pos="720"/>
              </w:tabs>
              <w:snapToGrid w:val="0"/>
              <w:spacing w:line="360" w:lineRule="auto"/>
              <w:rPr>
                <w:rFonts w:asciiTheme="minorHAnsi" w:hAnsiTheme="minorHAnsi" w:cstheme="minorHAnsi"/>
                <w:sz w:val="18"/>
                <w:szCs w:val="18"/>
                <w:lang w:val="en-IN"/>
              </w:rPr>
            </w:pPr>
          </w:p>
        </w:tc>
        <w:tc>
          <w:tcPr>
            <w:tcW w:w="9050" w:type="dxa"/>
            <w:tcBorders>
              <w:top w:val="single" w:sz="4" w:space="0" w:color="000000"/>
              <w:left w:val="single" w:sz="4" w:space="0" w:color="000000"/>
              <w:bottom w:val="single" w:sz="4" w:space="0" w:color="000000"/>
              <w:right w:val="single" w:sz="4" w:space="0" w:color="000000"/>
            </w:tcBorders>
            <w:shd w:val="clear" w:color="auto" w:fill="auto"/>
          </w:tcPr>
          <w:p w14:paraId="7C0E7AA6" w14:textId="77777777" w:rsidR="00692E14" w:rsidRDefault="00692E14" w:rsidP="00B2004A">
            <w:pPr>
              <w:pStyle w:val="BodyText2"/>
              <w:spacing w:line="360" w:lineRule="auto"/>
              <w:rPr>
                <w:rFonts w:asciiTheme="minorHAnsi" w:hAnsiTheme="minorHAnsi" w:cstheme="minorHAnsi"/>
                <w:sz w:val="18"/>
                <w:szCs w:val="18"/>
              </w:rPr>
            </w:pPr>
            <w:r>
              <w:rPr>
                <w:rFonts w:asciiTheme="minorHAnsi" w:hAnsiTheme="minorHAnsi" w:cstheme="minorHAnsi"/>
                <w:sz w:val="18"/>
                <w:szCs w:val="18"/>
              </w:rPr>
              <w:t>Below is the snap shot of the module which will be used for generating the report of the logs.</w:t>
            </w:r>
          </w:p>
          <w:p w14:paraId="52843547" w14:textId="70A022B9" w:rsidR="00692E14" w:rsidRDefault="00984483" w:rsidP="00B2004A">
            <w:pPr>
              <w:pStyle w:val="BodyText2"/>
              <w:spacing w:line="360" w:lineRule="auto"/>
              <w:rPr>
                <w:rFonts w:asciiTheme="minorHAnsi" w:hAnsiTheme="minorHAnsi" w:cstheme="minorHAnsi"/>
                <w:sz w:val="18"/>
                <w:szCs w:val="18"/>
              </w:rPr>
            </w:pPr>
            <w:r>
              <w:rPr>
                <w:noProof/>
                <w:lang w:val="en-IN" w:eastAsia="en-IN"/>
              </w:rPr>
              <w:drawing>
                <wp:inline distT="0" distB="0" distL="0" distR="0" wp14:anchorId="4A60FC8E" wp14:editId="43541CF2">
                  <wp:extent cx="5609590" cy="2323465"/>
                  <wp:effectExtent l="19050" t="19050" r="10160" b="196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09590" cy="2323465"/>
                          </a:xfrm>
                          <a:prstGeom prst="rect">
                            <a:avLst/>
                          </a:prstGeom>
                          <a:ln w="3175">
                            <a:solidFill>
                              <a:schemeClr val="tx1"/>
                            </a:solidFill>
                          </a:ln>
                        </pic:spPr>
                      </pic:pic>
                    </a:graphicData>
                  </a:graphic>
                </wp:inline>
              </w:drawing>
            </w:r>
          </w:p>
          <w:p w14:paraId="34FCD21D" w14:textId="77777777" w:rsidR="00692E14" w:rsidRDefault="00692E14" w:rsidP="00B2004A">
            <w:pPr>
              <w:pStyle w:val="BodyText2"/>
              <w:spacing w:line="360" w:lineRule="auto"/>
              <w:rPr>
                <w:rFonts w:asciiTheme="minorHAnsi" w:hAnsiTheme="minorHAnsi" w:cstheme="minorHAnsi"/>
                <w:sz w:val="18"/>
                <w:szCs w:val="18"/>
              </w:rPr>
            </w:pPr>
            <w:r>
              <w:rPr>
                <w:rFonts w:asciiTheme="minorHAnsi" w:hAnsiTheme="minorHAnsi" w:cstheme="minorHAnsi"/>
                <w:sz w:val="18"/>
                <w:szCs w:val="18"/>
              </w:rPr>
              <w:t>Below is the list of activities needed to be followed for generating the report.</w:t>
            </w:r>
          </w:p>
          <w:p w14:paraId="62157CE6" w14:textId="77777777" w:rsidR="00692E14" w:rsidRDefault="00692E14" w:rsidP="00692E14">
            <w:pPr>
              <w:pStyle w:val="BodyText2"/>
              <w:numPr>
                <w:ilvl w:val="0"/>
                <w:numId w:val="46"/>
              </w:numPr>
              <w:spacing w:line="360" w:lineRule="auto"/>
              <w:rPr>
                <w:rFonts w:asciiTheme="minorHAnsi" w:hAnsiTheme="minorHAnsi" w:cstheme="minorHAnsi"/>
                <w:sz w:val="18"/>
                <w:szCs w:val="18"/>
              </w:rPr>
            </w:pPr>
            <w:r>
              <w:rPr>
                <w:rFonts w:asciiTheme="minorHAnsi" w:hAnsiTheme="minorHAnsi" w:cstheme="minorHAnsi"/>
                <w:sz w:val="18"/>
                <w:szCs w:val="18"/>
              </w:rPr>
              <w:t>User will select the report name from dropdown. All the list of log name will be shown in the selection field.</w:t>
            </w:r>
          </w:p>
          <w:p w14:paraId="6D655FA4" w14:textId="6E128AB7" w:rsidR="00692E14" w:rsidRDefault="00692E14" w:rsidP="00692E14">
            <w:pPr>
              <w:pStyle w:val="BodyText2"/>
              <w:numPr>
                <w:ilvl w:val="0"/>
                <w:numId w:val="46"/>
              </w:numPr>
              <w:spacing w:line="360" w:lineRule="auto"/>
              <w:rPr>
                <w:rFonts w:asciiTheme="minorHAnsi" w:hAnsiTheme="minorHAnsi" w:cstheme="minorHAnsi"/>
                <w:sz w:val="18"/>
                <w:szCs w:val="18"/>
              </w:rPr>
            </w:pPr>
            <w:r>
              <w:rPr>
                <w:rFonts w:asciiTheme="minorHAnsi" w:hAnsiTheme="minorHAnsi" w:cstheme="minorHAnsi"/>
                <w:sz w:val="18"/>
                <w:szCs w:val="18"/>
              </w:rPr>
              <w:t xml:space="preserve">After selecting the log name </w:t>
            </w:r>
            <w:r w:rsidRPr="00DA4DDF">
              <w:rPr>
                <w:rFonts w:asciiTheme="minorHAnsi" w:hAnsiTheme="minorHAnsi" w:cstheme="minorHAnsi"/>
                <w:sz w:val="18"/>
                <w:szCs w:val="18"/>
              </w:rPr>
              <w:t>its report generating filters will populate for selection on the basis of selected report</w:t>
            </w:r>
            <w:r>
              <w:rPr>
                <w:rFonts w:asciiTheme="minorHAnsi" w:hAnsiTheme="minorHAnsi" w:cstheme="minorHAnsi"/>
                <w:sz w:val="18"/>
                <w:szCs w:val="18"/>
              </w:rPr>
              <w:t>, i</w:t>
            </w:r>
            <w:r w:rsidRPr="00DA4DDF">
              <w:rPr>
                <w:rFonts w:asciiTheme="minorHAnsi" w:hAnsiTheme="minorHAnsi" w:cstheme="minorHAnsi"/>
                <w:sz w:val="18"/>
                <w:szCs w:val="18"/>
              </w:rPr>
              <w:t>n the above s</w:t>
            </w:r>
            <w:r>
              <w:rPr>
                <w:rFonts w:asciiTheme="minorHAnsi" w:hAnsiTheme="minorHAnsi" w:cstheme="minorHAnsi"/>
                <w:sz w:val="18"/>
                <w:szCs w:val="18"/>
              </w:rPr>
              <w:t>creen filters are shown for log i.e., “Visual Inspection”.</w:t>
            </w:r>
          </w:p>
          <w:p w14:paraId="6512F97B" w14:textId="77777777" w:rsidR="00692E14" w:rsidRDefault="00692E14" w:rsidP="00692E14">
            <w:pPr>
              <w:pStyle w:val="BodyText2"/>
              <w:numPr>
                <w:ilvl w:val="0"/>
                <w:numId w:val="46"/>
              </w:numPr>
              <w:spacing w:line="360" w:lineRule="auto"/>
              <w:rPr>
                <w:rFonts w:asciiTheme="minorHAnsi" w:hAnsiTheme="minorHAnsi" w:cstheme="minorHAnsi"/>
                <w:sz w:val="18"/>
                <w:szCs w:val="18"/>
              </w:rPr>
            </w:pPr>
            <w:r>
              <w:rPr>
                <w:rFonts w:asciiTheme="minorHAnsi" w:hAnsiTheme="minorHAnsi" w:cstheme="minorHAnsi"/>
                <w:sz w:val="18"/>
                <w:szCs w:val="18"/>
              </w:rPr>
              <w:t>User will select the filters.</w:t>
            </w:r>
          </w:p>
          <w:p w14:paraId="23F9DAE6" w14:textId="77777777" w:rsidR="00692E14" w:rsidRDefault="00692E14" w:rsidP="00692E14">
            <w:pPr>
              <w:pStyle w:val="BodyText2"/>
              <w:numPr>
                <w:ilvl w:val="0"/>
                <w:numId w:val="46"/>
              </w:numPr>
              <w:spacing w:line="360" w:lineRule="auto"/>
              <w:rPr>
                <w:rFonts w:asciiTheme="minorHAnsi" w:hAnsiTheme="minorHAnsi" w:cstheme="minorHAnsi"/>
                <w:sz w:val="18"/>
                <w:szCs w:val="18"/>
              </w:rPr>
            </w:pPr>
            <w:r>
              <w:rPr>
                <w:rFonts w:asciiTheme="minorHAnsi" w:hAnsiTheme="minorHAnsi" w:cstheme="minorHAnsi"/>
                <w:sz w:val="18"/>
                <w:szCs w:val="18"/>
              </w:rPr>
              <w:t xml:space="preserve">User need to click on </w:t>
            </w:r>
            <w:r w:rsidRPr="00A8055D">
              <w:rPr>
                <w:rFonts w:asciiTheme="minorHAnsi" w:hAnsiTheme="minorHAnsi" w:cstheme="minorHAnsi"/>
                <w:b/>
                <w:sz w:val="18"/>
                <w:szCs w:val="18"/>
              </w:rPr>
              <w:t>Generate</w:t>
            </w:r>
            <w:r>
              <w:rPr>
                <w:rFonts w:asciiTheme="minorHAnsi" w:hAnsiTheme="minorHAnsi" w:cstheme="minorHAnsi"/>
                <w:sz w:val="18"/>
                <w:szCs w:val="18"/>
              </w:rPr>
              <w:t xml:space="preserve"> button.</w:t>
            </w:r>
          </w:p>
          <w:p w14:paraId="434F5CA8" w14:textId="77777777" w:rsidR="00692E14" w:rsidRPr="00A219A6" w:rsidRDefault="00692E14" w:rsidP="00692E14">
            <w:pPr>
              <w:pStyle w:val="BodyText2"/>
              <w:numPr>
                <w:ilvl w:val="0"/>
                <w:numId w:val="46"/>
              </w:numPr>
              <w:spacing w:line="360" w:lineRule="auto"/>
              <w:rPr>
                <w:rFonts w:asciiTheme="minorHAnsi" w:hAnsiTheme="minorHAnsi" w:cstheme="minorHAnsi"/>
                <w:sz w:val="18"/>
                <w:szCs w:val="18"/>
              </w:rPr>
            </w:pPr>
            <w:r>
              <w:rPr>
                <w:rFonts w:asciiTheme="minorHAnsi" w:hAnsiTheme="minorHAnsi" w:cstheme="minorHAnsi"/>
                <w:sz w:val="18"/>
                <w:szCs w:val="18"/>
              </w:rPr>
              <w:t xml:space="preserve">Application will generate the log report in the associated format. </w:t>
            </w:r>
          </w:p>
        </w:tc>
      </w:tr>
    </w:tbl>
    <w:p w14:paraId="46694562" w14:textId="77777777" w:rsidR="00692E14" w:rsidRPr="009F22CC" w:rsidRDefault="00692E14" w:rsidP="00B73360">
      <w:pPr>
        <w:pStyle w:val="Header"/>
        <w:tabs>
          <w:tab w:val="left" w:pos="720"/>
        </w:tabs>
        <w:spacing w:line="360" w:lineRule="auto"/>
        <w:rPr>
          <w:rFonts w:asciiTheme="minorHAnsi" w:hAnsiTheme="minorHAnsi" w:cstheme="minorHAnsi"/>
          <w:b/>
          <w:bCs/>
          <w:i/>
          <w:iCs/>
        </w:rPr>
      </w:pPr>
    </w:p>
    <w:tbl>
      <w:tblPr>
        <w:tblW w:w="10130" w:type="dxa"/>
        <w:tblInd w:w="-277" w:type="dxa"/>
        <w:tblLayout w:type="fixed"/>
        <w:tblLook w:val="0000" w:firstRow="0" w:lastRow="0" w:firstColumn="0" w:lastColumn="0" w:noHBand="0" w:noVBand="0"/>
      </w:tblPr>
      <w:tblGrid>
        <w:gridCol w:w="1080"/>
        <w:gridCol w:w="9050"/>
      </w:tblGrid>
      <w:tr w:rsidR="00692E14" w:rsidRPr="009F22CC" w14:paraId="31D9E673" w14:textId="77777777" w:rsidTr="00B2004A">
        <w:trPr>
          <w:trHeight w:val="316"/>
        </w:trPr>
        <w:tc>
          <w:tcPr>
            <w:tcW w:w="1080" w:type="dxa"/>
            <w:tcBorders>
              <w:top w:val="single" w:sz="4" w:space="0" w:color="000000"/>
              <w:left w:val="single" w:sz="4" w:space="0" w:color="000000"/>
              <w:bottom w:val="single" w:sz="4" w:space="0" w:color="000000"/>
            </w:tcBorders>
            <w:shd w:val="clear" w:color="auto" w:fill="FABF8F" w:themeFill="accent6" w:themeFillTint="99"/>
            <w:vAlign w:val="center"/>
          </w:tcPr>
          <w:p w14:paraId="4F97A6E1" w14:textId="77777777" w:rsidR="00692E14" w:rsidRPr="009F22CC" w:rsidRDefault="00692E14" w:rsidP="00B2004A">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Sr. No</w:t>
            </w:r>
          </w:p>
        </w:tc>
        <w:tc>
          <w:tcPr>
            <w:tcW w:w="9050"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07E9DD42" w14:textId="77777777" w:rsidR="00692E14" w:rsidRPr="009F22CC" w:rsidRDefault="00692E14" w:rsidP="00B2004A">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65464C" w:rsidRPr="009F22CC" w14:paraId="54A3951F" w14:textId="77777777" w:rsidTr="0065464C">
        <w:trPr>
          <w:trHeight w:val="316"/>
        </w:trPr>
        <w:tc>
          <w:tcPr>
            <w:tcW w:w="1080" w:type="dxa"/>
            <w:tcBorders>
              <w:top w:val="single" w:sz="4" w:space="0" w:color="000000"/>
              <w:left w:val="single" w:sz="4" w:space="0" w:color="000000"/>
              <w:bottom w:val="single" w:sz="4" w:space="0" w:color="000000"/>
            </w:tcBorders>
            <w:shd w:val="clear" w:color="auto" w:fill="FFFFFF" w:themeFill="background1"/>
            <w:vAlign w:val="center"/>
          </w:tcPr>
          <w:p w14:paraId="6021408F" w14:textId="2D90F6F1" w:rsidR="0065464C" w:rsidRPr="0065464C" w:rsidRDefault="0065464C" w:rsidP="00B2004A">
            <w:pPr>
              <w:spacing w:line="360" w:lineRule="auto"/>
              <w:jc w:val="center"/>
              <w:rPr>
                <w:rFonts w:asciiTheme="minorHAnsi" w:hAnsiTheme="minorHAnsi" w:cstheme="minorHAnsi"/>
                <w:sz w:val="18"/>
                <w:szCs w:val="18"/>
              </w:rPr>
            </w:pPr>
            <w:r w:rsidRPr="0065464C">
              <w:rPr>
                <w:rFonts w:asciiTheme="minorHAnsi" w:hAnsiTheme="minorHAnsi" w:cstheme="minorHAnsi"/>
                <w:sz w:val="18"/>
                <w:szCs w:val="18"/>
              </w:rPr>
              <w:t>2.</w:t>
            </w:r>
          </w:p>
        </w:tc>
        <w:tc>
          <w:tcPr>
            <w:tcW w:w="905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6B68F47" w14:textId="3F189821" w:rsidR="0065464C" w:rsidRPr="00025D00" w:rsidRDefault="0065464C" w:rsidP="00B2004A">
            <w:pPr>
              <w:spacing w:line="360" w:lineRule="auto"/>
              <w:jc w:val="center"/>
              <w:rPr>
                <w:rFonts w:asciiTheme="minorHAnsi" w:hAnsiTheme="minorHAnsi" w:cstheme="minorHAnsi"/>
                <w:b/>
                <w:sz w:val="18"/>
                <w:szCs w:val="18"/>
              </w:rPr>
            </w:pPr>
            <w:r w:rsidRPr="00025D00">
              <w:rPr>
                <w:rFonts w:asciiTheme="minorHAnsi" w:hAnsiTheme="minorHAnsi" w:cstheme="minorHAnsi"/>
                <w:b/>
                <w:sz w:val="18"/>
                <w:szCs w:val="18"/>
              </w:rPr>
              <w:t>Validations</w:t>
            </w:r>
          </w:p>
        </w:tc>
      </w:tr>
      <w:tr w:rsidR="00692E14" w:rsidRPr="009F22CC" w14:paraId="27B2D8FD" w14:textId="77777777" w:rsidTr="00B2004A">
        <w:tc>
          <w:tcPr>
            <w:tcW w:w="1080" w:type="dxa"/>
            <w:tcBorders>
              <w:top w:val="single" w:sz="4" w:space="0" w:color="000000"/>
              <w:left w:val="single" w:sz="4" w:space="0" w:color="000000"/>
              <w:bottom w:val="single" w:sz="4" w:space="0" w:color="000000"/>
            </w:tcBorders>
            <w:shd w:val="clear" w:color="auto" w:fill="auto"/>
          </w:tcPr>
          <w:p w14:paraId="0F6A8978" w14:textId="77777777" w:rsidR="00692E14" w:rsidRPr="009F22CC" w:rsidRDefault="00692E14" w:rsidP="00B2004A">
            <w:pPr>
              <w:snapToGrid w:val="0"/>
              <w:spacing w:line="360" w:lineRule="auto"/>
              <w:rPr>
                <w:rFonts w:asciiTheme="minorHAnsi" w:hAnsiTheme="minorHAnsi" w:cstheme="minorHAnsi"/>
                <w:sz w:val="22"/>
                <w:lang w:val="en-IN"/>
              </w:rPr>
            </w:pPr>
          </w:p>
        </w:tc>
        <w:tc>
          <w:tcPr>
            <w:tcW w:w="9050" w:type="dxa"/>
            <w:tcBorders>
              <w:top w:val="single" w:sz="4" w:space="0" w:color="000000"/>
              <w:left w:val="single" w:sz="4" w:space="0" w:color="000000"/>
              <w:bottom w:val="single" w:sz="4" w:space="0" w:color="000000"/>
              <w:right w:val="single" w:sz="4" w:space="0" w:color="000000"/>
            </w:tcBorders>
            <w:shd w:val="clear" w:color="auto" w:fill="auto"/>
          </w:tcPr>
          <w:p w14:paraId="05288335" w14:textId="77777777" w:rsidR="00692E14" w:rsidRDefault="00692E14" w:rsidP="00692E14">
            <w:pPr>
              <w:pStyle w:val="ListParagraph"/>
              <w:numPr>
                <w:ilvl w:val="0"/>
                <w:numId w:val="47"/>
              </w:numPr>
              <w:spacing w:line="360" w:lineRule="auto"/>
              <w:jc w:val="both"/>
              <w:rPr>
                <w:rFonts w:asciiTheme="minorHAnsi" w:hAnsiTheme="minorHAnsi" w:cstheme="minorHAnsi"/>
                <w:sz w:val="18"/>
                <w:szCs w:val="18"/>
              </w:rPr>
            </w:pPr>
            <w:r>
              <w:rPr>
                <w:rFonts w:asciiTheme="minorHAnsi" w:hAnsiTheme="minorHAnsi" w:cstheme="minorHAnsi"/>
                <w:sz w:val="18"/>
                <w:szCs w:val="18"/>
              </w:rPr>
              <w:t>Log format is mentioned in each log module section.</w:t>
            </w:r>
          </w:p>
          <w:p w14:paraId="7E3E4E15" w14:textId="77777777" w:rsidR="00692E14" w:rsidRDefault="00692E14" w:rsidP="00692E14">
            <w:pPr>
              <w:pStyle w:val="ListParagraph"/>
              <w:numPr>
                <w:ilvl w:val="0"/>
                <w:numId w:val="47"/>
              </w:numPr>
              <w:spacing w:line="360" w:lineRule="auto"/>
              <w:jc w:val="both"/>
              <w:rPr>
                <w:rFonts w:asciiTheme="minorHAnsi" w:hAnsiTheme="minorHAnsi" w:cstheme="minorHAnsi"/>
                <w:sz w:val="18"/>
                <w:szCs w:val="18"/>
              </w:rPr>
            </w:pPr>
            <w:r>
              <w:rPr>
                <w:rFonts w:asciiTheme="minorHAnsi" w:hAnsiTheme="minorHAnsi" w:cstheme="minorHAnsi"/>
                <w:sz w:val="18"/>
                <w:szCs w:val="18"/>
              </w:rPr>
              <w:t>Report generation filters should be populated based on the report name selection. Shown in the image is just an example.</w:t>
            </w:r>
          </w:p>
          <w:p w14:paraId="374686EC" w14:textId="77777777" w:rsidR="00692E14" w:rsidRPr="00E7424E" w:rsidRDefault="00692E14" w:rsidP="00692E14">
            <w:pPr>
              <w:pStyle w:val="ListParagraph"/>
              <w:numPr>
                <w:ilvl w:val="0"/>
                <w:numId w:val="47"/>
              </w:numPr>
              <w:spacing w:line="360" w:lineRule="auto"/>
              <w:jc w:val="both"/>
              <w:rPr>
                <w:rFonts w:asciiTheme="minorHAnsi" w:hAnsiTheme="minorHAnsi" w:cstheme="minorHAnsi"/>
                <w:sz w:val="18"/>
                <w:szCs w:val="18"/>
              </w:rPr>
            </w:pPr>
            <w:r>
              <w:rPr>
                <w:rFonts w:asciiTheme="minorHAnsi" w:hAnsiTheme="minorHAnsi" w:cstheme="minorHAnsi"/>
                <w:sz w:val="18"/>
                <w:szCs w:val="18"/>
              </w:rPr>
              <w:t>User can download the populated report in the PDF/Excel format.</w:t>
            </w:r>
          </w:p>
        </w:tc>
      </w:tr>
    </w:tbl>
    <w:p w14:paraId="5EF237CA" w14:textId="77777777" w:rsidR="007C4F9C" w:rsidRDefault="007C4F9C" w:rsidP="00FF69F4">
      <w:pPr>
        <w:pStyle w:val="Header"/>
        <w:tabs>
          <w:tab w:val="left" w:pos="720"/>
        </w:tabs>
        <w:spacing w:line="360" w:lineRule="auto"/>
        <w:ind w:left="-426"/>
        <w:rPr>
          <w:rFonts w:asciiTheme="minorHAnsi" w:hAnsiTheme="minorHAnsi" w:cstheme="minorHAnsi"/>
          <w:b/>
          <w:bCs/>
          <w:i/>
          <w:iCs/>
          <w:sz w:val="18"/>
          <w:szCs w:val="18"/>
        </w:rPr>
      </w:pPr>
    </w:p>
    <w:p w14:paraId="429BB7AE" w14:textId="77777777" w:rsidR="00B45EF7" w:rsidRPr="009F22CC" w:rsidRDefault="00B45EF7" w:rsidP="00B73360">
      <w:pPr>
        <w:pStyle w:val="Header"/>
        <w:tabs>
          <w:tab w:val="left" w:pos="720"/>
        </w:tabs>
        <w:spacing w:line="360" w:lineRule="auto"/>
        <w:rPr>
          <w:rFonts w:asciiTheme="minorHAnsi" w:hAnsiTheme="minorHAnsi" w:cstheme="minorHAnsi"/>
          <w:b/>
          <w:bCs/>
          <w:i/>
          <w:iCs/>
          <w:sz w:val="18"/>
          <w:szCs w:val="18"/>
        </w:rPr>
      </w:pPr>
    </w:p>
    <w:p w14:paraId="2971347E" w14:textId="77777777" w:rsidR="00A60F0A" w:rsidRPr="009F22CC" w:rsidRDefault="00A60F0A" w:rsidP="00FF69F4">
      <w:pPr>
        <w:pStyle w:val="ListParagraph"/>
        <w:spacing w:line="360" w:lineRule="auto"/>
        <w:ind w:left="360" w:hanging="360"/>
        <w:jc w:val="center"/>
        <w:outlineLvl w:val="0"/>
        <w:rPr>
          <w:rFonts w:asciiTheme="minorHAnsi" w:eastAsia="Times New Roman" w:hAnsiTheme="minorHAnsi" w:cstheme="minorHAnsi"/>
          <w:b/>
          <w:sz w:val="26"/>
        </w:rPr>
      </w:pPr>
      <w:bookmarkStart w:id="627" w:name="_Toc80172574"/>
      <w:r w:rsidRPr="009F22CC">
        <w:rPr>
          <w:rFonts w:asciiTheme="minorHAnsi" w:eastAsia="Times New Roman" w:hAnsiTheme="minorHAnsi" w:cstheme="minorHAnsi"/>
          <w:b/>
          <w:sz w:val="26"/>
        </w:rPr>
        <w:lastRenderedPageBreak/>
        <w:t>ACCEPTANCE</w:t>
      </w:r>
      <w:bookmarkEnd w:id="627"/>
    </w:p>
    <w:p w14:paraId="76F78EFA" w14:textId="77777777" w:rsidR="00A60F0A" w:rsidRPr="009F22CC" w:rsidRDefault="00A60F0A" w:rsidP="00FF69F4">
      <w:pPr>
        <w:pStyle w:val="Header"/>
        <w:tabs>
          <w:tab w:val="left" w:pos="720"/>
        </w:tabs>
        <w:spacing w:line="360" w:lineRule="auto"/>
        <w:ind w:left="-432"/>
        <w:jc w:val="both"/>
        <w:rPr>
          <w:rFonts w:asciiTheme="minorHAnsi" w:hAnsiTheme="minorHAnsi" w:cstheme="minorHAnsi"/>
          <w:b/>
          <w:color w:val="000000"/>
          <w:sz w:val="18"/>
          <w:szCs w:val="18"/>
        </w:rPr>
      </w:pPr>
      <w:r w:rsidRPr="009F22CC">
        <w:rPr>
          <w:rFonts w:asciiTheme="minorHAnsi" w:hAnsiTheme="minorHAnsi" w:cstheme="minorHAnsi"/>
          <w:b/>
          <w:i/>
          <w:iCs/>
          <w:color w:val="000000"/>
          <w:sz w:val="18"/>
          <w:szCs w:val="18"/>
        </w:rPr>
        <w:t xml:space="preserve">Before Sign Off </w:t>
      </w:r>
    </w:p>
    <w:p w14:paraId="1234F86C" w14:textId="4DCD86BE" w:rsidR="00A60F0A" w:rsidRPr="009F22CC" w:rsidRDefault="00A60F0A" w:rsidP="00FF69F4">
      <w:pPr>
        <w:widowControl w:val="0"/>
        <w:autoSpaceDE w:val="0"/>
        <w:autoSpaceDN w:val="0"/>
        <w:adjustRightInd w:val="0"/>
        <w:spacing w:line="360" w:lineRule="auto"/>
        <w:jc w:val="center"/>
        <w:rPr>
          <w:rFonts w:asciiTheme="minorHAnsi" w:hAnsiTheme="minorHAnsi" w:cstheme="minorHAnsi"/>
          <w:b/>
          <w:bCs/>
          <w:color w:val="0070C0"/>
          <w:sz w:val="40"/>
          <w:szCs w:val="40"/>
        </w:rPr>
      </w:pPr>
      <w:r w:rsidRPr="009F22CC">
        <w:rPr>
          <w:rFonts w:asciiTheme="minorHAnsi" w:hAnsiTheme="minorHAnsi" w:cstheme="minorHAnsi"/>
          <w:color w:val="000000"/>
          <w:sz w:val="18"/>
          <w:szCs w:val="18"/>
        </w:rPr>
        <w:t xml:space="preserve">Any changes in SRS need to be informed </w:t>
      </w:r>
      <w:r w:rsidRPr="009F22CC">
        <w:rPr>
          <w:rFonts w:asciiTheme="minorHAnsi" w:hAnsiTheme="minorHAnsi" w:cstheme="minorHAnsi"/>
          <w:bCs/>
          <w:color w:val="000000"/>
          <w:sz w:val="18"/>
          <w:szCs w:val="18"/>
        </w:rPr>
        <w:t>by</w:t>
      </w:r>
      <w:r w:rsidRPr="009F22CC">
        <w:rPr>
          <w:rFonts w:asciiTheme="minorHAnsi" w:hAnsiTheme="minorHAnsi" w:cstheme="minorHAnsi"/>
          <w:b/>
          <w:bCs/>
          <w:color w:val="000000"/>
          <w:sz w:val="18"/>
          <w:szCs w:val="18"/>
        </w:rPr>
        <w:t xml:space="preserve"> </w:t>
      </w:r>
      <w:r w:rsidR="00E7424E">
        <w:rPr>
          <w:rFonts w:asciiTheme="minorHAnsi" w:hAnsiTheme="minorHAnsi" w:cstheme="minorHAnsi"/>
          <w:b/>
          <w:bCs/>
          <w:color w:val="000000"/>
          <w:sz w:val="18"/>
          <w:szCs w:val="18"/>
        </w:rPr>
        <w:t>Cipla Limited</w:t>
      </w:r>
      <w:r w:rsidR="00CD474C" w:rsidRPr="009F22CC">
        <w:rPr>
          <w:rFonts w:asciiTheme="minorHAnsi" w:hAnsiTheme="minorHAnsi" w:cstheme="minorHAnsi"/>
          <w:b/>
          <w:bCs/>
          <w:color w:val="000000"/>
          <w:sz w:val="18"/>
          <w:szCs w:val="18"/>
        </w:rPr>
        <w:t xml:space="preserve"> </w:t>
      </w:r>
      <w:r w:rsidR="00E969C4" w:rsidRPr="009F22CC">
        <w:rPr>
          <w:rFonts w:asciiTheme="minorHAnsi" w:hAnsiTheme="minorHAnsi" w:cstheme="minorHAnsi"/>
          <w:color w:val="000000"/>
          <w:sz w:val="18"/>
          <w:szCs w:val="18"/>
        </w:rPr>
        <w:t>t</w:t>
      </w:r>
      <w:r w:rsidRPr="009F22CC">
        <w:rPr>
          <w:rFonts w:asciiTheme="minorHAnsi" w:hAnsiTheme="minorHAnsi" w:cstheme="minorHAnsi"/>
          <w:color w:val="000000"/>
          <w:sz w:val="18"/>
          <w:szCs w:val="18"/>
        </w:rPr>
        <w:t>hen it will be incorporated / confirmed only after doing detailed feasibility stud</w:t>
      </w:r>
      <w:r w:rsidR="000513C8">
        <w:rPr>
          <w:rFonts w:asciiTheme="minorHAnsi" w:hAnsiTheme="minorHAnsi" w:cstheme="minorHAnsi"/>
          <w:color w:val="000000"/>
          <w:sz w:val="18"/>
          <w:szCs w:val="18"/>
        </w:rPr>
        <w:t>y by BCI</w:t>
      </w:r>
      <w:r w:rsidRPr="009F22CC">
        <w:rPr>
          <w:rFonts w:asciiTheme="minorHAnsi" w:hAnsiTheme="minorHAnsi" w:cstheme="minorHAnsi"/>
          <w:color w:val="000000"/>
          <w:sz w:val="18"/>
          <w:szCs w:val="18"/>
        </w:rPr>
        <w:t xml:space="preserve">. </w:t>
      </w:r>
    </w:p>
    <w:p w14:paraId="152AF46B" w14:textId="77777777" w:rsidR="00A60F0A" w:rsidRPr="009F22CC" w:rsidRDefault="00A60F0A" w:rsidP="00FF69F4">
      <w:pPr>
        <w:pStyle w:val="Header"/>
        <w:tabs>
          <w:tab w:val="left" w:pos="720"/>
        </w:tabs>
        <w:spacing w:line="360" w:lineRule="auto"/>
        <w:ind w:left="-432"/>
        <w:jc w:val="both"/>
        <w:rPr>
          <w:rFonts w:asciiTheme="minorHAnsi" w:hAnsiTheme="minorHAnsi" w:cstheme="minorHAnsi"/>
          <w:color w:val="000000"/>
          <w:sz w:val="18"/>
          <w:szCs w:val="18"/>
        </w:rPr>
      </w:pPr>
    </w:p>
    <w:p w14:paraId="2BEF74A7" w14:textId="77777777" w:rsidR="00A60F0A" w:rsidRPr="009F22CC" w:rsidRDefault="00A60F0A" w:rsidP="00FF69F4">
      <w:pPr>
        <w:pStyle w:val="Header"/>
        <w:tabs>
          <w:tab w:val="left" w:pos="720"/>
        </w:tabs>
        <w:spacing w:line="360" w:lineRule="auto"/>
        <w:ind w:left="-432"/>
        <w:jc w:val="both"/>
        <w:rPr>
          <w:rFonts w:asciiTheme="minorHAnsi" w:hAnsiTheme="minorHAnsi" w:cstheme="minorHAnsi"/>
          <w:b/>
          <w:color w:val="000000"/>
          <w:sz w:val="18"/>
          <w:szCs w:val="18"/>
        </w:rPr>
      </w:pPr>
      <w:r w:rsidRPr="009F22CC">
        <w:rPr>
          <w:rFonts w:asciiTheme="minorHAnsi" w:hAnsiTheme="minorHAnsi" w:cstheme="minorHAnsi"/>
          <w:b/>
          <w:i/>
          <w:iCs/>
          <w:color w:val="000000"/>
          <w:sz w:val="18"/>
          <w:szCs w:val="18"/>
        </w:rPr>
        <w:t xml:space="preserve">After Sign Off </w:t>
      </w:r>
    </w:p>
    <w:p w14:paraId="1C5B04F6" w14:textId="6A637087" w:rsidR="00A60F0A" w:rsidRPr="009F22CC" w:rsidRDefault="00A60F0A" w:rsidP="00FF69F4">
      <w:pPr>
        <w:pStyle w:val="Header"/>
        <w:tabs>
          <w:tab w:val="left" w:pos="720"/>
        </w:tabs>
        <w:spacing w:line="360" w:lineRule="auto"/>
        <w:ind w:left="-432"/>
        <w:jc w:val="both"/>
        <w:rPr>
          <w:rFonts w:asciiTheme="minorHAnsi" w:hAnsiTheme="minorHAnsi" w:cstheme="minorHAnsi"/>
          <w:color w:val="000000"/>
          <w:sz w:val="18"/>
          <w:szCs w:val="18"/>
        </w:rPr>
      </w:pPr>
      <w:r w:rsidRPr="009F22CC">
        <w:rPr>
          <w:rFonts w:asciiTheme="minorHAnsi" w:hAnsiTheme="minorHAnsi" w:cstheme="minorHAnsi"/>
          <w:color w:val="000000"/>
          <w:sz w:val="18"/>
          <w:szCs w:val="18"/>
        </w:rPr>
        <w:t xml:space="preserve">Any changes in proposed solution after approval of this document by </w:t>
      </w:r>
      <w:r w:rsidR="00E7424E">
        <w:rPr>
          <w:rFonts w:asciiTheme="minorHAnsi" w:hAnsiTheme="minorHAnsi" w:cstheme="minorHAnsi"/>
          <w:b/>
          <w:bCs/>
          <w:color w:val="000000"/>
          <w:sz w:val="18"/>
          <w:szCs w:val="18"/>
        </w:rPr>
        <w:t>Cipla Limited</w:t>
      </w:r>
      <w:r w:rsidR="00E3410C" w:rsidRPr="009F22CC">
        <w:rPr>
          <w:rFonts w:asciiTheme="minorHAnsi" w:hAnsiTheme="minorHAnsi" w:cstheme="minorHAnsi"/>
          <w:b/>
          <w:bCs/>
          <w:color w:val="000000"/>
          <w:sz w:val="18"/>
          <w:szCs w:val="18"/>
        </w:rPr>
        <w:t xml:space="preserve"> </w:t>
      </w:r>
      <w:r w:rsidRPr="009F22CC">
        <w:rPr>
          <w:rFonts w:asciiTheme="minorHAnsi" w:hAnsiTheme="minorHAnsi" w:cstheme="minorHAnsi"/>
          <w:color w:val="000000"/>
          <w:sz w:val="18"/>
          <w:szCs w:val="18"/>
        </w:rPr>
        <w:t>are s</w:t>
      </w:r>
      <w:r w:rsidR="000513C8">
        <w:rPr>
          <w:rFonts w:asciiTheme="minorHAnsi" w:hAnsiTheme="minorHAnsi" w:cstheme="minorHAnsi"/>
          <w:color w:val="000000"/>
          <w:sz w:val="18"/>
          <w:szCs w:val="18"/>
        </w:rPr>
        <w:t>ubject to confirmation from BCI</w:t>
      </w:r>
      <w:r w:rsidRPr="009F22CC">
        <w:rPr>
          <w:rFonts w:asciiTheme="minorHAnsi" w:hAnsiTheme="minorHAnsi" w:cstheme="minorHAnsi"/>
          <w:color w:val="000000"/>
          <w:sz w:val="18"/>
          <w:szCs w:val="18"/>
        </w:rPr>
        <w:t xml:space="preserve">, taking feasibility constraints into account. These changes will be incorporated (if any) into the solution only after delivering proposed solution &amp; may be charged as extra. </w:t>
      </w:r>
    </w:p>
    <w:p w14:paraId="6ADA001F" w14:textId="77777777" w:rsidR="00A60F0A" w:rsidRPr="009F22CC" w:rsidRDefault="00A60F0A" w:rsidP="00FF69F4">
      <w:pPr>
        <w:pStyle w:val="Header"/>
        <w:tabs>
          <w:tab w:val="left" w:pos="720"/>
        </w:tabs>
        <w:spacing w:line="360" w:lineRule="auto"/>
        <w:ind w:left="-432"/>
        <w:jc w:val="both"/>
        <w:rPr>
          <w:rFonts w:asciiTheme="minorHAnsi" w:hAnsiTheme="minorHAnsi" w:cstheme="minorHAnsi"/>
          <w:color w:val="000000"/>
          <w:sz w:val="18"/>
          <w:szCs w:val="18"/>
        </w:rPr>
      </w:pPr>
    </w:p>
    <w:p w14:paraId="48438C4A" w14:textId="66040930" w:rsidR="00A60F0A" w:rsidRPr="009F22CC" w:rsidRDefault="000513C8" w:rsidP="00FF69F4">
      <w:pPr>
        <w:pStyle w:val="Header"/>
        <w:tabs>
          <w:tab w:val="left" w:pos="720"/>
        </w:tabs>
        <w:spacing w:line="360" w:lineRule="auto"/>
        <w:ind w:left="-432"/>
        <w:jc w:val="both"/>
        <w:rPr>
          <w:rFonts w:asciiTheme="minorHAnsi" w:hAnsiTheme="minorHAnsi" w:cstheme="minorHAnsi"/>
          <w:color w:val="000000"/>
          <w:sz w:val="18"/>
          <w:szCs w:val="18"/>
        </w:rPr>
      </w:pPr>
      <w:r>
        <w:rPr>
          <w:rFonts w:asciiTheme="minorHAnsi" w:hAnsiTheme="minorHAnsi" w:cstheme="minorHAnsi"/>
          <w:color w:val="000000"/>
          <w:sz w:val="18"/>
          <w:szCs w:val="18"/>
        </w:rPr>
        <w:t>BCI</w:t>
      </w:r>
      <w:r w:rsidR="00A60F0A" w:rsidRPr="009F22CC">
        <w:rPr>
          <w:rFonts w:asciiTheme="minorHAnsi" w:hAnsiTheme="minorHAnsi" w:cstheme="minorHAnsi"/>
          <w:color w:val="000000"/>
          <w:sz w:val="18"/>
          <w:szCs w:val="18"/>
        </w:rPr>
        <w:t xml:space="preserve"> reserves the rights to change Details of Application before &amp; after Sign Off </w:t>
      </w:r>
      <w:r w:rsidR="00963CC8" w:rsidRPr="009F22CC">
        <w:rPr>
          <w:rFonts w:asciiTheme="minorHAnsi" w:hAnsiTheme="minorHAnsi" w:cstheme="minorHAnsi"/>
          <w:color w:val="000000"/>
          <w:sz w:val="18"/>
          <w:szCs w:val="18"/>
        </w:rPr>
        <w:t>i.e.,</w:t>
      </w:r>
      <w:r w:rsidR="00A60F0A" w:rsidRPr="009F22CC">
        <w:rPr>
          <w:rFonts w:asciiTheme="minorHAnsi" w:hAnsiTheme="minorHAnsi" w:cstheme="minorHAnsi"/>
          <w:color w:val="000000"/>
          <w:sz w:val="18"/>
          <w:szCs w:val="18"/>
        </w:rPr>
        <w:t xml:space="preserve"> Fields on Screen, Reports, Database, etc. without changing the functionality or outputs assured for the project. </w:t>
      </w:r>
    </w:p>
    <w:p w14:paraId="6269C36E" w14:textId="77777777" w:rsidR="00A60F0A" w:rsidRPr="009F22CC" w:rsidRDefault="00A60F0A" w:rsidP="00FF69F4">
      <w:pPr>
        <w:pStyle w:val="Header"/>
        <w:tabs>
          <w:tab w:val="left" w:pos="720"/>
        </w:tabs>
        <w:spacing w:line="360" w:lineRule="auto"/>
        <w:ind w:left="-432"/>
        <w:jc w:val="both"/>
        <w:rPr>
          <w:rFonts w:asciiTheme="minorHAnsi" w:hAnsiTheme="minorHAnsi" w:cstheme="minorHAnsi"/>
          <w:color w:val="000000"/>
          <w:sz w:val="18"/>
          <w:szCs w:val="18"/>
        </w:rPr>
      </w:pPr>
    </w:p>
    <w:p w14:paraId="0E7B36EB" w14:textId="77777777" w:rsidR="00A60F0A" w:rsidRPr="009F22CC" w:rsidRDefault="00A60F0A" w:rsidP="00FF69F4">
      <w:pPr>
        <w:pStyle w:val="Header"/>
        <w:tabs>
          <w:tab w:val="left" w:pos="720"/>
        </w:tabs>
        <w:spacing w:line="360" w:lineRule="auto"/>
        <w:ind w:left="-432"/>
        <w:jc w:val="both"/>
        <w:rPr>
          <w:rFonts w:asciiTheme="minorHAnsi" w:hAnsiTheme="minorHAnsi" w:cstheme="minorHAnsi"/>
          <w:color w:val="000000"/>
          <w:sz w:val="18"/>
          <w:szCs w:val="18"/>
        </w:rPr>
      </w:pPr>
      <w:r w:rsidRPr="009F22CC">
        <w:rPr>
          <w:rFonts w:asciiTheme="minorHAnsi" w:hAnsiTheme="minorHAnsi" w:cstheme="minorHAnsi"/>
          <w:color w:val="000000"/>
          <w:sz w:val="18"/>
          <w:szCs w:val="18"/>
        </w:rPr>
        <w:t xml:space="preserve">Agreed and Accepted by </w:t>
      </w:r>
      <w:r w:rsidR="00E7424E">
        <w:rPr>
          <w:rFonts w:asciiTheme="minorHAnsi" w:hAnsiTheme="minorHAnsi" w:cstheme="minorHAnsi"/>
          <w:b/>
          <w:bCs/>
          <w:color w:val="000000"/>
          <w:sz w:val="18"/>
          <w:szCs w:val="18"/>
        </w:rPr>
        <w:t>Cipla Limited</w:t>
      </w:r>
      <w:r w:rsidR="0029486E" w:rsidRPr="009F22CC">
        <w:rPr>
          <w:rFonts w:asciiTheme="minorHAnsi" w:hAnsiTheme="minorHAnsi" w:cstheme="minorHAnsi"/>
          <w:b/>
          <w:bCs/>
          <w:color w:val="000000"/>
          <w:sz w:val="18"/>
          <w:szCs w:val="18"/>
        </w:rPr>
        <w:t>.</w:t>
      </w:r>
    </w:p>
    <w:p w14:paraId="27F694B0" w14:textId="77777777" w:rsidR="00A60F0A" w:rsidRPr="009F22CC" w:rsidRDefault="00A60F0A" w:rsidP="00FF69F4">
      <w:pPr>
        <w:pStyle w:val="Header"/>
        <w:tabs>
          <w:tab w:val="left" w:pos="720"/>
        </w:tabs>
        <w:spacing w:line="360" w:lineRule="auto"/>
        <w:ind w:left="-432"/>
        <w:jc w:val="both"/>
        <w:rPr>
          <w:rFonts w:asciiTheme="minorHAnsi" w:hAnsiTheme="minorHAnsi" w:cstheme="minorHAnsi"/>
          <w:color w:val="000000"/>
          <w:sz w:val="18"/>
          <w:szCs w:val="18"/>
        </w:rPr>
      </w:pPr>
    </w:p>
    <w:p w14:paraId="39B2EA12" w14:textId="77777777" w:rsidR="00486412" w:rsidRPr="009F22CC" w:rsidRDefault="00486412" w:rsidP="00FF69F4">
      <w:pPr>
        <w:spacing w:line="360" w:lineRule="auto"/>
        <w:ind w:left="-90"/>
        <w:rPr>
          <w:rFonts w:asciiTheme="minorHAnsi" w:hAnsiTheme="minorHAnsi" w:cstheme="minorHAnsi"/>
          <w:sz w:val="18"/>
          <w:szCs w:val="18"/>
          <w:lang w:val="en-IN"/>
        </w:rPr>
      </w:pPr>
      <w:r w:rsidRPr="009F22CC">
        <w:rPr>
          <w:rFonts w:asciiTheme="minorHAnsi" w:hAnsiTheme="minorHAnsi" w:cstheme="minorHAnsi"/>
          <w:b/>
          <w:bCs/>
          <w:sz w:val="18"/>
          <w:szCs w:val="18"/>
          <w:lang w:val="en-IN"/>
        </w:rPr>
        <w:t>Steering Committee</w:t>
      </w:r>
    </w:p>
    <w:tbl>
      <w:tblPr>
        <w:tblW w:w="0" w:type="auto"/>
        <w:tblCellMar>
          <w:left w:w="0" w:type="dxa"/>
          <w:right w:w="0" w:type="dxa"/>
        </w:tblCellMar>
        <w:tblLook w:val="04A0" w:firstRow="1" w:lastRow="0" w:firstColumn="1" w:lastColumn="0" w:noHBand="0" w:noVBand="1"/>
      </w:tblPr>
      <w:tblGrid>
        <w:gridCol w:w="574"/>
        <w:gridCol w:w="2234"/>
        <w:gridCol w:w="1710"/>
        <w:gridCol w:w="2278"/>
      </w:tblGrid>
      <w:tr w:rsidR="00486412" w:rsidRPr="009F22CC" w14:paraId="5DA24DD7" w14:textId="77777777" w:rsidTr="00CF51D5">
        <w:trPr>
          <w:trHeight w:val="210"/>
        </w:trPr>
        <w:tc>
          <w:tcPr>
            <w:tcW w:w="57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FCA8EFB" w14:textId="77777777" w:rsidR="00486412" w:rsidRPr="009F22CC" w:rsidRDefault="00486412" w:rsidP="00FF69F4">
            <w:pPr>
              <w:spacing w:line="360" w:lineRule="auto"/>
              <w:ind w:left="-90"/>
              <w:jc w:val="center"/>
              <w:rPr>
                <w:rFonts w:asciiTheme="minorHAnsi" w:hAnsiTheme="minorHAnsi" w:cstheme="minorHAnsi"/>
                <w:sz w:val="18"/>
                <w:szCs w:val="18"/>
              </w:rPr>
            </w:pPr>
            <w:proofErr w:type="spellStart"/>
            <w:r w:rsidRPr="009F22CC">
              <w:rPr>
                <w:rFonts w:asciiTheme="minorHAnsi" w:hAnsiTheme="minorHAnsi" w:cstheme="minorHAnsi"/>
                <w:b/>
                <w:bCs/>
                <w:sz w:val="18"/>
                <w:szCs w:val="18"/>
              </w:rPr>
              <w:t>Sr</w:t>
            </w:r>
            <w:proofErr w:type="spellEnd"/>
          </w:p>
        </w:tc>
        <w:tc>
          <w:tcPr>
            <w:tcW w:w="2234"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8DBEFE0"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Name</w:t>
            </w:r>
          </w:p>
        </w:tc>
        <w:tc>
          <w:tcPr>
            <w:tcW w:w="171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88E4328"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Dept.</w:t>
            </w:r>
          </w:p>
        </w:tc>
        <w:tc>
          <w:tcPr>
            <w:tcW w:w="2278" w:type="dxa"/>
            <w:tcBorders>
              <w:top w:val="single" w:sz="8" w:space="0" w:color="auto"/>
              <w:left w:val="nil"/>
              <w:bottom w:val="single" w:sz="8" w:space="0" w:color="auto"/>
              <w:right w:val="single" w:sz="8" w:space="0" w:color="auto"/>
            </w:tcBorders>
            <w:vAlign w:val="center"/>
            <w:hideMark/>
          </w:tcPr>
          <w:p w14:paraId="34B34D1E"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Signature</w:t>
            </w:r>
          </w:p>
        </w:tc>
      </w:tr>
      <w:tr w:rsidR="00486412" w:rsidRPr="009F22CC" w14:paraId="1758D5D8" w14:textId="77777777" w:rsidTr="00CF51D5">
        <w:trPr>
          <w:trHeight w:val="393"/>
        </w:trPr>
        <w:tc>
          <w:tcPr>
            <w:tcW w:w="57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691180F"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sz w:val="18"/>
                <w:szCs w:val="18"/>
              </w:rPr>
              <w:t>1</w:t>
            </w:r>
          </w:p>
        </w:tc>
        <w:tc>
          <w:tcPr>
            <w:tcW w:w="2234" w:type="dxa"/>
            <w:tcBorders>
              <w:top w:val="nil"/>
              <w:left w:val="nil"/>
              <w:bottom w:val="single" w:sz="8" w:space="0" w:color="auto"/>
              <w:right w:val="single" w:sz="8" w:space="0" w:color="auto"/>
            </w:tcBorders>
            <w:tcMar>
              <w:top w:w="0" w:type="dxa"/>
              <w:left w:w="108" w:type="dxa"/>
              <w:bottom w:w="0" w:type="dxa"/>
              <w:right w:w="108" w:type="dxa"/>
            </w:tcMar>
            <w:vAlign w:val="center"/>
          </w:tcPr>
          <w:p w14:paraId="7754C0F3" w14:textId="77777777" w:rsidR="00486412" w:rsidRPr="009F22CC" w:rsidRDefault="00486412" w:rsidP="00FF69F4">
            <w:pPr>
              <w:spacing w:line="360" w:lineRule="auto"/>
              <w:ind w:left="-90"/>
              <w:rPr>
                <w:rFonts w:asciiTheme="minorHAnsi" w:hAnsiTheme="minorHAnsi" w:cstheme="minorHAnsi"/>
                <w:sz w:val="18"/>
                <w:szCs w:val="18"/>
              </w:rPr>
            </w:pPr>
          </w:p>
        </w:tc>
        <w:tc>
          <w:tcPr>
            <w:tcW w:w="1710" w:type="dxa"/>
            <w:tcBorders>
              <w:top w:val="nil"/>
              <w:left w:val="nil"/>
              <w:bottom w:val="single" w:sz="8" w:space="0" w:color="auto"/>
              <w:right w:val="single" w:sz="8" w:space="0" w:color="auto"/>
            </w:tcBorders>
            <w:tcMar>
              <w:top w:w="0" w:type="dxa"/>
              <w:left w:w="108" w:type="dxa"/>
              <w:bottom w:w="0" w:type="dxa"/>
              <w:right w:w="108" w:type="dxa"/>
            </w:tcMar>
            <w:vAlign w:val="center"/>
          </w:tcPr>
          <w:p w14:paraId="097B31C0" w14:textId="77777777" w:rsidR="00486412" w:rsidRPr="009F22CC" w:rsidRDefault="00486412" w:rsidP="00FF69F4">
            <w:pPr>
              <w:spacing w:line="360" w:lineRule="auto"/>
              <w:ind w:left="-90"/>
              <w:rPr>
                <w:rFonts w:asciiTheme="minorHAnsi" w:hAnsiTheme="minorHAnsi" w:cstheme="minorHAnsi"/>
                <w:sz w:val="18"/>
                <w:szCs w:val="18"/>
              </w:rPr>
            </w:pPr>
          </w:p>
        </w:tc>
        <w:tc>
          <w:tcPr>
            <w:tcW w:w="2278" w:type="dxa"/>
            <w:tcBorders>
              <w:top w:val="nil"/>
              <w:left w:val="nil"/>
              <w:bottom w:val="single" w:sz="8" w:space="0" w:color="auto"/>
              <w:right w:val="single" w:sz="8" w:space="0" w:color="auto"/>
            </w:tcBorders>
            <w:vAlign w:val="center"/>
            <w:hideMark/>
          </w:tcPr>
          <w:p w14:paraId="563055CF" w14:textId="77777777" w:rsidR="00486412" w:rsidRPr="009F22CC" w:rsidRDefault="00486412" w:rsidP="00FF69F4">
            <w:pPr>
              <w:spacing w:line="360" w:lineRule="auto"/>
              <w:ind w:left="-90"/>
              <w:rPr>
                <w:rFonts w:asciiTheme="minorHAnsi" w:hAnsiTheme="minorHAnsi" w:cstheme="minorHAnsi"/>
                <w:sz w:val="18"/>
                <w:szCs w:val="18"/>
              </w:rPr>
            </w:pPr>
            <w:r w:rsidRPr="009F22CC">
              <w:rPr>
                <w:rFonts w:asciiTheme="minorHAnsi" w:hAnsiTheme="minorHAnsi" w:cstheme="minorHAnsi"/>
                <w:sz w:val="18"/>
                <w:szCs w:val="18"/>
              </w:rPr>
              <w:t> </w:t>
            </w:r>
          </w:p>
        </w:tc>
      </w:tr>
      <w:tr w:rsidR="00486412" w:rsidRPr="009F22CC" w14:paraId="0497240A" w14:textId="77777777" w:rsidTr="00CF51D5">
        <w:trPr>
          <w:trHeight w:val="397"/>
        </w:trPr>
        <w:tc>
          <w:tcPr>
            <w:tcW w:w="57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6108BAC"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sz w:val="18"/>
                <w:szCs w:val="18"/>
              </w:rPr>
              <w:t>2</w:t>
            </w:r>
          </w:p>
        </w:tc>
        <w:tc>
          <w:tcPr>
            <w:tcW w:w="2234" w:type="dxa"/>
            <w:tcBorders>
              <w:top w:val="nil"/>
              <w:left w:val="nil"/>
              <w:bottom w:val="single" w:sz="8" w:space="0" w:color="auto"/>
              <w:right w:val="single" w:sz="8" w:space="0" w:color="auto"/>
            </w:tcBorders>
            <w:tcMar>
              <w:top w:w="0" w:type="dxa"/>
              <w:left w:w="108" w:type="dxa"/>
              <w:bottom w:w="0" w:type="dxa"/>
              <w:right w:w="108" w:type="dxa"/>
            </w:tcMar>
            <w:vAlign w:val="center"/>
          </w:tcPr>
          <w:p w14:paraId="03CB14EA" w14:textId="77777777" w:rsidR="00486412" w:rsidRPr="009F22CC" w:rsidRDefault="00486412" w:rsidP="00FF69F4">
            <w:pPr>
              <w:spacing w:line="360" w:lineRule="auto"/>
              <w:ind w:left="-90"/>
              <w:rPr>
                <w:rFonts w:asciiTheme="minorHAnsi" w:hAnsiTheme="minorHAnsi" w:cstheme="minorHAnsi"/>
                <w:sz w:val="18"/>
                <w:szCs w:val="18"/>
              </w:rPr>
            </w:pPr>
          </w:p>
        </w:tc>
        <w:tc>
          <w:tcPr>
            <w:tcW w:w="1710" w:type="dxa"/>
            <w:tcBorders>
              <w:top w:val="nil"/>
              <w:left w:val="nil"/>
              <w:bottom w:val="single" w:sz="8" w:space="0" w:color="auto"/>
              <w:right w:val="single" w:sz="8" w:space="0" w:color="auto"/>
            </w:tcBorders>
            <w:tcMar>
              <w:top w:w="0" w:type="dxa"/>
              <w:left w:w="108" w:type="dxa"/>
              <w:bottom w:w="0" w:type="dxa"/>
              <w:right w:w="108" w:type="dxa"/>
            </w:tcMar>
            <w:vAlign w:val="center"/>
          </w:tcPr>
          <w:p w14:paraId="20EDF6CD" w14:textId="77777777" w:rsidR="00486412" w:rsidRPr="009F22CC" w:rsidRDefault="00486412" w:rsidP="00FF69F4">
            <w:pPr>
              <w:spacing w:line="360" w:lineRule="auto"/>
              <w:ind w:left="-90"/>
              <w:rPr>
                <w:rFonts w:asciiTheme="minorHAnsi" w:hAnsiTheme="minorHAnsi" w:cstheme="minorHAnsi"/>
                <w:sz w:val="18"/>
                <w:szCs w:val="18"/>
              </w:rPr>
            </w:pPr>
          </w:p>
        </w:tc>
        <w:tc>
          <w:tcPr>
            <w:tcW w:w="2278" w:type="dxa"/>
            <w:tcBorders>
              <w:top w:val="nil"/>
              <w:left w:val="nil"/>
              <w:bottom w:val="single" w:sz="8" w:space="0" w:color="auto"/>
              <w:right w:val="single" w:sz="8" w:space="0" w:color="auto"/>
            </w:tcBorders>
            <w:vAlign w:val="center"/>
            <w:hideMark/>
          </w:tcPr>
          <w:p w14:paraId="6421ED3D" w14:textId="77777777" w:rsidR="00486412" w:rsidRPr="009F22CC" w:rsidRDefault="00486412" w:rsidP="00FF69F4">
            <w:pPr>
              <w:spacing w:line="360" w:lineRule="auto"/>
              <w:ind w:left="-90"/>
              <w:rPr>
                <w:rFonts w:asciiTheme="minorHAnsi" w:hAnsiTheme="minorHAnsi" w:cstheme="minorHAnsi"/>
                <w:sz w:val="18"/>
                <w:szCs w:val="18"/>
              </w:rPr>
            </w:pPr>
            <w:r w:rsidRPr="009F22CC">
              <w:rPr>
                <w:rFonts w:asciiTheme="minorHAnsi" w:hAnsiTheme="minorHAnsi" w:cstheme="minorHAnsi"/>
                <w:sz w:val="18"/>
                <w:szCs w:val="18"/>
              </w:rPr>
              <w:t> </w:t>
            </w:r>
          </w:p>
        </w:tc>
      </w:tr>
    </w:tbl>
    <w:p w14:paraId="354E562C" w14:textId="77777777" w:rsidR="00486412" w:rsidRPr="009F22CC" w:rsidRDefault="00486412" w:rsidP="00FF69F4">
      <w:pPr>
        <w:pStyle w:val="ListParagraph"/>
        <w:spacing w:line="360" w:lineRule="auto"/>
        <w:ind w:left="-90"/>
        <w:rPr>
          <w:rFonts w:asciiTheme="minorHAnsi" w:eastAsiaTheme="minorHAnsi" w:hAnsiTheme="minorHAnsi" w:cstheme="minorHAnsi"/>
          <w:sz w:val="18"/>
          <w:szCs w:val="18"/>
          <w:lang w:val="en-IN"/>
        </w:rPr>
      </w:pPr>
      <w:r w:rsidRPr="009F22CC">
        <w:rPr>
          <w:rFonts w:asciiTheme="minorHAnsi" w:hAnsiTheme="minorHAnsi" w:cstheme="minorHAnsi"/>
          <w:sz w:val="18"/>
          <w:szCs w:val="18"/>
          <w:lang w:val="en-IN"/>
        </w:rPr>
        <w:t> </w:t>
      </w:r>
    </w:p>
    <w:p w14:paraId="194C94DA" w14:textId="77777777" w:rsidR="00486412" w:rsidRPr="009F22CC" w:rsidRDefault="00486412" w:rsidP="00FF69F4">
      <w:pPr>
        <w:spacing w:line="360" w:lineRule="auto"/>
        <w:ind w:left="-90"/>
        <w:rPr>
          <w:rFonts w:asciiTheme="minorHAnsi" w:hAnsiTheme="minorHAnsi" w:cstheme="minorHAnsi"/>
          <w:sz w:val="18"/>
          <w:szCs w:val="18"/>
          <w:lang w:val="en-IN"/>
        </w:rPr>
      </w:pPr>
      <w:r w:rsidRPr="009F22CC">
        <w:rPr>
          <w:rFonts w:asciiTheme="minorHAnsi" w:hAnsiTheme="minorHAnsi" w:cstheme="minorHAnsi"/>
          <w:b/>
          <w:bCs/>
          <w:sz w:val="18"/>
          <w:szCs w:val="18"/>
          <w:lang w:val="en-IN"/>
        </w:rPr>
        <w:t>Project Manager</w:t>
      </w:r>
    </w:p>
    <w:tbl>
      <w:tblPr>
        <w:tblW w:w="0" w:type="auto"/>
        <w:tblCellMar>
          <w:left w:w="0" w:type="dxa"/>
          <w:right w:w="0" w:type="dxa"/>
        </w:tblCellMar>
        <w:tblLook w:val="04A0" w:firstRow="1" w:lastRow="0" w:firstColumn="1" w:lastColumn="0" w:noHBand="0" w:noVBand="1"/>
      </w:tblPr>
      <w:tblGrid>
        <w:gridCol w:w="575"/>
        <w:gridCol w:w="2233"/>
        <w:gridCol w:w="1710"/>
        <w:gridCol w:w="2338"/>
      </w:tblGrid>
      <w:tr w:rsidR="00486412" w:rsidRPr="009F22CC" w14:paraId="5F159906" w14:textId="77777777" w:rsidTr="00CF51D5">
        <w:trPr>
          <w:trHeight w:val="250"/>
        </w:trPr>
        <w:tc>
          <w:tcPr>
            <w:tcW w:w="57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9F731E2" w14:textId="77777777" w:rsidR="00486412" w:rsidRPr="009F22CC" w:rsidRDefault="00486412" w:rsidP="00FF69F4">
            <w:pPr>
              <w:spacing w:line="360" w:lineRule="auto"/>
              <w:ind w:left="-90"/>
              <w:jc w:val="center"/>
              <w:rPr>
                <w:rFonts w:asciiTheme="minorHAnsi" w:hAnsiTheme="minorHAnsi" w:cstheme="minorHAnsi"/>
                <w:sz w:val="18"/>
                <w:szCs w:val="18"/>
              </w:rPr>
            </w:pPr>
            <w:proofErr w:type="spellStart"/>
            <w:r w:rsidRPr="009F22CC">
              <w:rPr>
                <w:rFonts w:asciiTheme="minorHAnsi" w:hAnsiTheme="minorHAnsi" w:cstheme="minorHAnsi"/>
                <w:b/>
                <w:bCs/>
                <w:sz w:val="18"/>
                <w:szCs w:val="18"/>
              </w:rPr>
              <w:t>Sr</w:t>
            </w:r>
            <w:proofErr w:type="spellEnd"/>
          </w:p>
        </w:tc>
        <w:tc>
          <w:tcPr>
            <w:tcW w:w="223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B4177E8"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Name</w:t>
            </w:r>
          </w:p>
        </w:tc>
        <w:tc>
          <w:tcPr>
            <w:tcW w:w="171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9A1B9B9"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Dept.</w:t>
            </w:r>
          </w:p>
        </w:tc>
        <w:tc>
          <w:tcPr>
            <w:tcW w:w="2338" w:type="dxa"/>
            <w:tcBorders>
              <w:top w:val="single" w:sz="8" w:space="0" w:color="auto"/>
              <w:left w:val="nil"/>
              <w:bottom w:val="single" w:sz="8" w:space="0" w:color="auto"/>
              <w:right w:val="single" w:sz="8" w:space="0" w:color="auto"/>
            </w:tcBorders>
            <w:vAlign w:val="center"/>
            <w:hideMark/>
          </w:tcPr>
          <w:p w14:paraId="7C5EE21E"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Signature</w:t>
            </w:r>
          </w:p>
        </w:tc>
      </w:tr>
      <w:tr w:rsidR="00486412" w:rsidRPr="009F22CC" w14:paraId="2F5135E8" w14:textId="77777777" w:rsidTr="00CF51D5">
        <w:trPr>
          <w:trHeight w:val="470"/>
        </w:trPr>
        <w:tc>
          <w:tcPr>
            <w:tcW w:w="57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A9C6C65"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sz w:val="18"/>
                <w:szCs w:val="18"/>
              </w:rPr>
              <w:t>1</w:t>
            </w:r>
          </w:p>
        </w:tc>
        <w:tc>
          <w:tcPr>
            <w:tcW w:w="2233" w:type="dxa"/>
            <w:tcBorders>
              <w:top w:val="nil"/>
              <w:left w:val="nil"/>
              <w:bottom w:val="single" w:sz="8" w:space="0" w:color="auto"/>
              <w:right w:val="single" w:sz="8" w:space="0" w:color="auto"/>
            </w:tcBorders>
            <w:tcMar>
              <w:top w:w="0" w:type="dxa"/>
              <w:left w:w="108" w:type="dxa"/>
              <w:bottom w:w="0" w:type="dxa"/>
              <w:right w:w="108" w:type="dxa"/>
            </w:tcMar>
            <w:vAlign w:val="center"/>
          </w:tcPr>
          <w:p w14:paraId="3DF74A24" w14:textId="77777777" w:rsidR="00486412" w:rsidRPr="009F22CC" w:rsidRDefault="00486412" w:rsidP="00FF69F4">
            <w:pPr>
              <w:spacing w:line="360" w:lineRule="auto"/>
              <w:ind w:left="-90"/>
              <w:rPr>
                <w:rFonts w:asciiTheme="minorHAnsi" w:hAnsiTheme="minorHAnsi" w:cstheme="minorHAnsi"/>
                <w:sz w:val="18"/>
                <w:szCs w:val="18"/>
              </w:rPr>
            </w:pPr>
          </w:p>
        </w:tc>
        <w:tc>
          <w:tcPr>
            <w:tcW w:w="1710" w:type="dxa"/>
            <w:tcBorders>
              <w:top w:val="nil"/>
              <w:left w:val="nil"/>
              <w:bottom w:val="single" w:sz="8" w:space="0" w:color="auto"/>
              <w:right w:val="single" w:sz="8" w:space="0" w:color="auto"/>
            </w:tcBorders>
            <w:tcMar>
              <w:top w:w="0" w:type="dxa"/>
              <w:left w:w="108" w:type="dxa"/>
              <w:bottom w:w="0" w:type="dxa"/>
              <w:right w:w="108" w:type="dxa"/>
            </w:tcMar>
            <w:vAlign w:val="center"/>
          </w:tcPr>
          <w:p w14:paraId="52E40CB0" w14:textId="77777777" w:rsidR="00486412" w:rsidRPr="009F22CC" w:rsidRDefault="00486412" w:rsidP="00FF69F4">
            <w:pPr>
              <w:spacing w:line="360" w:lineRule="auto"/>
              <w:ind w:left="-90"/>
              <w:rPr>
                <w:rFonts w:asciiTheme="minorHAnsi" w:hAnsiTheme="minorHAnsi" w:cstheme="minorHAnsi"/>
                <w:sz w:val="18"/>
                <w:szCs w:val="18"/>
              </w:rPr>
            </w:pPr>
          </w:p>
        </w:tc>
        <w:tc>
          <w:tcPr>
            <w:tcW w:w="2338" w:type="dxa"/>
            <w:tcBorders>
              <w:top w:val="nil"/>
              <w:left w:val="nil"/>
              <w:bottom w:val="single" w:sz="8" w:space="0" w:color="auto"/>
              <w:right w:val="single" w:sz="8" w:space="0" w:color="auto"/>
            </w:tcBorders>
            <w:vAlign w:val="center"/>
            <w:hideMark/>
          </w:tcPr>
          <w:p w14:paraId="11C78BF7" w14:textId="77777777" w:rsidR="00486412" w:rsidRPr="009F22CC" w:rsidRDefault="00486412" w:rsidP="00FF69F4">
            <w:pPr>
              <w:spacing w:line="360" w:lineRule="auto"/>
              <w:ind w:left="-90"/>
              <w:rPr>
                <w:rFonts w:asciiTheme="minorHAnsi" w:hAnsiTheme="minorHAnsi" w:cstheme="minorHAnsi"/>
                <w:sz w:val="18"/>
                <w:szCs w:val="18"/>
              </w:rPr>
            </w:pPr>
            <w:r w:rsidRPr="009F22CC">
              <w:rPr>
                <w:rFonts w:asciiTheme="minorHAnsi" w:hAnsiTheme="minorHAnsi" w:cstheme="minorHAnsi"/>
                <w:sz w:val="18"/>
                <w:szCs w:val="18"/>
              </w:rPr>
              <w:t> </w:t>
            </w:r>
          </w:p>
        </w:tc>
      </w:tr>
    </w:tbl>
    <w:p w14:paraId="598DE171" w14:textId="77777777" w:rsidR="00486412" w:rsidRPr="009F22CC" w:rsidRDefault="00486412" w:rsidP="00FF69F4">
      <w:pPr>
        <w:spacing w:line="360" w:lineRule="auto"/>
        <w:ind w:left="-90"/>
        <w:rPr>
          <w:rFonts w:asciiTheme="minorHAnsi" w:eastAsiaTheme="minorHAnsi" w:hAnsiTheme="minorHAnsi" w:cstheme="minorHAnsi"/>
          <w:sz w:val="18"/>
          <w:szCs w:val="18"/>
          <w:lang w:val="en-IN"/>
        </w:rPr>
      </w:pPr>
      <w:r w:rsidRPr="009F22CC">
        <w:rPr>
          <w:rFonts w:asciiTheme="minorHAnsi" w:hAnsiTheme="minorHAnsi" w:cstheme="minorHAnsi"/>
          <w:sz w:val="18"/>
          <w:szCs w:val="18"/>
          <w:lang w:val="en-IN"/>
        </w:rPr>
        <w:t> </w:t>
      </w:r>
    </w:p>
    <w:p w14:paraId="330E95ED" w14:textId="77777777" w:rsidR="00486412" w:rsidRPr="009F22CC" w:rsidRDefault="00486412" w:rsidP="00FF69F4">
      <w:pPr>
        <w:spacing w:line="360" w:lineRule="auto"/>
        <w:ind w:left="-90"/>
        <w:rPr>
          <w:rFonts w:asciiTheme="minorHAnsi" w:hAnsiTheme="minorHAnsi" w:cstheme="minorHAnsi"/>
          <w:sz w:val="18"/>
          <w:szCs w:val="18"/>
          <w:lang w:val="en-IN"/>
        </w:rPr>
      </w:pPr>
      <w:r w:rsidRPr="009F22CC">
        <w:rPr>
          <w:rFonts w:asciiTheme="minorHAnsi" w:hAnsiTheme="minorHAnsi" w:cstheme="minorHAnsi"/>
          <w:b/>
          <w:bCs/>
          <w:sz w:val="18"/>
          <w:szCs w:val="18"/>
          <w:lang w:val="en-IN"/>
        </w:rPr>
        <w:t>Team Members</w:t>
      </w:r>
    </w:p>
    <w:tbl>
      <w:tblPr>
        <w:tblW w:w="0" w:type="auto"/>
        <w:tblCellMar>
          <w:left w:w="0" w:type="dxa"/>
          <w:right w:w="0" w:type="dxa"/>
        </w:tblCellMar>
        <w:tblLook w:val="04A0" w:firstRow="1" w:lastRow="0" w:firstColumn="1" w:lastColumn="0" w:noHBand="0" w:noVBand="1"/>
      </w:tblPr>
      <w:tblGrid>
        <w:gridCol w:w="598"/>
        <w:gridCol w:w="2248"/>
        <w:gridCol w:w="1672"/>
        <w:gridCol w:w="2365"/>
      </w:tblGrid>
      <w:tr w:rsidR="00486412" w:rsidRPr="009F22CC" w14:paraId="36954723" w14:textId="77777777" w:rsidTr="00CF51D5">
        <w:trPr>
          <w:trHeight w:val="234"/>
        </w:trPr>
        <w:tc>
          <w:tcPr>
            <w:tcW w:w="59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19A71D3" w14:textId="77777777" w:rsidR="00486412" w:rsidRPr="009F22CC" w:rsidRDefault="00486412" w:rsidP="00FF69F4">
            <w:pPr>
              <w:spacing w:line="360" w:lineRule="auto"/>
              <w:ind w:left="-90"/>
              <w:jc w:val="center"/>
              <w:rPr>
                <w:rFonts w:asciiTheme="minorHAnsi" w:hAnsiTheme="minorHAnsi" w:cstheme="minorHAnsi"/>
                <w:sz w:val="18"/>
                <w:szCs w:val="18"/>
              </w:rPr>
            </w:pPr>
            <w:proofErr w:type="spellStart"/>
            <w:r w:rsidRPr="009F22CC">
              <w:rPr>
                <w:rFonts w:asciiTheme="minorHAnsi" w:hAnsiTheme="minorHAnsi" w:cstheme="minorHAnsi"/>
                <w:b/>
                <w:bCs/>
                <w:sz w:val="18"/>
                <w:szCs w:val="18"/>
              </w:rPr>
              <w:t>Sr</w:t>
            </w:r>
            <w:proofErr w:type="spellEnd"/>
          </w:p>
        </w:tc>
        <w:tc>
          <w:tcPr>
            <w:tcW w:w="224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D0D857E"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Name</w:t>
            </w:r>
          </w:p>
        </w:tc>
        <w:tc>
          <w:tcPr>
            <w:tcW w:w="167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AC70471"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Dept.</w:t>
            </w:r>
          </w:p>
        </w:tc>
        <w:tc>
          <w:tcPr>
            <w:tcW w:w="2365" w:type="dxa"/>
            <w:tcBorders>
              <w:top w:val="single" w:sz="8" w:space="0" w:color="auto"/>
              <w:left w:val="nil"/>
              <w:bottom w:val="single" w:sz="8" w:space="0" w:color="auto"/>
              <w:right w:val="single" w:sz="8" w:space="0" w:color="auto"/>
            </w:tcBorders>
            <w:vAlign w:val="center"/>
            <w:hideMark/>
          </w:tcPr>
          <w:p w14:paraId="400262CE"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Signature</w:t>
            </w:r>
          </w:p>
        </w:tc>
      </w:tr>
      <w:tr w:rsidR="00486412" w:rsidRPr="009F22CC" w14:paraId="1F624B93" w14:textId="77777777" w:rsidTr="00CF51D5">
        <w:trPr>
          <w:trHeight w:val="440"/>
        </w:trPr>
        <w:tc>
          <w:tcPr>
            <w:tcW w:w="59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7D6DC70"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sz w:val="18"/>
                <w:szCs w:val="18"/>
              </w:rPr>
              <w:t>1</w:t>
            </w:r>
          </w:p>
        </w:tc>
        <w:tc>
          <w:tcPr>
            <w:tcW w:w="2248" w:type="dxa"/>
            <w:tcBorders>
              <w:top w:val="nil"/>
              <w:left w:val="nil"/>
              <w:bottom w:val="single" w:sz="8" w:space="0" w:color="auto"/>
              <w:right w:val="single" w:sz="8" w:space="0" w:color="auto"/>
            </w:tcBorders>
            <w:tcMar>
              <w:top w:w="0" w:type="dxa"/>
              <w:left w:w="108" w:type="dxa"/>
              <w:bottom w:w="0" w:type="dxa"/>
              <w:right w:w="108" w:type="dxa"/>
            </w:tcMar>
            <w:vAlign w:val="center"/>
          </w:tcPr>
          <w:p w14:paraId="28D37C8C" w14:textId="77777777" w:rsidR="00486412" w:rsidRPr="009F22CC" w:rsidRDefault="00486412" w:rsidP="00FF69F4">
            <w:pPr>
              <w:spacing w:line="360" w:lineRule="auto"/>
              <w:ind w:left="-90"/>
              <w:rPr>
                <w:rFonts w:asciiTheme="minorHAnsi" w:hAnsiTheme="minorHAnsi" w:cstheme="minorHAnsi"/>
                <w:sz w:val="18"/>
                <w:szCs w:val="18"/>
              </w:rPr>
            </w:pPr>
          </w:p>
        </w:tc>
        <w:tc>
          <w:tcPr>
            <w:tcW w:w="1672" w:type="dxa"/>
            <w:tcBorders>
              <w:top w:val="nil"/>
              <w:left w:val="nil"/>
              <w:bottom w:val="single" w:sz="8" w:space="0" w:color="auto"/>
              <w:right w:val="single" w:sz="8" w:space="0" w:color="auto"/>
            </w:tcBorders>
            <w:tcMar>
              <w:top w:w="0" w:type="dxa"/>
              <w:left w:w="108" w:type="dxa"/>
              <w:bottom w:w="0" w:type="dxa"/>
              <w:right w:w="108" w:type="dxa"/>
            </w:tcMar>
            <w:vAlign w:val="center"/>
          </w:tcPr>
          <w:p w14:paraId="545DC1C1" w14:textId="77777777" w:rsidR="00486412" w:rsidRPr="009F22CC" w:rsidRDefault="00486412" w:rsidP="00FF69F4">
            <w:pPr>
              <w:spacing w:line="360" w:lineRule="auto"/>
              <w:ind w:left="-90"/>
              <w:rPr>
                <w:rFonts w:asciiTheme="minorHAnsi" w:hAnsiTheme="minorHAnsi" w:cstheme="minorHAnsi"/>
                <w:sz w:val="18"/>
                <w:szCs w:val="18"/>
              </w:rPr>
            </w:pPr>
          </w:p>
        </w:tc>
        <w:tc>
          <w:tcPr>
            <w:tcW w:w="2365" w:type="dxa"/>
            <w:tcBorders>
              <w:top w:val="nil"/>
              <w:left w:val="nil"/>
              <w:bottom w:val="single" w:sz="8" w:space="0" w:color="auto"/>
              <w:right w:val="single" w:sz="8" w:space="0" w:color="auto"/>
            </w:tcBorders>
            <w:vAlign w:val="center"/>
          </w:tcPr>
          <w:p w14:paraId="2BDEDA1D" w14:textId="77777777" w:rsidR="00486412" w:rsidRPr="009F22CC" w:rsidRDefault="00486412" w:rsidP="00FF69F4">
            <w:pPr>
              <w:spacing w:line="360" w:lineRule="auto"/>
              <w:ind w:left="-90"/>
              <w:rPr>
                <w:rFonts w:asciiTheme="minorHAnsi" w:hAnsiTheme="minorHAnsi" w:cstheme="minorHAnsi"/>
                <w:sz w:val="18"/>
                <w:szCs w:val="18"/>
              </w:rPr>
            </w:pPr>
          </w:p>
        </w:tc>
      </w:tr>
      <w:tr w:rsidR="00486412" w:rsidRPr="009F22CC" w14:paraId="2A30DFD9" w14:textId="77777777" w:rsidTr="00CF51D5">
        <w:trPr>
          <w:trHeight w:val="444"/>
        </w:trPr>
        <w:tc>
          <w:tcPr>
            <w:tcW w:w="59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8FA135B"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sz w:val="18"/>
                <w:szCs w:val="18"/>
              </w:rPr>
              <w:t>2</w:t>
            </w:r>
          </w:p>
        </w:tc>
        <w:tc>
          <w:tcPr>
            <w:tcW w:w="2248" w:type="dxa"/>
            <w:tcBorders>
              <w:top w:val="nil"/>
              <w:left w:val="nil"/>
              <w:bottom w:val="single" w:sz="8" w:space="0" w:color="auto"/>
              <w:right w:val="single" w:sz="8" w:space="0" w:color="auto"/>
            </w:tcBorders>
            <w:tcMar>
              <w:top w:w="0" w:type="dxa"/>
              <w:left w:w="108" w:type="dxa"/>
              <w:bottom w:w="0" w:type="dxa"/>
              <w:right w:w="108" w:type="dxa"/>
            </w:tcMar>
            <w:vAlign w:val="center"/>
          </w:tcPr>
          <w:p w14:paraId="4CC55270" w14:textId="77777777" w:rsidR="00486412" w:rsidRPr="009F22CC" w:rsidRDefault="00486412" w:rsidP="00FF69F4">
            <w:pPr>
              <w:spacing w:line="360" w:lineRule="auto"/>
              <w:ind w:left="-90"/>
              <w:rPr>
                <w:rFonts w:asciiTheme="minorHAnsi" w:hAnsiTheme="minorHAnsi" w:cstheme="minorHAnsi"/>
                <w:sz w:val="18"/>
                <w:szCs w:val="18"/>
              </w:rPr>
            </w:pPr>
          </w:p>
        </w:tc>
        <w:tc>
          <w:tcPr>
            <w:tcW w:w="1672" w:type="dxa"/>
            <w:tcBorders>
              <w:top w:val="nil"/>
              <w:left w:val="nil"/>
              <w:bottom w:val="single" w:sz="8" w:space="0" w:color="auto"/>
              <w:right w:val="single" w:sz="8" w:space="0" w:color="auto"/>
            </w:tcBorders>
            <w:tcMar>
              <w:top w:w="0" w:type="dxa"/>
              <w:left w:w="108" w:type="dxa"/>
              <w:bottom w:w="0" w:type="dxa"/>
              <w:right w:w="108" w:type="dxa"/>
            </w:tcMar>
            <w:vAlign w:val="center"/>
          </w:tcPr>
          <w:p w14:paraId="48F87E5C" w14:textId="77777777" w:rsidR="00486412" w:rsidRPr="009F22CC" w:rsidRDefault="00486412" w:rsidP="00FF69F4">
            <w:pPr>
              <w:spacing w:line="360" w:lineRule="auto"/>
              <w:ind w:left="-90"/>
              <w:rPr>
                <w:rFonts w:asciiTheme="minorHAnsi" w:hAnsiTheme="minorHAnsi" w:cstheme="minorHAnsi"/>
                <w:sz w:val="18"/>
                <w:szCs w:val="18"/>
              </w:rPr>
            </w:pPr>
          </w:p>
        </w:tc>
        <w:tc>
          <w:tcPr>
            <w:tcW w:w="2365" w:type="dxa"/>
            <w:tcBorders>
              <w:top w:val="nil"/>
              <w:left w:val="nil"/>
              <w:bottom w:val="single" w:sz="8" w:space="0" w:color="auto"/>
              <w:right w:val="single" w:sz="8" w:space="0" w:color="auto"/>
            </w:tcBorders>
            <w:vAlign w:val="center"/>
          </w:tcPr>
          <w:p w14:paraId="001469F1" w14:textId="77777777" w:rsidR="00486412" w:rsidRPr="009F22CC" w:rsidRDefault="00486412" w:rsidP="00FF69F4">
            <w:pPr>
              <w:spacing w:line="360" w:lineRule="auto"/>
              <w:ind w:left="-90"/>
              <w:rPr>
                <w:rFonts w:asciiTheme="minorHAnsi" w:hAnsiTheme="minorHAnsi" w:cstheme="minorHAnsi"/>
                <w:sz w:val="18"/>
                <w:szCs w:val="18"/>
              </w:rPr>
            </w:pPr>
          </w:p>
        </w:tc>
      </w:tr>
      <w:tr w:rsidR="00486412" w:rsidRPr="009F22CC" w14:paraId="03228616" w14:textId="77777777" w:rsidTr="00CF51D5">
        <w:trPr>
          <w:trHeight w:val="444"/>
        </w:trPr>
        <w:tc>
          <w:tcPr>
            <w:tcW w:w="59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008627F"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sz w:val="18"/>
                <w:szCs w:val="18"/>
              </w:rPr>
              <w:t>3</w:t>
            </w:r>
          </w:p>
        </w:tc>
        <w:tc>
          <w:tcPr>
            <w:tcW w:w="2248" w:type="dxa"/>
            <w:tcBorders>
              <w:top w:val="nil"/>
              <w:left w:val="nil"/>
              <w:bottom w:val="single" w:sz="8" w:space="0" w:color="auto"/>
              <w:right w:val="single" w:sz="8" w:space="0" w:color="auto"/>
            </w:tcBorders>
            <w:tcMar>
              <w:top w:w="0" w:type="dxa"/>
              <w:left w:w="108" w:type="dxa"/>
              <w:bottom w:w="0" w:type="dxa"/>
              <w:right w:w="108" w:type="dxa"/>
            </w:tcMar>
            <w:vAlign w:val="center"/>
          </w:tcPr>
          <w:p w14:paraId="4CB7815F" w14:textId="77777777" w:rsidR="00486412" w:rsidRPr="009F22CC" w:rsidRDefault="00486412" w:rsidP="00FF69F4">
            <w:pPr>
              <w:spacing w:line="360" w:lineRule="auto"/>
              <w:ind w:left="-90"/>
              <w:rPr>
                <w:rFonts w:asciiTheme="minorHAnsi" w:hAnsiTheme="minorHAnsi" w:cstheme="minorHAnsi"/>
                <w:sz w:val="18"/>
                <w:szCs w:val="18"/>
              </w:rPr>
            </w:pPr>
          </w:p>
        </w:tc>
        <w:tc>
          <w:tcPr>
            <w:tcW w:w="1672" w:type="dxa"/>
            <w:tcBorders>
              <w:top w:val="nil"/>
              <w:left w:val="nil"/>
              <w:bottom w:val="single" w:sz="8" w:space="0" w:color="auto"/>
              <w:right w:val="single" w:sz="8" w:space="0" w:color="auto"/>
            </w:tcBorders>
            <w:tcMar>
              <w:top w:w="0" w:type="dxa"/>
              <w:left w:w="108" w:type="dxa"/>
              <w:bottom w:w="0" w:type="dxa"/>
              <w:right w:w="108" w:type="dxa"/>
            </w:tcMar>
            <w:vAlign w:val="center"/>
          </w:tcPr>
          <w:p w14:paraId="36EAEE2E" w14:textId="77777777" w:rsidR="00486412" w:rsidRPr="009F22CC" w:rsidRDefault="00486412" w:rsidP="00FF69F4">
            <w:pPr>
              <w:spacing w:line="360" w:lineRule="auto"/>
              <w:ind w:left="-90"/>
              <w:rPr>
                <w:rFonts w:asciiTheme="minorHAnsi" w:hAnsiTheme="minorHAnsi" w:cstheme="minorHAnsi"/>
                <w:sz w:val="18"/>
                <w:szCs w:val="18"/>
              </w:rPr>
            </w:pPr>
          </w:p>
        </w:tc>
        <w:tc>
          <w:tcPr>
            <w:tcW w:w="2365" w:type="dxa"/>
            <w:tcBorders>
              <w:top w:val="nil"/>
              <w:left w:val="nil"/>
              <w:bottom w:val="single" w:sz="8" w:space="0" w:color="auto"/>
              <w:right w:val="single" w:sz="8" w:space="0" w:color="auto"/>
            </w:tcBorders>
            <w:vAlign w:val="center"/>
          </w:tcPr>
          <w:p w14:paraId="6DC03E4A" w14:textId="77777777" w:rsidR="00486412" w:rsidRPr="009F22CC" w:rsidRDefault="00486412" w:rsidP="00FF69F4">
            <w:pPr>
              <w:spacing w:line="360" w:lineRule="auto"/>
              <w:ind w:left="-90"/>
              <w:rPr>
                <w:rFonts w:asciiTheme="minorHAnsi" w:hAnsiTheme="minorHAnsi" w:cstheme="minorHAnsi"/>
                <w:sz w:val="18"/>
                <w:szCs w:val="18"/>
              </w:rPr>
            </w:pPr>
          </w:p>
        </w:tc>
      </w:tr>
      <w:tr w:rsidR="00486412" w:rsidRPr="009F22CC" w14:paraId="76864A9A" w14:textId="77777777" w:rsidTr="00CF51D5">
        <w:trPr>
          <w:trHeight w:val="444"/>
        </w:trPr>
        <w:tc>
          <w:tcPr>
            <w:tcW w:w="59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E7EAE5E"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sz w:val="18"/>
                <w:szCs w:val="18"/>
              </w:rPr>
              <w:t>4</w:t>
            </w:r>
          </w:p>
        </w:tc>
        <w:tc>
          <w:tcPr>
            <w:tcW w:w="2248" w:type="dxa"/>
            <w:tcBorders>
              <w:top w:val="nil"/>
              <w:left w:val="nil"/>
              <w:bottom w:val="single" w:sz="8" w:space="0" w:color="auto"/>
              <w:right w:val="single" w:sz="8" w:space="0" w:color="auto"/>
            </w:tcBorders>
            <w:tcMar>
              <w:top w:w="0" w:type="dxa"/>
              <w:left w:w="108" w:type="dxa"/>
              <w:bottom w:w="0" w:type="dxa"/>
              <w:right w:w="108" w:type="dxa"/>
            </w:tcMar>
            <w:vAlign w:val="center"/>
          </w:tcPr>
          <w:p w14:paraId="3CF424B7" w14:textId="77777777" w:rsidR="00486412" w:rsidRPr="009F22CC" w:rsidRDefault="00486412" w:rsidP="00FF69F4">
            <w:pPr>
              <w:spacing w:line="360" w:lineRule="auto"/>
              <w:ind w:left="-90"/>
              <w:rPr>
                <w:rFonts w:asciiTheme="minorHAnsi" w:hAnsiTheme="minorHAnsi" w:cstheme="minorHAnsi"/>
                <w:sz w:val="18"/>
                <w:szCs w:val="18"/>
              </w:rPr>
            </w:pPr>
          </w:p>
        </w:tc>
        <w:tc>
          <w:tcPr>
            <w:tcW w:w="1672" w:type="dxa"/>
            <w:tcBorders>
              <w:top w:val="nil"/>
              <w:left w:val="nil"/>
              <w:bottom w:val="single" w:sz="8" w:space="0" w:color="auto"/>
              <w:right w:val="single" w:sz="8" w:space="0" w:color="auto"/>
            </w:tcBorders>
            <w:tcMar>
              <w:top w:w="0" w:type="dxa"/>
              <w:left w:w="108" w:type="dxa"/>
              <w:bottom w:w="0" w:type="dxa"/>
              <w:right w:w="108" w:type="dxa"/>
            </w:tcMar>
            <w:vAlign w:val="center"/>
          </w:tcPr>
          <w:p w14:paraId="7D3165C8" w14:textId="77777777" w:rsidR="00486412" w:rsidRPr="009F22CC" w:rsidRDefault="00486412" w:rsidP="00FF69F4">
            <w:pPr>
              <w:spacing w:line="360" w:lineRule="auto"/>
              <w:ind w:left="-90"/>
              <w:rPr>
                <w:rFonts w:asciiTheme="minorHAnsi" w:hAnsiTheme="minorHAnsi" w:cstheme="minorHAnsi"/>
                <w:sz w:val="18"/>
                <w:szCs w:val="18"/>
              </w:rPr>
            </w:pPr>
          </w:p>
        </w:tc>
        <w:tc>
          <w:tcPr>
            <w:tcW w:w="2365" w:type="dxa"/>
            <w:tcBorders>
              <w:top w:val="nil"/>
              <w:left w:val="nil"/>
              <w:bottom w:val="single" w:sz="8" w:space="0" w:color="auto"/>
              <w:right w:val="single" w:sz="8" w:space="0" w:color="auto"/>
            </w:tcBorders>
            <w:vAlign w:val="center"/>
          </w:tcPr>
          <w:p w14:paraId="6B1A99AC" w14:textId="77777777" w:rsidR="00486412" w:rsidRPr="009F22CC" w:rsidRDefault="00486412" w:rsidP="00FF69F4">
            <w:pPr>
              <w:spacing w:line="360" w:lineRule="auto"/>
              <w:ind w:left="-90"/>
              <w:rPr>
                <w:rFonts w:asciiTheme="minorHAnsi" w:hAnsiTheme="minorHAnsi" w:cstheme="minorHAnsi"/>
                <w:sz w:val="18"/>
                <w:szCs w:val="18"/>
              </w:rPr>
            </w:pPr>
          </w:p>
        </w:tc>
      </w:tr>
      <w:tr w:rsidR="00486412" w:rsidRPr="009F22CC" w14:paraId="538DA7EB" w14:textId="77777777" w:rsidTr="00CF51D5">
        <w:trPr>
          <w:trHeight w:val="444"/>
        </w:trPr>
        <w:tc>
          <w:tcPr>
            <w:tcW w:w="59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8E8DE2C"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sz w:val="18"/>
                <w:szCs w:val="18"/>
              </w:rPr>
              <w:t>5</w:t>
            </w:r>
          </w:p>
        </w:tc>
        <w:tc>
          <w:tcPr>
            <w:tcW w:w="2248" w:type="dxa"/>
            <w:tcBorders>
              <w:top w:val="nil"/>
              <w:left w:val="nil"/>
              <w:bottom w:val="single" w:sz="8" w:space="0" w:color="auto"/>
              <w:right w:val="single" w:sz="8" w:space="0" w:color="auto"/>
            </w:tcBorders>
            <w:tcMar>
              <w:top w:w="0" w:type="dxa"/>
              <w:left w:w="108" w:type="dxa"/>
              <w:bottom w:w="0" w:type="dxa"/>
              <w:right w:w="108" w:type="dxa"/>
            </w:tcMar>
            <w:vAlign w:val="center"/>
          </w:tcPr>
          <w:p w14:paraId="38A00AF0" w14:textId="77777777" w:rsidR="00486412" w:rsidRPr="009F22CC" w:rsidRDefault="00486412" w:rsidP="00FF69F4">
            <w:pPr>
              <w:spacing w:line="360" w:lineRule="auto"/>
              <w:ind w:left="-90"/>
              <w:rPr>
                <w:rFonts w:asciiTheme="minorHAnsi" w:hAnsiTheme="minorHAnsi" w:cstheme="minorHAnsi"/>
                <w:sz w:val="18"/>
                <w:szCs w:val="18"/>
              </w:rPr>
            </w:pPr>
          </w:p>
        </w:tc>
        <w:tc>
          <w:tcPr>
            <w:tcW w:w="1672" w:type="dxa"/>
            <w:tcBorders>
              <w:top w:val="nil"/>
              <w:left w:val="nil"/>
              <w:bottom w:val="single" w:sz="8" w:space="0" w:color="auto"/>
              <w:right w:val="single" w:sz="8" w:space="0" w:color="auto"/>
            </w:tcBorders>
            <w:tcMar>
              <w:top w:w="0" w:type="dxa"/>
              <w:left w:w="108" w:type="dxa"/>
              <w:bottom w:w="0" w:type="dxa"/>
              <w:right w:w="108" w:type="dxa"/>
            </w:tcMar>
            <w:vAlign w:val="center"/>
          </w:tcPr>
          <w:p w14:paraId="6ED06191" w14:textId="77777777" w:rsidR="00486412" w:rsidRPr="009F22CC" w:rsidRDefault="00486412" w:rsidP="00FF69F4">
            <w:pPr>
              <w:spacing w:line="360" w:lineRule="auto"/>
              <w:ind w:left="-90"/>
              <w:rPr>
                <w:rFonts w:asciiTheme="minorHAnsi" w:hAnsiTheme="minorHAnsi" w:cstheme="minorHAnsi"/>
                <w:sz w:val="18"/>
                <w:szCs w:val="18"/>
              </w:rPr>
            </w:pPr>
          </w:p>
        </w:tc>
        <w:tc>
          <w:tcPr>
            <w:tcW w:w="2365" w:type="dxa"/>
            <w:tcBorders>
              <w:top w:val="nil"/>
              <w:left w:val="nil"/>
              <w:bottom w:val="single" w:sz="8" w:space="0" w:color="auto"/>
              <w:right w:val="single" w:sz="8" w:space="0" w:color="auto"/>
            </w:tcBorders>
            <w:vAlign w:val="center"/>
          </w:tcPr>
          <w:p w14:paraId="4B3BE359" w14:textId="77777777" w:rsidR="00486412" w:rsidRPr="009F22CC" w:rsidRDefault="00486412" w:rsidP="00FF69F4">
            <w:pPr>
              <w:spacing w:line="360" w:lineRule="auto"/>
              <w:ind w:left="-90"/>
              <w:rPr>
                <w:rFonts w:asciiTheme="minorHAnsi" w:hAnsiTheme="minorHAnsi" w:cstheme="minorHAnsi"/>
                <w:sz w:val="18"/>
                <w:szCs w:val="18"/>
              </w:rPr>
            </w:pPr>
          </w:p>
        </w:tc>
      </w:tr>
    </w:tbl>
    <w:p w14:paraId="7C6FD35C" w14:textId="77777777" w:rsidR="00486412" w:rsidRPr="009F22CC" w:rsidRDefault="00486412" w:rsidP="00FF69F4">
      <w:pPr>
        <w:spacing w:line="360" w:lineRule="auto"/>
        <w:rPr>
          <w:rFonts w:asciiTheme="minorHAnsi" w:eastAsiaTheme="minorHAnsi" w:hAnsiTheme="minorHAnsi" w:cstheme="minorHAnsi"/>
          <w:sz w:val="22"/>
          <w:szCs w:val="22"/>
          <w:lang w:val="en-IN"/>
        </w:rPr>
      </w:pPr>
      <w:r w:rsidRPr="009F22CC">
        <w:rPr>
          <w:rFonts w:asciiTheme="minorHAnsi" w:hAnsiTheme="minorHAnsi" w:cstheme="minorHAnsi"/>
          <w:color w:val="1F497D"/>
          <w:lang w:val="en-IN"/>
        </w:rPr>
        <w:t> </w:t>
      </w:r>
    </w:p>
    <w:p w14:paraId="690C6D53" w14:textId="77777777" w:rsidR="00A62DCF" w:rsidRPr="009F22CC" w:rsidRDefault="00A62DCF" w:rsidP="00FF69F4">
      <w:pPr>
        <w:pStyle w:val="Header"/>
        <w:tabs>
          <w:tab w:val="clear" w:pos="8640"/>
          <w:tab w:val="left" w:pos="720"/>
          <w:tab w:val="right" w:pos="7830"/>
        </w:tabs>
        <w:spacing w:line="360" w:lineRule="auto"/>
        <w:ind w:left="-426"/>
        <w:jc w:val="right"/>
        <w:rPr>
          <w:rFonts w:asciiTheme="minorHAnsi" w:hAnsiTheme="minorHAnsi" w:cstheme="minorHAnsi"/>
        </w:rPr>
      </w:pPr>
    </w:p>
    <w:sectPr w:rsidR="00A62DCF" w:rsidRPr="009F22CC" w:rsidSect="00B671BD">
      <w:headerReference w:type="default" r:id="rId15"/>
      <w:footerReference w:type="default" r:id="rId16"/>
      <w:headerReference w:type="first" r:id="rId17"/>
      <w:footerReference w:type="first" r:id="rId18"/>
      <w:pgSz w:w="11907" w:h="16840" w:code="9"/>
      <w:pgMar w:top="1843" w:right="1298" w:bottom="1440" w:left="1298" w:header="578" w:footer="709" w:gutter="0"/>
      <w:pgBorders w:offsetFrom="page">
        <w:top w:val="single" w:sz="8" w:space="24" w:color="auto"/>
        <w:left w:val="single" w:sz="8" w:space="24" w:color="auto"/>
        <w:bottom w:val="single" w:sz="8" w:space="24" w:color="auto"/>
        <w:right w:val="single" w:sz="8" w:space="24" w:color="auto"/>
      </w:pgBorders>
      <w:pgNumType w:start="1"/>
      <w:cols w:space="720"/>
      <w:docGrid w:linePitch="272"/>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D78DE" w16cex:dateUtc="2022-04-10T10: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7F9F63" w16cid:durableId="25FD78D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605E56" w14:textId="77777777" w:rsidR="00C02D93" w:rsidRDefault="00C02D93">
      <w:r>
        <w:separator/>
      </w:r>
    </w:p>
  </w:endnote>
  <w:endnote w:type="continuationSeparator" w:id="0">
    <w:p w14:paraId="396D8F77" w14:textId="77777777" w:rsidR="00C02D93" w:rsidRDefault="00C02D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IDFont+F1">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HYGothic-Extra">
    <w:charset w:val="81"/>
    <w:family w:val="roman"/>
    <w:pitch w:val="default"/>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Dotum">
    <w:altName w:val="돋움"/>
    <w:panose1 w:val="020B0600000101010101"/>
    <w:charset w:val="81"/>
    <w:family w:val="modern"/>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1D624C" w14:textId="77777777" w:rsidR="00070CFA" w:rsidRPr="0030086C" w:rsidRDefault="00070CFA" w:rsidP="00FE23C7">
    <w:pPr>
      <w:pStyle w:val="Footer"/>
      <w:rPr>
        <w:rFonts w:cs="Arial"/>
        <w:i/>
        <w:sz w:val="22"/>
        <w:szCs w:val="22"/>
      </w:rPr>
    </w:pPr>
    <w:r w:rsidRPr="0030086C">
      <w:rPr>
        <w:rFonts w:cs="Arial"/>
        <w:sz w:val="22"/>
        <w:szCs w:val="22"/>
      </w:rPr>
      <w:t xml:space="preserve">Signature </w:t>
    </w:r>
    <w:r w:rsidRPr="0030086C">
      <w:rPr>
        <w:rFonts w:cs="Arial"/>
        <w:sz w:val="22"/>
        <w:szCs w:val="22"/>
      </w:rPr>
      <w:tab/>
      <w:t>Confidential Document</w:t>
    </w:r>
    <w:r w:rsidRPr="0030086C">
      <w:rPr>
        <w:rFonts w:cs="Arial"/>
        <w:i/>
        <w:sz w:val="22"/>
        <w:szCs w:val="22"/>
      </w:rPr>
      <w:tab/>
    </w:r>
    <w:r w:rsidRPr="0030086C">
      <w:rPr>
        <w:rFonts w:cs="Arial"/>
        <w:sz w:val="22"/>
        <w:szCs w:val="22"/>
      </w:rPr>
      <w:t xml:space="preserve">Page </w:t>
    </w:r>
    <w:r w:rsidRPr="0030086C">
      <w:rPr>
        <w:rFonts w:cs="Arial"/>
        <w:b/>
        <w:sz w:val="22"/>
        <w:szCs w:val="22"/>
      </w:rPr>
      <w:fldChar w:fldCharType="begin"/>
    </w:r>
    <w:r w:rsidRPr="0030086C">
      <w:rPr>
        <w:rFonts w:cs="Arial"/>
        <w:b/>
        <w:sz w:val="22"/>
        <w:szCs w:val="22"/>
      </w:rPr>
      <w:instrText xml:space="preserve"> PAGE  \* Arabic  \* MERGEFORMAT </w:instrText>
    </w:r>
    <w:r w:rsidRPr="0030086C">
      <w:rPr>
        <w:rFonts w:cs="Arial"/>
        <w:b/>
        <w:sz w:val="22"/>
        <w:szCs w:val="22"/>
      </w:rPr>
      <w:fldChar w:fldCharType="separate"/>
    </w:r>
    <w:r w:rsidR="002227DF">
      <w:rPr>
        <w:rFonts w:cs="Arial"/>
        <w:b/>
        <w:noProof/>
        <w:sz w:val="22"/>
        <w:szCs w:val="22"/>
      </w:rPr>
      <w:t>4</w:t>
    </w:r>
    <w:r w:rsidRPr="0030086C">
      <w:rPr>
        <w:rFonts w:cs="Arial"/>
        <w:b/>
        <w:sz w:val="22"/>
        <w:szCs w:val="22"/>
      </w:rPr>
      <w:fldChar w:fldCharType="end"/>
    </w:r>
    <w:r w:rsidRPr="0030086C">
      <w:rPr>
        <w:rFonts w:cs="Arial"/>
        <w:sz w:val="22"/>
        <w:szCs w:val="22"/>
      </w:rPr>
      <w:t xml:space="preserve"> of </w:t>
    </w:r>
    <w:r w:rsidRPr="0030086C">
      <w:rPr>
        <w:rFonts w:cs="Arial"/>
      </w:rPr>
      <w:fldChar w:fldCharType="begin"/>
    </w:r>
    <w:r w:rsidRPr="0030086C">
      <w:rPr>
        <w:rFonts w:cs="Arial"/>
      </w:rPr>
      <w:instrText xml:space="preserve"> NUMPAGES  \* Arabic  \* MERGEFORMAT </w:instrText>
    </w:r>
    <w:r w:rsidRPr="0030086C">
      <w:rPr>
        <w:rFonts w:cs="Arial"/>
      </w:rPr>
      <w:fldChar w:fldCharType="separate"/>
    </w:r>
    <w:r w:rsidR="002227DF" w:rsidRPr="002227DF">
      <w:rPr>
        <w:rFonts w:cs="Arial"/>
        <w:b/>
        <w:noProof/>
        <w:sz w:val="22"/>
        <w:szCs w:val="22"/>
      </w:rPr>
      <w:t>18</w:t>
    </w:r>
    <w:r w:rsidRPr="0030086C">
      <w:rPr>
        <w:rFonts w:cs="Arial"/>
        <w:b/>
        <w:noProof/>
        <w:sz w:val="22"/>
        <w:szCs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FFBE3D" w14:textId="77777777" w:rsidR="00070CFA" w:rsidRPr="00FD4569" w:rsidRDefault="00070CFA" w:rsidP="00FE23C7">
    <w:pPr>
      <w:pStyle w:val="Footer"/>
      <w:rPr>
        <w:rFonts w:asciiTheme="minorHAnsi" w:hAnsiTheme="minorHAnsi" w:cs="Arial"/>
        <w:sz w:val="22"/>
        <w:szCs w:val="22"/>
      </w:rPr>
    </w:pPr>
    <w:r w:rsidRPr="00FD4569">
      <w:rPr>
        <w:rFonts w:asciiTheme="minorHAnsi" w:hAnsiTheme="minorHAnsi" w:cs="Arial"/>
        <w:sz w:val="22"/>
        <w:szCs w:val="22"/>
      </w:rPr>
      <w:t xml:space="preserve">Page </w:t>
    </w:r>
    <w:r w:rsidRPr="00FD4569">
      <w:rPr>
        <w:rFonts w:asciiTheme="minorHAnsi" w:hAnsiTheme="minorHAnsi" w:cs="Arial"/>
        <w:b/>
        <w:sz w:val="22"/>
        <w:szCs w:val="22"/>
      </w:rPr>
      <w:fldChar w:fldCharType="begin"/>
    </w:r>
    <w:r w:rsidRPr="00FD4569">
      <w:rPr>
        <w:rFonts w:asciiTheme="minorHAnsi" w:hAnsiTheme="minorHAnsi" w:cs="Arial"/>
        <w:b/>
        <w:sz w:val="22"/>
        <w:szCs w:val="22"/>
      </w:rPr>
      <w:instrText xml:space="preserve"> PAGE  \* Arabic  \* MERGEFORMAT </w:instrText>
    </w:r>
    <w:r w:rsidRPr="00FD4569">
      <w:rPr>
        <w:rFonts w:asciiTheme="minorHAnsi" w:hAnsiTheme="minorHAnsi" w:cs="Arial"/>
        <w:b/>
        <w:sz w:val="22"/>
        <w:szCs w:val="22"/>
      </w:rPr>
      <w:fldChar w:fldCharType="separate"/>
    </w:r>
    <w:r>
      <w:rPr>
        <w:rFonts w:asciiTheme="minorHAnsi" w:hAnsiTheme="minorHAnsi" w:cs="Arial"/>
        <w:b/>
        <w:noProof/>
        <w:sz w:val="22"/>
        <w:szCs w:val="22"/>
      </w:rPr>
      <w:t>0</w:t>
    </w:r>
    <w:r w:rsidRPr="00FD4569">
      <w:rPr>
        <w:rFonts w:asciiTheme="minorHAnsi" w:hAnsiTheme="minorHAnsi" w:cs="Arial"/>
        <w:b/>
        <w:sz w:val="22"/>
        <w:szCs w:val="22"/>
      </w:rPr>
      <w:fldChar w:fldCharType="end"/>
    </w:r>
    <w:r w:rsidRPr="00FD4569">
      <w:rPr>
        <w:rFonts w:asciiTheme="minorHAnsi" w:hAnsiTheme="minorHAnsi" w:cs="Arial"/>
        <w:sz w:val="22"/>
        <w:szCs w:val="22"/>
      </w:rPr>
      <w:t xml:space="preserve"> of </w:t>
    </w:r>
    <w:r>
      <w:rPr>
        <w:rFonts w:asciiTheme="minorHAnsi" w:hAnsiTheme="minorHAnsi" w:cs="Arial"/>
        <w:b/>
        <w:noProof/>
        <w:sz w:val="22"/>
        <w:szCs w:val="22"/>
      </w:rPr>
      <w:fldChar w:fldCharType="begin"/>
    </w:r>
    <w:r>
      <w:rPr>
        <w:rFonts w:asciiTheme="minorHAnsi" w:hAnsiTheme="minorHAnsi" w:cs="Arial"/>
        <w:b/>
        <w:noProof/>
        <w:sz w:val="22"/>
        <w:szCs w:val="22"/>
      </w:rPr>
      <w:instrText xml:space="preserve"> NUMPAGES  \* Arabic  \* MERGEFORMAT </w:instrText>
    </w:r>
    <w:r>
      <w:rPr>
        <w:rFonts w:asciiTheme="minorHAnsi" w:hAnsiTheme="minorHAnsi" w:cs="Arial"/>
        <w:b/>
        <w:noProof/>
        <w:sz w:val="22"/>
        <w:szCs w:val="22"/>
      </w:rPr>
      <w:fldChar w:fldCharType="separate"/>
    </w:r>
    <w:r w:rsidRPr="00D602F9">
      <w:rPr>
        <w:rFonts w:asciiTheme="minorHAnsi" w:hAnsiTheme="minorHAnsi" w:cs="Arial"/>
        <w:b/>
        <w:noProof/>
        <w:sz w:val="22"/>
        <w:szCs w:val="22"/>
      </w:rPr>
      <w:t>63</w:t>
    </w:r>
    <w:r>
      <w:rPr>
        <w:rFonts w:asciiTheme="minorHAnsi" w:hAnsiTheme="minorHAnsi" w:cs="Arial"/>
        <w:b/>
        <w:noProof/>
        <w:sz w:val="22"/>
        <w:szCs w:val="22"/>
      </w:rPr>
      <w:fldChar w:fldCharType="end"/>
    </w:r>
    <w:r w:rsidRPr="00FD4569">
      <w:rPr>
        <w:rFonts w:asciiTheme="minorHAnsi" w:hAnsiTheme="minorHAnsi" w:cs="Arial"/>
        <w:sz w:val="22"/>
        <w:szCs w:val="22"/>
      </w:rPr>
      <w:t xml:space="preserve"> Confidential Document</w:t>
    </w:r>
  </w:p>
  <w:p w14:paraId="223208DF" w14:textId="77777777" w:rsidR="00070CFA" w:rsidRDefault="00070C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83B51C" w14:textId="77777777" w:rsidR="00C02D93" w:rsidRDefault="00C02D93">
      <w:r>
        <w:separator/>
      </w:r>
    </w:p>
  </w:footnote>
  <w:footnote w:type="continuationSeparator" w:id="0">
    <w:p w14:paraId="7AF17633" w14:textId="77777777" w:rsidR="00C02D93" w:rsidRDefault="00C02D9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646" w:type="pct"/>
      <w:tblInd w:w="-594" w:type="dxa"/>
      <w:tblBorders>
        <w:bottom w:val="single" w:sz="18" w:space="0" w:color="808080" w:themeColor="background1" w:themeShade="80"/>
        <w:insideV w:val="single" w:sz="18" w:space="0" w:color="808080" w:themeColor="background1" w:themeShade="80"/>
      </w:tblBorders>
      <w:tblLayout w:type="fixed"/>
      <w:tblCellMar>
        <w:top w:w="72" w:type="dxa"/>
        <w:left w:w="115" w:type="dxa"/>
        <w:bottom w:w="72" w:type="dxa"/>
        <w:right w:w="115" w:type="dxa"/>
      </w:tblCellMar>
      <w:tblLook w:val="04A0" w:firstRow="1" w:lastRow="0" w:firstColumn="1" w:lastColumn="0" w:noHBand="0" w:noVBand="1"/>
    </w:tblPr>
    <w:tblGrid>
      <w:gridCol w:w="2127"/>
      <w:gridCol w:w="8647"/>
    </w:tblGrid>
    <w:tr w:rsidR="00070CFA" w:rsidRPr="0030086C" w14:paraId="6800B951" w14:textId="77777777" w:rsidTr="00E45CDF">
      <w:trPr>
        <w:trHeight w:val="288"/>
      </w:trPr>
      <w:tc>
        <w:tcPr>
          <w:tcW w:w="2127" w:type="dxa"/>
          <w:vAlign w:val="center"/>
        </w:tcPr>
        <w:p w14:paraId="4F714C7F" w14:textId="77777777" w:rsidR="00070CFA" w:rsidRPr="0030086C" w:rsidRDefault="00070CFA" w:rsidP="009F22CC">
          <w:pPr>
            <w:pStyle w:val="Header"/>
            <w:ind w:left="27" w:right="245" w:hanging="142"/>
            <w:rPr>
              <w:rFonts w:eastAsiaTheme="majorEastAsia" w:cs="Arial"/>
              <w:sz w:val="36"/>
              <w:szCs w:val="36"/>
            </w:rPr>
          </w:pPr>
          <w:r w:rsidRPr="0030086C">
            <w:rPr>
              <w:rFonts w:cs="Arial"/>
              <w:noProof/>
              <w:color w:val="2E75B6"/>
              <w:lang w:val="en-IN" w:eastAsia="en-IN"/>
            </w:rPr>
            <w:drawing>
              <wp:inline distT="0" distB="0" distL="0" distR="0" wp14:anchorId="36A7ACEE" wp14:editId="59A2016C">
                <wp:extent cx="1256994" cy="459700"/>
                <wp:effectExtent l="0" t="0" r="63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id:image005.png@01D20DDD.AFC51CF0"/>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56994" cy="459700"/>
                        </a:xfrm>
                        <a:prstGeom prst="rect">
                          <a:avLst/>
                        </a:prstGeom>
                        <a:noFill/>
                        <a:ln>
                          <a:noFill/>
                        </a:ln>
                      </pic:spPr>
                    </pic:pic>
                  </a:graphicData>
                </a:graphic>
              </wp:inline>
            </w:drawing>
          </w:r>
        </w:p>
      </w:tc>
      <w:tc>
        <w:tcPr>
          <w:tcW w:w="8647" w:type="dxa"/>
        </w:tcPr>
        <w:p w14:paraId="489075F5" w14:textId="77777777" w:rsidR="00070CFA" w:rsidRPr="001403E3" w:rsidRDefault="00070CFA" w:rsidP="00581FED">
          <w:pPr>
            <w:pStyle w:val="Header"/>
            <w:ind w:left="594"/>
            <w:rPr>
              <w:rFonts w:eastAsiaTheme="majorEastAsia" w:cs="Arial"/>
              <w:b/>
              <w:sz w:val="34"/>
              <w:szCs w:val="36"/>
            </w:rPr>
          </w:pPr>
          <w:r w:rsidRPr="001403E3">
            <w:rPr>
              <w:rFonts w:eastAsiaTheme="majorEastAsia" w:cs="Arial"/>
              <w:b/>
              <w:sz w:val="34"/>
              <w:szCs w:val="36"/>
            </w:rPr>
            <w:t>Software Requirement Specification</w:t>
          </w:r>
        </w:p>
        <w:p w14:paraId="690A1F54" w14:textId="77777777" w:rsidR="00070CFA" w:rsidRPr="004A509A" w:rsidRDefault="00070CFA" w:rsidP="00581FED">
          <w:pPr>
            <w:spacing w:after="40"/>
            <w:ind w:left="594"/>
            <w:rPr>
              <w:sz w:val="16"/>
              <w:szCs w:val="18"/>
              <w:lang w:val="en-GB"/>
            </w:rPr>
          </w:pPr>
          <w:r w:rsidRPr="004A509A">
            <w:rPr>
              <w:sz w:val="16"/>
              <w:szCs w:val="18"/>
              <w:lang w:val="en-GB"/>
            </w:rPr>
            <w:t xml:space="preserve">Corporate &amp; Sales Office - +91-11-41049203~06 </w:t>
          </w:r>
        </w:p>
        <w:p w14:paraId="4460C5DD" w14:textId="24D785CE" w:rsidR="00070CFA" w:rsidRPr="0072433A" w:rsidRDefault="00070CFA" w:rsidP="00581FED">
          <w:pPr>
            <w:spacing w:after="40"/>
            <w:ind w:left="594"/>
            <w:rPr>
              <w:sz w:val="18"/>
              <w:szCs w:val="18"/>
              <w:lang w:val="en-GB"/>
            </w:rPr>
          </w:pPr>
          <w:r w:rsidRPr="004A509A">
            <w:rPr>
              <w:sz w:val="16"/>
              <w:szCs w:val="18"/>
              <w:lang w:val="en-GB"/>
            </w:rPr>
            <w:t xml:space="preserve">Address - </w:t>
          </w:r>
          <w:r w:rsidRPr="0072433A">
            <w:rPr>
              <w:color w:val="202124"/>
              <w:sz w:val="16"/>
              <w:szCs w:val="16"/>
            </w:rPr>
            <w:t>145, Udyog Vihar, Phase 1 Gurgaon- 122016</w:t>
          </w:r>
        </w:p>
        <w:p w14:paraId="4F937BC9" w14:textId="22AE9F42" w:rsidR="00070CFA" w:rsidRPr="0030086C" w:rsidRDefault="00070CFA" w:rsidP="00D62DFF">
          <w:pPr>
            <w:spacing w:after="40"/>
            <w:ind w:left="594"/>
            <w:rPr>
              <w:b/>
              <w:color w:val="595959"/>
              <w:lang w:val="en-GB"/>
            </w:rPr>
          </w:pPr>
          <w:r w:rsidRPr="004A509A">
            <w:rPr>
              <w:sz w:val="16"/>
              <w:szCs w:val="18"/>
              <w:lang w:val="en-GB"/>
            </w:rPr>
            <w:t>Document Reference:</w:t>
          </w:r>
          <w:r>
            <w:rPr>
              <w:sz w:val="16"/>
              <w:szCs w:val="18"/>
              <w:lang w:val="en-GB"/>
            </w:rPr>
            <w:t xml:space="preserve"> </w:t>
          </w:r>
          <w:r w:rsidRPr="004A509A">
            <w:rPr>
              <w:sz w:val="16"/>
              <w:szCs w:val="18"/>
              <w:lang w:val="en-GB"/>
            </w:rPr>
            <w:t xml:space="preserve"> </w:t>
          </w:r>
          <w:r>
            <w:rPr>
              <w:sz w:val="16"/>
              <w:szCs w:val="18"/>
              <w:lang w:val="en-GB"/>
            </w:rPr>
            <w:t>Cipla_E-Log_SRS_Aug</w:t>
          </w:r>
          <w:r>
            <w:rPr>
              <w:b/>
              <w:color w:val="202124"/>
              <w:sz w:val="16"/>
              <w:szCs w:val="16"/>
              <w:shd w:val="clear" w:color="auto" w:fill="FFFFFF"/>
            </w:rPr>
            <w:t>’</w:t>
          </w:r>
          <w:r>
            <w:rPr>
              <w:sz w:val="16"/>
              <w:szCs w:val="18"/>
              <w:lang w:val="en-GB"/>
            </w:rPr>
            <w:t>2022_V1.0</w:t>
          </w:r>
        </w:p>
      </w:tc>
    </w:tr>
  </w:tbl>
  <w:p w14:paraId="7ED23675" w14:textId="77777777" w:rsidR="00070CFA" w:rsidRPr="0030086C" w:rsidRDefault="00070CFA">
    <w:pPr>
      <w:pStyle w:val="Header"/>
      <w:rPr>
        <w:rFonts w:cs="Aria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2275"/>
      <w:gridCol w:w="7266"/>
    </w:tblGrid>
    <w:tr w:rsidR="00070CFA" w14:paraId="1E50E847" w14:textId="77777777" w:rsidTr="00FE23C7">
      <w:trPr>
        <w:trHeight w:val="288"/>
      </w:trPr>
      <w:tc>
        <w:tcPr>
          <w:tcW w:w="2275" w:type="dxa"/>
        </w:tcPr>
        <w:p w14:paraId="5664A4A8" w14:textId="77777777" w:rsidR="00070CFA" w:rsidRDefault="00070CFA">
          <w:pPr>
            <w:pStyle w:val="Header"/>
            <w:jc w:val="right"/>
            <w:rPr>
              <w:rFonts w:asciiTheme="majorHAnsi" w:eastAsiaTheme="majorEastAsia" w:hAnsiTheme="majorHAnsi" w:cstheme="majorBidi"/>
              <w:sz w:val="36"/>
              <w:szCs w:val="36"/>
            </w:rPr>
          </w:pPr>
          <w:r w:rsidRPr="00FE23C7">
            <w:rPr>
              <w:rFonts w:asciiTheme="majorHAnsi" w:eastAsiaTheme="majorEastAsia" w:hAnsiTheme="majorHAnsi" w:cstheme="majorBidi"/>
              <w:noProof/>
              <w:sz w:val="36"/>
              <w:szCs w:val="36"/>
              <w:lang w:val="en-IN" w:eastAsia="en-IN"/>
            </w:rPr>
            <w:drawing>
              <wp:inline distT="0" distB="0" distL="0" distR="0" wp14:anchorId="371D79B5" wp14:editId="00D2D6B2">
                <wp:extent cx="923925" cy="295275"/>
                <wp:effectExtent l="19050" t="0" r="9525" b="0"/>
                <wp:docPr id="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23925" cy="295275"/>
                        </a:xfrm>
                        <a:prstGeom prst="rect">
                          <a:avLst/>
                        </a:prstGeom>
                        <a:noFill/>
                        <a:ln w="9525">
                          <a:noFill/>
                          <a:miter lim="800000"/>
                          <a:headEnd/>
                          <a:tailEnd/>
                        </a:ln>
                      </pic:spPr>
                    </pic:pic>
                  </a:graphicData>
                </a:graphic>
              </wp:inline>
            </w:drawing>
          </w:r>
        </w:p>
      </w:tc>
      <w:tc>
        <w:tcPr>
          <w:tcW w:w="7266" w:type="dxa"/>
        </w:tcPr>
        <w:p w14:paraId="6E0DB11F" w14:textId="77777777" w:rsidR="00070CFA" w:rsidRPr="00FE23C7" w:rsidRDefault="00070CFA" w:rsidP="00FE23C7">
          <w:pPr>
            <w:pStyle w:val="Header"/>
            <w:rPr>
              <w:rFonts w:asciiTheme="minorHAnsi" w:eastAsiaTheme="majorEastAsia" w:hAnsiTheme="minorHAnsi" w:cstheme="majorBidi"/>
              <w:b/>
              <w:bCs/>
              <w:sz w:val="36"/>
              <w:szCs w:val="36"/>
            </w:rPr>
          </w:pPr>
          <w:r w:rsidRPr="00FE23C7">
            <w:rPr>
              <w:rFonts w:asciiTheme="minorHAnsi" w:eastAsiaTheme="majorEastAsia" w:hAnsiTheme="minorHAnsi" w:cstheme="majorBidi"/>
              <w:b/>
              <w:bCs/>
              <w:sz w:val="36"/>
              <w:szCs w:val="36"/>
            </w:rPr>
            <w:t>Software Requirements Specification</w:t>
          </w:r>
        </w:p>
      </w:tc>
    </w:tr>
  </w:tbl>
  <w:p w14:paraId="20EBA291" w14:textId="77777777" w:rsidR="00070CFA" w:rsidRDefault="00070CF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5"/>
    <w:multiLevelType w:val="singleLevel"/>
    <w:tmpl w:val="00000005"/>
    <w:name w:val="WW8Num5"/>
    <w:lvl w:ilvl="0">
      <w:start w:val="1"/>
      <w:numFmt w:val="bullet"/>
      <w:lvlText w:val=""/>
      <w:lvlJc w:val="left"/>
      <w:pPr>
        <w:tabs>
          <w:tab w:val="num" w:pos="0"/>
        </w:tabs>
        <w:ind w:left="1080" w:hanging="360"/>
      </w:pPr>
      <w:rPr>
        <w:rFonts w:ascii="Symbol" w:hAnsi="Symbol" w:cs="Symbol" w:hint="default"/>
        <w:sz w:val="22"/>
      </w:rPr>
    </w:lvl>
  </w:abstractNum>
  <w:abstractNum w:abstractNumId="1" w15:restartNumberingAfterBreak="0">
    <w:nsid w:val="00000006"/>
    <w:multiLevelType w:val="singleLevel"/>
    <w:tmpl w:val="00000006"/>
    <w:name w:val="WW8Num6"/>
    <w:lvl w:ilvl="0">
      <w:start w:val="1"/>
      <w:numFmt w:val="upperLetter"/>
      <w:lvlText w:val="%1."/>
      <w:lvlJc w:val="left"/>
      <w:pPr>
        <w:tabs>
          <w:tab w:val="num" w:pos="0"/>
        </w:tabs>
        <w:ind w:left="360" w:hanging="360"/>
      </w:pPr>
      <w:rPr>
        <w:rFonts w:ascii="Arial" w:eastAsia="Times New Roman" w:hAnsi="Arial" w:cs="Arial" w:hint="default"/>
      </w:rPr>
    </w:lvl>
  </w:abstractNum>
  <w:abstractNum w:abstractNumId="2" w15:restartNumberingAfterBreak="0">
    <w:nsid w:val="00000009"/>
    <w:multiLevelType w:val="multilevel"/>
    <w:tmpl w:val="00000009"/>
    <w:lvl w:ilvl="0">
      <w:start w:val="1"/>
      <w:numFmt w:val="decimal"/>
      <w:lvlText w:val="%1."/>
      <w:lvlJc w:val="left"/>
      <w:pPr>
        <w:tabs>
          <w:tab w:val="num" w:pos="294"/>
        </w:tabs>
        <w:ind w:left="360" w:hanging="360"/>
      </w:pPr>
      <w:rPr>
        <w:rFonts w:hint="default"/>
        <w:i w:val="0"/>
      </w:rPr>
    </w:lvl>
    <w:lvl w:ilvl="1">
      <w:start w:val="1"/>
      <w:numFmt w:val="decimal"/>
      <w:lvlText w:val="%1.%2"/>
      <w:lvlJc w:val="left"/>
      <w:pPr>
        <w:tabs>
          <w:tab w:val="num" w:pos="0"/>
        </w:tabs>
        <w:ind w:left="576" w:hanging="642"/>
      </w:pPr>
      <w:rPr>
        <w:rFonts w:cs="Arial" w:hint="default"/>
        <w:b/>
        <w:bCs/>
      </w:rPr>
    </w:lvl>
    <w:lvl w:ilvl="2">
      <w:start w:val="1"/>
      <w:numFmt w:val="decimal"/>
      <w:lvlText w:val="%1.%2.%3"/>
      <w:lvlJc w:val="left"/>
      <w:pPr>
        <w:tabs>
          <w:tab w:val="num" w:pos="0"/>
        </w:tabs>
        <w:ind w:left="1014" w:hanging="720"/>
      </w:pPr>
      <w:rPr>
        <w:rFonts w:cs="Arial" w:hint="default"/>
        <w:b/>
        <w:bCs/>
      </w:rPr>
    </w:lvl>
    <w:lvl w:ilvl="3">
      <w:start w:val="1"/>
      <w:numFmt w:val="decimal"/>
      <w:lvlText w:val="%1.%2.%3.%4"/>
      <w:lvlJc w:val="left"/>
      <w:pPr>
        <w:tabs>
          <w:tab w:val="num" w:pos="0"/>
        </w:tabs>
        <w:ind w:left="1374" w:hanging="720"/>
      </w:pPr>
      <w:rPr>
        <w:rFonts w:cs="Arial" w:hint="default"/>
        <w:b/>
        <w:bCs/>
      </w:rPr>
    </w:lvl>
    <w:lvl w:ilvl="4">
      <w:start w:val="1"/>
      <w:numFmt w:val="decimal"/>
      <w:lvlText w:val="%1.%2.%3.%4.%5"/>
      <w:lvlJc w:val="left"/>
      <w:pPr>
        <w:tabs>
          <w:tab w:val="num" w:pos="0"/>
        </w:tabs>
        <w:ind w:left="2094" w:hanging="1080"/>
      </w:pPr>
      <w:rPr>
        <w:rFonts w:cs="Arial" w:hint="default"/>
        <w:b/>
        <w:bCs/>
      </w:rPr>
    </w:lvl>
    <w:lvl w:ilvl="5">
      <w:start w:val="1"/>
      <w:numFmt w:val="decimal"/>
      <w:lvlText w:val="%1.%2.%3.%4.%5.%6"/>
      <w:lvlJc w:val="left"/>
      <w:pPr>
        <w:tabs>
          <w:tab w:val="num" w:pos="0"/>
        </w:tabs>
        <w:ind w:left="2454" w:hanging="1080"/>
      </w:pPr>
      <w:rPr>
        <w:rFonts w:cs="Arial" w:hint="default"/>
        <w:b/>
        <w:bCs/>
      </w:rPr>
    </w:lvl>
    <w:lvl w:ilvl="6">
      <w:start w:val="1"/>
      <w:numFmt w:val="decimal"/>
      <w:lvlText w:val="%1.%2.%3.%4.%5.%6.%7"/>
      <w:lvlJc w:val="left"/>
      <w:pPr>
        <w:tabs>
          <w:tab w:val="num" w:pos="0"/>
        </w:tabs>
        <w:ind w:left="3174" w:hanging="1440"/>
      </w:pPr>
      <w:rPr>
        <w:rFonts w:cs="Arial" w:hint="default"/>
        <w:b/>
        <w:bCs/>
      </w:rPr>
    </w:lvl>
    <w:lvl w:ilvl="7">
      <w:start w:val="1"/>
      <w:numFmt w:val="decimal"/>
      <w:lvlText w:val="%1.%2.%3.%4.%5.%6.%7.%8"/>
      <w:lvlJc w:val="left"/>
      <w:pPr>
        <w:tabs>
          <w:tab w:val="num" w:pos="0"/>
        </w:tabs>
        <w:ind w:left="3534" w:hanging="1440"/>
      </w:pPr>
      <w:rPr>
        <w:rFonts w:cs="Arial" w:hint="default"/>
        <w:b/>
        <w:bCs/>
      </w:rPr>
    </w:lvl>
    <w:lvl w:ilvl="8">
      <w:start w:val="1"/>
      <w:numFmt w:val="decimal"/>
      <w:lvlText w:val="%1.%2.%3.%4.%5.%6.%7.%8.%9"/>
      <w:lvlJc w:val="left"/>
      <w:pPr>
        <w:tabs>
          <w:tab w:val="num" w:pos="0"/>
        </w:tabs>
        <w:ind w:left="4254" w:hanging="1800"/>
      </w:pPr>
      <w:rPr>
        <w:rFonts w:cs="Arial" w:hint="default"/>
        <w:b/>
        <w:bCs/>
      </w:rPr>
    </w:lvl>
  </w:abstractNum>
  <w:abstractNum w:abstractNumId="3" w15:restartNumberingAfterBreak="0">
    <w:nsid w:val="002965B0"/>
    <w:multiLevelType w:val="multilevel"/>
    <w:tmpl w:val="8320E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C471EF"/>
    <w:multiLevelType w:val="hybridMultilevel"/>
    <w:tmpl w:val="57E2E90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0B172551"/>
    <w:multiLevelType w:val="multilevel"/>
    <w:tmpl w:val="BA969BA2"/>
    <w:lvl w:ilvl="0">
      <w:start w:val="6"/>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 w15:restartNumberingAfterBreak="0">
    <w:nsid w:val="0B957C7E"/>
    <w:multiLevelType w:val="hybridMultilevel"/>
    <w:tmpl w:val="331050F4"/>
    <w:lvl w:ilvl="0" w:tplc="4009000F">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7" w15:restartNumberingAfterBreak="0">
    <w:nsid w:val="0BF85E12"/>
    <w:multiLevelType w:val="hybridMultilevel"/>
    <w:tmpl w:val="7BB8A5DC"/>
    <w:lvl w:ilvl="0" w:tplc="5484E0CA">
      <w:start w:val="1"/>
      <w:numFmt w:val="decimal"/>
      <w:lvlText w:val="%1."/>
      <w:lvlJc w:val="left"/>
      <w:pPr>
        <w:ind w:left="432" w:hanging="360"/>
      </w:pPr>
      <w:rPr>
        <w:rFonts w:asciiTheme="minorHAnsi" w:eastAsia="Times New Roman" w:hAnsiTheme="minorHAnsi" w:cstheme="minorHAnsi"/>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8" w15:restartNumberingAfterBreak="0">
    <w:nsid w:val="0C1C4A38"/>
    <w:multiLevelType w:val="multilevel"/>
    <w:tmpl w:val="8320E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764DC7"/>
    <w:multiLevelType w:val="hybridMultilevel"/>
    <w:tmpl w:val="57E2E90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0EDB07AA"/>
    <w:multiLevelType w:val="hybridMultilevel"/>
    <w:tmpl w:val="57E2E90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10F07859"/>
    <w:multiLevelType w:val="multilevel"/>
    <w:tmpl w:val="8320E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44350F"/>
    <w:multiLevelType w:val="hybridMultilevel"/>
    <w:tmpl w:val="22347710"/>
    <w:lvl w:ilvl="0" w:tplc="4009000F">
      <w:start w:val="1"/>
      <w:numFmt w:val="decimal"/>
      <w:lvlText w:val="%1."/>
      <w:lvlJc w:val="left"/>
      <w:pPr>
        <w:ind w:left="-66" w:hanging="360"/>
      </w:pPr>
      <w:rPr>
        <w:rFonts w:hint="default"/>
      </w:r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abstractNum w:abstractNumId="13" w15:restartNumberingAfterBreak="0">
    <w:nsid w:val="153A0EFB"/>
    <w:multiLevelType w:val="hybridMultilevel"/>
    <w:tmpl w:val="1BB66BE0"/>
    <w:lvl w:ilvl="0" w:tplc="40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8036AA6"/>
    <w:multiLevelType w:val="hybridMultilevel"/>
    <w:tmpl w:val="478C474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1985302C"/>
    <w:multiLevelType w:val="hybridMultilevel"/>
    <w:tmpl w:val="4BEE5082"/>
    <w:lvl w:ilvl="0" w:tplc="EF0886BA">
      <w:start w:val="1"/>
      <w:numFmt w:val="decimal"/>
      <w:lvlText w:val="%1."/>
      <w:lvlJc w:val="left"/>
      <w:pPr>
        <w:ind w:left="360" w:hanging="360"/>
      </w:pPr>
      <w:rPr>
        <w:rFonts w:asciiTheme="minorHAnsi" w:eastAsiaTheme="minorEastAsia" w:hAnsiTheme="minorHAnsi" w:cstheme="minorHAnsi"/>
        <w:color w:val="333333"/>
        <w:sz w:val="1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199651A7"/>
    <w:multiLevelType w:val="hybridMultilevel"/>
    <w:tmpl w:val="F1B08724"/>
    <w:lvl w:ilvl="0" w:tplc="B058BF4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25597EDA"/>
    <w:multiLevelType w:val="hybridMultilevel"/>
    <w:tmpl w:val="4BEE5082"/>
    <w:lvl w:ilvl="0" w:tplc="EF0886BA">
      <w:start w:val="1"/>
      <w:numFmt w:val="decimal"/>
      <w:lvlText w:val="%1."/>
      <w:lvlJc w:val="left"/>
      <w:pPr>
        <w:ind w:left="360" w:hanging="360"/>
      </w:pPr>
      <w:rPr>
        <w:rFonts w:asciiTheme="minorHAnsi" w:eastAsiaTheme="minorEastAsia" w:hAnsiTheme="minorHAnsi" w:cstheme="minorHAnsi"/>
        <w:color w:val="333333"/>
        <w:sz w:val="1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26D02940"/>
    <w:multiLevelType w:val="hybridMultilevel"/>
    <w:tmpl w:val="7CD696B4"/>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271F022A"/>
    <w:multiLevelType w:val="hybridMultilevel"/>
    <w:tmpl w:val="C02020A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281312AA"/>
    <w:multiLevelType w:val="hybridMultilevel"/>
    <w:tmpl w:val="6E423C26"/>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2ABA5BEA"/>
    <w:multiLevelType w:val="hybridMultilevel"/>
    <w:tmpl w:val="68782178"/>
    <w:lvl w:ilvl="0" w:tplc="71AEC4B0">
      <w:start w:val="1"/>
      <w:numFmt w:val="decimal"/>
      <w:lvlText w:val="%1."/>
      <w:lvlJc w:val="left"/>
      <w:pPr>
        <w:ind w:left="360" w:hanging="360"/>
      </w:pPr>
      <w:rPr>
        <w:rFonts w:asciiTheme="minorHAnsi" w:eastAsiaTheme="minorEastAsia" w:hAnsiTheme="minorHAnsi" w:cstheme="minorHAnsi"/>
        <w:color w:val="333333"/>
        <w:sz w:val="1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2B157A3D"/>
    <w:multiLevelType w:val="hybridMultilevel"/>
    <w:tmpl w:val="FBF22DF0"/>
    <w:lvl w:ilvl="0" w:tplc="4009000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F">
      <w:start w:val="1"/>
      <w:numFmt w:val="decimal"/>
      <w:lvlText w:val="%4."/>
      <w:lvlJc w:val="left"/>
      <w:pPr>
        <w:ind w:left="2520" w:hanging="360"/>
      </w:pPr>
      <w:rPr>
        <w:rFonts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2F877E21"/>
    <w:multiLevelType w:val="hybridMultilevel"/>
    <w:tmpl w:val="7CD696B4"/>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30FD1D8A"/>
    <w:multiLevelType w:val="multilevel"/>
    <w:tmpl w:val="D8CA370A"/>
    <w:lvl w:ilvl="0">
      <w:start w:val="1"/>
      <w:numFmt w:val="decimal"/>
      <w:lvlText w:val="%1."/>
      <w:lvlJc w:val="left"/>
      <w:pPr>
        <w:ind w:left="360" w:hanging="360"/>
      </w:pPr>
      <w:rPr>
        <w:rFonts w:hint="default"/>
        <w:i w:val="0"/>
      </w:rPr>
    </w:lvl>
    <w:lvl w:ilvl="1">
      <w:start w:val="1"/>
      <w:numFmt w:val="decimal"/>
      <w:isLgl/>
      <w:lvlText w:val="%1.%2"/>
      <w:lvlJc w:val="left"/>
      <w:pPr>
        <w:ind w:left="576" w:hanging="642"/>
      </w:pPr>
      <w:rPr>
        <w:rFonts w:hint="default"/>
      </w:rPr>
    </w:lvl>
    <w:lvl w:ilvl="2">
      <w:start w:val="1"/>
      <w:numFmt w:val="decimal"/>
      <w:isLgl/>
      <w:lvlText w:val="%1.%2.%3"/>
      <w:lvlJc w:val="left"/>
      <w:pPr>
        <w:ind w:left="1014" w:hanging="720"/>
      </w:pPr>
      <w:rPr>
        <w:rFonts w:hint="default"/>
      </w:rPr>
    </w:lvl>
    <w:lvl w:ilvl="3">
      <w:start w:val="1"/>
      <w:numFmt w:val="decimal"/>
      <w:isLgl/>
      <w:lvlText w:val="%1.%2.%3.%4"/>
      <w:lvlJc w:val="left"/>
      <w:pPr>
        <w:ind w:left="1374" w:hanging="720"/>
      </w:pPr>
      <w:rPr>
        <w:rFonts w:hint="default"/>
      </w:rPr>
    </w:lvl>
    <w:lvl w:ilvl="4">
      <w:start w:val="1"/>
      <w:numFmt w:val="decimal"/>
      <w:isLgl/>
      <w:lvlText w:val="%1.%2.%3.%4.%5"/>
      <w:lvlJc w:val="left"/>
      <w:pPr>
        <w:ind w:left="2094" w:hanging="1080"/>
      </w:pPr>
      <w:rPr>
        <w:rFonts w:hint="default"/>
      </w:rPr>
    </w:lvl>
    <w:lvl w:ilvl="5">
      <w:start w:val="1"/>
      <w:numFmt w:val="decimal"/>
      <w:isLgl/>
      <w:lvlText w:val="%1.%2.%3.%4.%5.%6"/>
      <w:lvlJc w:val="left"/>
      <w:pPr>
        <w:ind w:left="2454" w:hanging="1080"/>
      </w:pPr>
      <w:rPr>
        <w:rFonts w:hint="default"/>
      </w:rPr>
    </w:lvl>
    <w:lvl w:ilvl="6">
      <w:start w:val="1"/>
      <w:numFmt w:val="decimal"/>
      <w:isLgl/>
      <w:lvlText w:val="%1.%2.%3.%4.%5.%6.%7"/>
      <w:lvlJc w:val="left"/>
      <w:pPr>
        <w:ind w:left="3174" w:hanging="1440"/>
      </w:pPr>
      <w:rPr>
        <w:rFonts w:hint="default"/>
      </w:rPr>
    </w:lvl>
    <w:lvl w:ilvl="7">
      <w:start w:val="1"/>
      <w:numFmt w:val="decimal"/>
      <w:isLgl/>
      <w:lvlText w:val="%1.%2.%3.%4.%5.%6.%7.%8"/>
      <w:lvlJc w:val="left"/>
      <w:pPr>
        <w:ind w:left="3534" w:hanging="1440"/>
      </w:pPr>
      <w:rPr>
        <w:rFonts w:hint="default"/>
      </w:rPr>
    </w:lvl>
    <w:lvl w:ilvl="8">
      <w:start w:val="1"/>
      <w:numFmt w:val="decimal"/>
      <w:isLgl/>
      <w:lvlText w:val="%1.%2.%3.%4.%5.%6.%7.%8.%9"/>
      <w:lvlJc w:val="left"/>
      <w:pPr>
        <w:ind w:left="4254" w:hanging="1800"/>
      </w:pPr>
      <w:rPr>
        <w:rFonts w:hint="default"/>
      </w:rPr>
    </w:lvl>
  </w:abstractNum>
  <w:abstractNum w:abstractNumId="25" w15:restartNumberingAfterBreak="0">
    <w:nsid w:val="366F7733"/>
    <w:multiLevelType w:val="hybridMultilevel"/>
    <w:tmpl w:val="A8F068D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15:restartNumberingAfterBreak="0">
    <w:nsid w:val="37876F77"/>
    <w:multiLevelType w:val="multilevel"/>
    <w:tmpl w:val="C4C8D0D2"/>
    <w:lvl w:ilvl="0">
      <w:start w:val="1"/>
      <w:numFmt w:val="decimal"/>
      <w:lvlText w:val="%1."/>
      <w:lvlJc w:val="left"/>
      <w:pPr>
        <w:ind w:left="-66" w:hanging="360"/>
      </w:pPr>
      <w:rPr>
        <w:rFonts w:hint="default"/>
        <w:i w:val="0"/>
      </w:rPr>
    </w:lvl>
    <w:lvl w:ilvl="1">
      <w:start w:val="3"/>
      <w:numFmt w:val="decimal"/>
      <w:isLgl/>
      <w:lvlText w:val="%1.%2"/>
      <w:lvlJc w:val="left"/>
      <w:pPr>
        <w:ind w:left="576" w:hanging="642"/>
      </w:pPr>
      <w:rPr>
        <w:rFonts w:hint="default"/>
      </w:rPr>
    </w:lvl>
    <w:lvl w:ilvl="2">
      <w:start w:val="1"/>
      <w:numFmt w:val="decimal"/>
      <w:isLgl/>
      <w:lvlText w:val="%1.%2.%3"/>
      <w:lvlJc w:val="left"/>
      <w:pPr>
        <w:ind w:left="1014" w:hanging="720"/>
      </w:pPr>
      <w:rPr>
        <w:rFonts w:hint="default"/>
      </w:rPr>
    </w:lvl>
    <w:lvl w:ilvl="3">
      <w:start w:val="1"/>
      <w:numFmt w:val="decimal"/>
      <w:isLgl/>
      <w:lvlText w:val="%1.%2.%3.%4"/>
      <w:lvlJc w:val="left"/>
      <w:pPr>
        <w:ind w:left="1374" w:hanging="720"/>
      </w:pPr>
      <w:rPr>
        <w:rFonts w:hint="default"/>
      </w:rPr>
    </w:lvl>
    <w:lvl w:ilvl="4">
      <w:start w:val="1"/>
      <w:numFmt w:val="decimal"/>
      <w:isLgl/>
      <w:lvlText w:val="%1.%2.%3.%4.%5"/>
      <w:lvlJc w:val="left"/>
      <w:pPr>
        <w:ind w:left="2094" w:hanging="1080"/>
      </w:pPr>
      <w:rPr>
        <w:rFonts w:hint="default"/>
      </w:rPr>
    </w:lvl>
    <w:lvl w:ilvl="5">
      <w:start w:val="1"/>
      <w:numFmt w:val="decimal"/>
      <w:isLgl/>
      <w:lvlText w:val="%1.%2.%3.%4.%5.%6"/>
      <w:lvlJc w:val="left"/>
      <w:pPr>
        <w:ind w:left="2454" w:hanging="1080"/>
      </w:pPr>
      <w:rPr>
        <w:rFonts w:hint="default"/>
      </w:rPr>
    </w:lvl>
    <w:lvl w:ilvl="6">
      <w:start w:val="1"/>
      <w:numFmt w:val="decimal"/>
      <w:isLgl/>
      <w:lvlText w:val="%1.%2.%3.%4.%5.%6.%7"/>
      <w:lvlJc w:val="left"/>
      <w:pPr>
        <w:ind w:left="3174" w:hanging="1440"/>
      </w:pPr>
      <w:rPr>
        <w:rFonts w:hint="default"/>
      </w:rPr>
    </w:lvl>
    <w:lvl w:ilvl="7">
      <w:start w:val="1"/>
      <w:numFmt w:val="decimal"/>
      <w:isLgl/>
      <w:lvlText w:val="%1.%2.%3.%4.%5.%6.%7.%8"/>
      <w:lvlJc w:val="left"/>
      <w:pPr>
        <w:ind w:left="3534" w:hanging="1440"/>
      </w:pPr>
      <w:rPr>
        <w:rFonts w:hint="default"/>
      </w:rPr>
    </w:lvl>
    <w:lvl w:ilvl="8">
      <w:start w:val="1"/>
      <w:numFmt w:val="decimal"/>
      <w:isLgl/>
      <w:lvlText w:val="%1.%2.%3.%4.%5.%6.%7.%8.%9"/>
      <w:lvlJc w:val="left"/>
      <w:pPr>
        <w:ind w:left="4254" w:hanging="1800"/>
      </w:pPr>
      <w:rPr>
        <w:rFonts w:hint="default"/>
      </w:rPr>
    </w:lvl>
  </w:abstractNum>
  <w:abstractNum w:abstractNumId="27" w15:restartNumberingAfterBreak="0">
    <w:nsid w:val="39DC6337"/>
    <w:multiLevelType w:val="multilevel"/>
    <w:tmpl w:val="C4C8D0D2"/>
    <w:lvl w:ilvl="0">
      <w:start w:val="1"/>
      <w:numFmt w:val="decimal"/>
      <w:lvlText w:val="%1."/>
      <w:lvlJc w:val="left"/>
      <w:pPr>
        <w:ind w:left="-66" w:hanging="360"/>
      </w:pPr>
      <w:rPr>
        <w:rFonts w:hint="default"/>
        <w:i w:val="0"/>
      </w:rPr>
    </w:lvl>
    <w:lvl w:ilvl="1">
      <w:start w:val="3"/>
      <w:numFmt w:val="decimal"/>
      <w:isLgl/>
      <w:lvlText w:val="%1.%2"/>
      <w:lvlJc w:val="left"/>
      <w:pPr>
        <w:ind w:left="576" w:hanging="642"/>
      </w:pPr>
      <w:rPr>
        <w:rFonts w:hint="default"/>
      </w:rPr>
    </w:lvl>
    <w:lvl w:ilvl="2">
      <w:start w:val="1"/>
      <w:numFmt w:val="decimal"/>
      <w:isLgl/>
      <w:lvlText w:val="%1.%2.%3"/>
      <w:lvlJc w:val="left"/>
      <w:pPr>
        <w:ind w:left="1014" w:hanging="720"/>
      </w:pPr>
      <w:rPr>
        <w:rFonts w:hint="default"/>
      </w:rPr>
    </w:lvl>
    <w:lvl w:ilvl="3">
      <w:start w:val="1"/>
      <w:numFmt w:val="decimal"/>
      <w:isLgl/>
      <w:lvlText w:val="%1.%2.%3.%4"/>
      <w:lvlJc w:val="left"/>
      <w:pPr>
        <w:ind w:left="1374" w:hanging="720"/>
      </w:pPr>
      <w:rPr>
        <w:rFonts w:hint="default"/>
      </w:rPr>
    </w:lvl>
    <w:lvl w:ilvl="4">
      <w:start w:val="1"/>
      <w:numFmt w:val="decimal"/>
      <w:isLgl/>
      <w:lvlText w:val="%1.%2.%3.%4.%5"/>
      <w:lvlJc w:val="left"/>
      <w:pPr>
        <w:ind w:left="2094" w:hanging="1080"/>
      </w:pPr>
      <w:rPr>
        <w:rFonts w:hint="default"/>
      </w:rPr>
    </w:lvl>
    <w:lvl w:ilvl="5">
      <w:start w:val="1"/>
      <w:numFmt w:val="decimal"/>
      <w:isLgl/>
      <w:lvlText w:val="%1.%2.%3.%4.%5.%6"/>
      <w:lvlJc w:val="left"/>
      <w:pPr>
        <w:ind w:left="2454" w:hanging="1080"/>
      </w:pPr>
      <w:rPr>
        <w:rFonts w:hint="default"/>
      </w:rPr>
    </w:lvl>
    <w:lvl w:ilvl="6">
      <w:start w:val="1"/>
      <w:numFmt w:val="decimal"/>
      <w:isLgl/>
      <w:lvlText w:val="%1.%2.%3.%4.%5.%6.%7"/>
      <w:lvlJc w:val="left"/>
      <w:pPr>
        <w:ind w:left="3174" w:hanging="1440"/>
      </w:pPr>
      <w:rPr>
        <w:rFonts w:hint="default"/>
      </w:rPr>
    </w:lvl>
    <w:lvl w:ilvl="7">
      <w:start w:val="1"/>
      <w:numFmt w:val="decimal"/>
      <w:isLgl/>
      <w:lvlText w:val="%1.%2.%3.%4.%5.%6.%7.%8"/>
      <w:lvlJc w:val="left"/>
      <w:pPr>
        <w:ind w:left="3534" w:hanging="1440"/>
      </w:pPr>
      <w:rPr>
        <w:rFonts w:hint="default"/>
      </w:rPr>
    </w:lvl>
    <w:lvl w:ilvl="8">
      <w:start w:val="1"/>
      <w:numFmt w:val="decimal"/>
      <w:isLgl/>
      <w:lvlText w:val="%1.%2.%3.%4.%5.%6.%7.%8.%9"/>
      <w:lvlJc w:val="left"/>
      <w:pPr>
        <w:ind w:left="4254" w:hanging="1800"/>
      </w:pPr>
      <w:rPr>
        <w:rFonts w:hint="default"/>
      </w:rPr>
    </w:lvl>
  </w:abstractNum>
  <w:abstractNum w:abstractNumId="28" w15:restartNumberingAfterBreak="0">
    <w:nsid w:val="3B393D3E"/>
    <w:multiLevelType w:val="hybridMultilevel"/>
    <w:tmpl w:val="1BB66BE0"/>
    <w:lvl w:ilvl="0" w:tplc="40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3C247A55"/>
    <w:multiLevelType w:val="hybridMultilevel"/>
    <w:tmpl w:val="BFE2E256"/>
    <w:lvl w:ilvl="0" w:tplc="4FEC9B0A">
      <w:start w:val="1"/>
      <w:numFmt w:val="decimal"/>
      <w:lvlText w:val="%1."/>
      <w:lvlJc w:val="left"/>
      <w:pPr>
        <w:ind w:left="360" w:hanging="360"/>
      </w:pPr>
      <w:rPr>
        <w:rFonts w:ascii="CIDFont+F1" w:hAnsi="CIDFont+F1" w:cs="CIDFont+F1" w:hint="default"/>
        <w:color w:val="333333"/>
        <w:sz w:val="18"/>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3D105BF3"/>
    <w:multiLevelType w:val="hybridMultilevel"/>
    <w:tmpl w:val="57E2E90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1" w15:restartNumberingAfterBreak="0">
    <w:nsid w:val="44DD0A48"/>
    <w:multiLevelType w:val="hybridMultilevel"/>
    <w:tmpl w:val="64740E1C"/>
    <w:lvl w:ilvl="0" w:tplc="4009000F">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32" w15:restartNumberingAfterBreak="0">
    <w:nsid w:val="46590F28"/>
    <w:multiLevelType w:val="multilevel"/>
    <w:tmpl w:val="E3B2C934"/>
    <w:lvl w:ilvl="0">
      <w:start w:val="3"/>
      <w:numFmt w:val="decimal"/>
      <w:lvlText w:val="%1."/>
      <w:lvlJc w:val="left"/>
      <w:pPr>
        <w:ind w:left="-66" w:hanging="360"/>
      </w:pPr>
      <w:rPr>
        <w:rFonts w:hint="default"/>
        <w:i w:val="0"/>
      </w:rPr>
    </w:lvl>
    <w:lvl w:ilvl="1">
      <w:start w:val="3"/>
      <w:numFmt w:val="decimal"/>
      <w:isLgl/>
      <w:lvlText w:val="%1.%2"/>
      <w:lvlJc w:val="left"/>
      <w:pPr>
        <w:ind w:left="576" w:hanging="642"/>
      </w:pPr>
      <w:rPr>
        <w:rFonts w:hint="default"/>
      </w:rPr>
    </w:lvl>
    <w:lvl w:ilvl="2">
      <w:start w:val="1"/>
      <w:numFmt w:val="decimal"/>
      <w:isLgl/>
      <w:lvlText w:val="%1.%2.%3"/>
      <w:lvlJc w:val="left"/>
      <w:pPr>
        <w:ind w:left="1014" w:hanging="720"/>
      </w:pPr>
      <w:rPr>
        <w:rFonts w:hint="default"/>
      </w:rPr>
    </w:lvl>
    <w:lvl w:ilvl="3">
      <w:start w:val="1"/>
      <w:numFmt w:val="decimal"/>
      <w:isLgl/>
      <w:lvlText w:val="%1.%2.%3.%4"/>
      <w:lvlJc w:val="left"/>
      <w:pPr>
        <w:ind w:left="1374" w:hanging="720"/>
      </w:pPr>
      <w:rPr>
        <w:rFonts w:hint="default"/>
      </w:rPr>
    </w:lvl>
    <w:lvl w:ilvl="4">
      <w:start w:val="1"/>
      <w:numFmt w:val="decimal"/>
      <w:isLgl/>
      <w:lvlText w:val="%1.%2.%3.%4.%5"/>
      <w:lvlJc w:val="left"/>
      <w:pPr>
        <w:ind w:left="2094" w:hanging="1080"/>
      </w:pPr>
      <w:rPr>
        <w:rFonts w:hint="default"/>
      </w:rPr>
    </w:lvl>
    <w:lvl w:ilvl="5">
      <w:start w:val="1"/>
      <w:numFmt w:val="decimal"/>
      <w:isLgl/>
      <w:lvlText w:val="%1.%2.%3.%4.%5.%6"/>
      <w:lvlJc w:val="left"/>
      <w:pPr>
        <w:ind w:left="2454" w:hanging="1080"/>
      </w:pPr>
      <w:rPr>
        <w:rFonts w:hint="default"/>
      </w:rPr>
    </w:lvl>
    <w:lvl w:ilvl="6">
      <w:start w:val="1"/>
      <w:numFmt w:val="decimal"/>
      <w:isLgl/>
      <w:lvlText w:val="%1.%2.%3.%4.%5.%6.%7"/>
      <w:lvlJc w:val="left"/>
      <w:pPr>
        <w:ind w:left="3174" w:hanging="1440"/>
      </w:pPr>
      <w:rPr>
        <w:rFonts w:hint="default"/>
      </w:rPr>
    </w:lvl>
    <w:lvl w:ilvl="7">
      <w:start w:val="1"/>
      <w:numFmt w:val="decimal"/>
      <w:isLgl/>
      <w:lvlText w:val="%1.%2.%3.%4.%5.%6.%7.%8"/>
      <w:lvlJc w:val="left"/>
      <w:pPr>
        <w:ind w:left="3534" w:hanging="1440"/>
      </w:pPr>
      <w:rPr>
        <w:rFonts w:hint="default"/>
      </w:rPr>
    </w:lvl>
    <w:lvl w:ilvl="8">
      <w:start w:val="1"/>
      <w:numFmt w:val="decimal"/>
      <w:isLgl/>
      <w:lvlText w:val="%1.%2.%3.%4.%5.%6.%7.%8.%9"/>
      <w:lvlJc w:val="left"/>
      <w:pPr>
        <w:ind w:left="4254" w:hanging="1800"/>
      </w:pPr>
      <w:rPr>
        <w:rFonts w:hint="default"/>
      </w:rPr>
    </w:lvl>
  </w:abstractNum>
  <w:abstractNum w:abstractNumId="33" w15:restartNumberingAfterBreak="0">
    <w:nsid w:val="48A65E62"/>
    <w:multiLevelType w:val="hybridMultilevel"/>
    <w:tmpl w:val="7CD696B4"/>
    <w:lvl w:ilvl="0" w:tplc="4009000F">
      <w:start w:val="1"/>
      <w:numFmt w:val="decimal"/>
      <w:lvlText w:val="%1."/>
      <w:lvlJc w:val="left"/>
      <w:pPr>
        <w:ind w:left="1152" w:hanging="360"/>
      </w:pPr>
      <w:rPr>
        <w:rFonts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34" w15:restartNumberingAfterBreak="0">
    <w:nsid w:val="4A08666D"/>
    <w:multiLevelType w:val="hybridMultilevel"/>
    <w:tmpl w:val="FBF22DF0"/>
    <w:lvl w:ilvl="0" w:tplc="4009000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F">
      <w:start w:val="1"/>
      <w:numFmt w:val="decimal"/>
      <w:lvlText w:val="%4."/>
      <w:lvlJc w:val="left"/>
      <w:pPr>
        <w:ind w:left="2520" w:hanging="360"/>
      </w:pPr>
      <w:rPr>
        <w:rFonts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15:restartNumberingAfterBreak="0">
    <w:nsid w:val="4E5434B2"/>
    <w:multiLevelType w:val="hybridMultilevel"/>
    <w:tmpl w:val="1BB66BE0"/>
    <w:lvl w:ilvl="0" w:tplc="40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53570031"/>
    <w:multiLevelType w:val="hybridMultilevel"/>
    <w:tmpl w:val="0226B7E0"/>
    <w:lvl w:ilvl="0" w:tplc="B23E78FC">
      <w:start w:val="1"/>
      <w:numFmt w:val="decimal"/>
      <w:lvlText w:val="%1."/>
      <w:lvlJc w:val="left"/>
      <w:pPr>
        <w:ind w:left="-66" w:hanging="360"/>
      </w:pPr>
      <w:rPr>
        <w:rFonts w:hint="default"/>
        <w:b/>
      </w:r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abstractNum w:abstractNumId="37" w15:restartNumberingAfterBreak="0">
    <w:nsid w:val="544C3DEB"/>
    <w:multiLevelType w:val="multilevel"/>
    <w:tmpl w:val="34F64388"/>
    <w:lvl w:ilvl="0">
      <w:start w:val="6"/>
      <w:numFmt w:val="decimal"/>
      <w:lvlText w:val="%1"/>
      <w:lvlJc w:val="left"/>
      <w:pPr>
        <w:ind w:left="360" w:hanging="360"/>
      </w:pPr>
      <w:rPr>
        <w:rFonts w:hint="default"/>
      </w:rPr>
    </w:lvl>
    <w:lvl w:ilvl="1">
      <w:start w:val="1"/>
      <w:numFmt w:val="decimal"/>
      <w:lvlText w:val="%1.%2"/>
      <w:lvlJc w:val="left"/>
      <w:pPr>
        <w:ind w:left="294" w:hanging="360"/>
      </w:pPr>
      <w:rPr>
        <w:rFonts w:hint="default"/>
      </w:rPr>
    </w:lvl>
    <w:lvl w:ilvl="2">
      <w:start w:val="1"/>
      <w:numFmt w:val="decimal"/>
      <w:lvlText w:val="%1.%2.%3"/>
      <w:lvlJc w:val="left"/>
      <w:pPr>
        <w:ind w:left="588" w:hanging="720"/>
      </w:pPr>
      <w:rPr>
        <w:rFonts w:hint="default"/>
      </w:rPr>
    </w:lvl>
    <w:lvl w:ilvl="3">
      <w:start w:val="1"/>
      <w:numFmt w:val="decimal"/>
      <w:lvlText w:val="%1.%2.%3.%4"/>
      <w:lvlJc w:val="left"/>
      <w:pPr>
        <w:ind w:left="882" w:hanging="1080"/>
      </w:pPr>
      <w:rPr>
        <w:rFonts w:hint="default"/>
      </w:rPr>
    </w:lvl>
    <w:lvl w:ilvl="4">
      <w:start w:val="1"/>
      <w:numFmt w:val="decimal"/>
      <w:lvlText w:val="%1.%2.%3.%4.%5"/>
      <w:lvlJc w:val="left"/>
      <w:pPr>
        <w:ind w:left="816" w:hanging="1080"/>
      </w:pPr>
      <w:rPr>
        <w:rFonts w:hint="default"/>
      </w:rPr>
    </w:lvl>
    <w:lvl w:ilvl="5">
      <w:start w:val="1"/>
      <w:numFmt w:val="decimal"/>
      <w:lvlText w:val="%1.%2.%3.%4.%5.%6"/>
      <w:lvlJc w:val="left"/>
      <w:pPr>
        <w:ind w:left="1110" w:hanging="1440"/>
      </w:pPr>
      <w:rPr>
        <w:rFonts w:hint="default"/>
      </w:rPr>
    </w:lvl>
    <w:lvl w:ilvl="6">
      <w:start w:val="1"/>
      <w:numFmt w:val="decimal"/>
      <w:lvlText w:val="%1.%2.%3.%4.%5.%6.%7"/>
      <w:lvlJc w:val="left"/>
      <w:pPr>
        <w:ind w:left="1044" w:hanging="1440"/>
      </w:pPr>
      <w:rPr>
        <w:rFonts w:hint="default"/>
      </w:rPr>
    </w:lvl>
    <w:lvl w:ilvl="7">
      <w:start w:val="1"/>
      <w:numFmt w:val="decimal"/>
      <w:lvlText w:val="%1.%2.%3.%4.%5.%6.%7.%8"/>
      <w:lvlJc w:val="left"/>
      <w:pPr>
        <w:ind w:left="1338" w:hanging="1800"/>
      </w:pPr>
      <w:rPr>
        <w:rFonts w:hint="default"/>
      </w:rPr>
    </w:lvl>
    <w:lvl w:ilvl="8">
      <w:start w:val="1"/>
      <w:numFmt w:val="decimal"/>
      <w:lvlText w:val="%1.%2.%3.%4.%5.%6.%7.%8.%9"/>
      <w:lvlJc w:val="left"/>
      <w:pPr>
        <w:ind w:left="1272" w:hanging="1800"/>
      </w:pPr>
      <w:rPr>
        <w:rFonts w:hint="default"/>
      </w:rPr>
    </w:lvl>
  </w:abstractNum>
  <w:abstractNum w:abstractNumId="38" w15:restartNumberingAfterBreak="0">
    <w:nsid w:val="54A761B1"/>
    <w:multiLevelType w:val="hybridMultilevel"/>
    <w:tmpl w:val="1BB66BE0"/>
    <w:lvl w:ilvl="0" w:tplc="40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55224F5B"/>
    <w:multiLevelType w:val="hybridMultilevel"/>
    <w:tmpl w:val="C422F6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5E373A32"/>
    <w:multiLevelType w:val="multilevel"/>
    <w:tmpl w:val="D8CA370A"/>
    <w:lvl w:ilvl="0">
      <w:start w:val="1"/>
      <w:numFmt w:val="decimal"/>
      <w:lvlText w:val="%1."/>
      <w:lvlJc w:val="left"/>
      <w:pPr>
        <w:ind w:left="360" w:hanging="360"/>
      </w:pPr>
      <w:rPr>
        <w:rFonts w:hint="default"/>
        <w:i w:val="0"/>
      </w:rPr>
    </w:lvl>
    <w:lvl w:ilvl="1">
      <w:start w:val="1"/>
      <w:numFmt w:val="decimal"/>
      <w:isLgl/>
      <w:lvlText w:val="%1.%2"/>
      <w:lvlJc w:val="left"/>
      <w:pPr>
        <w:ind w:left="576" w:hanging="642"/>
      </w:pPr>
      <w:rPr>
        <w:rFonts w:hint="default"/>
      </w:rPr>
    </w:lvl>
    <w:lvl w:ilvl="2">
      <w:start w:val="1"/>
      <w:numFmt w:val="decimal"/>
      <w:isLgl/>
      <w:lvlText w:val="%1.%2.%3"/>
      <w:lvlJc w:val="left"/>
      <w:pPr>
        <w:ind w:left="1014" w:hanging="720"/>
      </w:pPr>
      <w:rPr>
        <w:rFonts w:hint="default"/>
      </w:rPr>
    </w:lvl>
    <w:lvl w:ilvl="3">
      <w:start w:val="1"/>
      <w:numFmt w:val="decimal"/>
      <w:isLgl/>
      <w:lvlText w:val="%1.%2.%3.%4"/>
      <w:lvlJc w:val="left"/>
      <w:pPr>
        <w:ind w:left="1374" w:hanging="720"/>
      </w:pPr>
      <w:rPr>
        <w:rFonts w:hint="default"/>
      </w:rPr>
    </w:lvl>
    <w:lvl w:ilvl="4">
      <w:start w:val="1"/>
      <w:numFmt w:val="decimal"/>
      <w:isLgl/>
      <w:lvlText w:val="%1.%2.%3.%4.%5"/>
      <w:lvlJc w:val="left"/>
      <w:pPr>
        <w:ind w:left="2094" w:hanging="1080"/>
      </w:pPr>
      <w:rPr>
        <w:rFonts w:hint="default"/>
      </w:rPr>
    </w:lvl>
    <w:lvl w:ilvl="5">
      <w:start w:val="1"/>
      <w:numFmt w:val="decimal"/>
      <w:isLgl/>
      <w:lvlText w:val="%1.%2.%3.%4.%5.%6"/>
      <w:lvlJc w:val="left"/>
      <w:pPr>
        <w:ind w:left="2454" w:hanging="1080"/>
      </w:pPr>
      <w:rPr>
        <w:rFonts w:hint="default"/>
      </w:rPr>
    </w:lvl>
    <w:lvl w:ilvl="6">
      <w:start w:val="1"/>
      <w:numFmt w:val="decimal"/>
      <w:isLgl/>
      <w:lvlText w:val="%1.%2.%3.%4.%5.%6.%7"/>
      <w:lvlJc w:val="left"/>
      <w:pPr>
        <w:ind w:left="3174" w:hanging="1440"/>
      </w:pPr>
      <w:rPr>
        <w:rFonts w:hint="default"/>
      </w:rPr>
    </w:lvl>
    <w:lvl w:ilvl="7">
      <w:start w:val="1"/>
      <w:numFmt w:val="decimal"/>
      <w:isLgl/>
      <w:lvlText w:val="%1.%2.%3.%4.%5.%6.%7.%8"/>
      <w:lvlJc w:val="left"/>
      <w:pPr>
        <w:ind w:left="3534" w:hanging="1440"/>
      </w:pPr>
      <w:rPr>
        <w:rFonts w:hint="default"/>
      </w:rPr>
    </w:lvl>
    <w:lvl w:ilvl="8">
      <w:start w:val="1"/>
      <w:numFmt w:val="decimal"/>
      <w:isLgl/>
      <w:lvlText w:val="%1.%2.%3.%4.%5.%6.%7.%8.%9"/>
      <w:lvlJc w:val="left"/>
      <w:pPr>
        <w:ind w:left="4254" w:hanging="1800"/>
      </w:pPr>
      <w:rPr>
        <w:rFonts w:hint="default"/>
      </w:rPr>
    </w:lvl>
  </w:abstractNum>
  <w:abstractNum w:abstractNumId="41" w15:restartNumberingAfterBreak="0">
    <w:nsid w:val="5EA406EF"/>
    <w:multiLevelType w:val="hybridMultilevel"/>
    <w:tmpl w:val="64740E1C"/>
    <w:lvl w:ilvl="0" w:tplc="4009000F">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42" w15:restartNumberingAfterBreak="0">
    <w:nsid w:val="658457AD"/>
    <w:multiLevelType w:val="hybridMultilevel"/>
    <w:tmpl w:val="B1DCC7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6603500D"/>
    <w:multiLevelType w:val="hybridMultilevel"/>
    <w:tmpl w:val="FBF22DF0"/>
    <w:lvl w:ilvl="0" w:tplc="4009000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F">
      <w:start w:val="1"/>
      <w:numFmt w:val="decimal"/>
      <w:lvlText w:val="%4."/>
      <w:lvlJc w:val="left"/>
      <w:pPr>
        <w:ind w:left="2520" w:hanging="360"/>
      </w:pPr>
      <w:rPr>
        <w:rFonts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4" w15:restartNumberingAfterBreak="0">
    <w:nsid w:val="667A23E3"/>
    <w:multiLevelType w:val="hybridMultilevel"/>
    <w:tmpl w:val="8FF4EC2E"/>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6B74005"/>
    <w:multiLevelType w:val="hybridMultilevel"/>
    <w:tmpl w:val="9152700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69245718"/>
    <w:multiLevelType w:val="hybridMultilevel"/>
    <w:tmpl w:val="5C6E4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6FB71721"/>
    <w:multiLevelType w:val="multilevel"/>
    <w:tmpl w:val="2D903836"/>
    <w:lvl w:ilvl="0">
      <w:start w:val="1"/>
      <w:numFmt w:val="decimal"/>
      <w:lvlText w:val="%1."/>
      <w:lvlJc w:val="left"/>
      <w:pPr>
        <w:ind w:left="-66" w:hanging="360"/>
      </w:pPr>
      <w:rPr>
        <w:rFonts w:hint="default"/>
        <w:i w:val="0"/>
      </w:rPr>
    </w:lvl>
    <w:lvl w:ilvl="1">
      <w:start w:val="2"/>
      <w:numFmt w:val="decimal"/>
      <w:isLgl/>
      <w:lvlText w:val="%1.%2"/>
      <w:lvlJc w:val="left"/>
      <w:pPr>
        <w:ind w:left="576" w:hanging="642"/>
      </w:pPr>
      <w:rPr>
        <w:rFonts w:hint="default"/>
      </w:rPr>
    </w:lvl>
    <w:lvl w:ilvl="2">
      <w:start w:val="1"/>
      <w:numFmt w:val="decimal"/>
      <w:isLgl/>
      <w:lvlText w:val="%1.%2.%3"/>
      <w:lvlJc w:val="left"/>
      <w:pPr>
        <w:ind w:left="1014" w:hanging="720"/>
      </w:pPr>
      <w:rPr>
        <w:rFonts w:hint="default"/>
      </w:rPr>
    </w:lvl>
    <w:lvl w:ilvl="3">
      <w:start w:val="1"/>
      <w:numFmt w:val="decimal"/>
      <w:isLgl/>
      <w:lvlText w:val="%1.%2.%3.%4"/>
      <w:lvlJc w:val="left"/>
      <w:pPr>
        <w:ind w:left="1374" w:hanging="720"/>
      </w:pPr>
      <w:rPr>
        <w:rFonts w:hint="default"/>
      </w:rPr>
    </w:lvl>
    <w:lvl w:ilvl="4">
      <w:start w:val="1"/>
      <w:numFmt w:val="decimal"/>
      <w:isLgl/>
      <w:lvlText w:val="%1.%2.%3.%4.%5"/>
      <w:lvlJc w:val="left"/>
      <w:pPr>
        <w:ind w:left="2094" w:hanging="1080"/>
      </w:pPr>
      <w:rPr>
        <w:rFonts w:hint="default"/>
      </w:rPr>
    </w:lvl>
    <w:lvl w:ilvl="5">
      <w:start w:val="1"/>
      <w:numFmt w:val="decimal"/>
      <w:isLgl/>
      <w:lvlText w:val="%1.%2.%3.%4.%5.%6"/>
      <w:lvlJc w:val="left"/>
      <w:pPr>
        <w:ind w:left="2454" w:hanging="1080"/>
      </w:pPr>
      <w:rPr>
        <w:rFonts w:hint="default"/>
      </w:rPr>
    </w:lvl>
    <w:lvl w:ilvl="6">
      <w:start w:val="1"/>
      <w:numFmt w:val="decimal"/>
      <w:isLgl/>
      <w:lvlText w:val="%1.%2.%3.%4.%5.%6.%7"/>
      <w:lvlJc w:val="left"/>
      <w:pPr>
        <w:ind w:left="3174" w:hanging="1440"/>
      </w:pPr>
      <w:rPr>
        <w:rFonts w:hint="default"/>
      </w:rPr>
    </w:lvl>
    <w:lvl w:ilvl="7">
      <w:start w:val="1"/>
      <w:numFmt w:val="decimal"/>
      <w:isLgl/>
      <w:lvlText w:val="%1.%2.%3.%4.%5.%6.%7.%8"/>
      <w:lvlJc w:val="left"/>
      <w:pPr>
        <w:ind w:left="3534" w:hanging="1440"/>
      </w:pPr>
      <w:rPr>
        <w:rFonts w:hint="default"/>
      </w:rPr>
    </w:lvl>
    <w:lvl w:ilvl="8">
      <w:start w:val="1"/>
      <w:numFmt w:val="decimal"/>
      <w:isLgl/>
      <w:lvlText w:val="%1.%2.%3.%4.%5.%6.%7.%8.%9"/>
      <w:lvlJc w:val="left"/>
      <w:pPr>
        <w:ind w:left="4254" w:hanging="1800"/>
      </w:pPr>
      <w:rPr>
        <w:rFonts w:hint="default"/>
      </w:rPr>
    </w:lvl>
  </w:abstractNum>
  <w:abstractNum w:abstractNumId="48" w15:restartNumberingAfterBreak="0">
    <w:nsid w:val="709854D6"/>
    <w:multiLevelType w:val="hybridMultilevel"/>
    <w:tmpl w:val="FBF22DF0"/>
    <w:lvl w:ilvl="0" w:tplc="4009000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F">
      <w:start w:val="1"/>
      <w:numFmt w:val="decimal"/>
      <w:lvlText w:val="%4."/>
      <w:lvlJc w:val="left"/>
      <w:pPr>
        <w:ind w:left="2520" w:hanging="360"/>
      </w:pPr>
      <w:rPr>
        <w:rFonts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9" w15:restartNumberingAfterBreak="0">
    <w:nsid w:val="7B646FC8"/>
    <w:multiLevelType w:val="hybridMultilevel"/>
    <w:tmpl w:val="A8F068D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0" w15:restartNumberingAfterBreak="0">
    <w:nsid w:val="7F6811EC"/>
    <w:multiLevelType w:val="multilevel"/>
    <w:tmpl w:val="D8CA370A"/>
    <w:lvl w:ilvl="0">
      <w:start w:val="1"/>
      <w:numFmt w:val="decimal"/>
      <w:lvlText w:val="%1."/>
      <w:lvlJc w:val="left"/>
      <w:pPr>
        <w:ind w:left="360" w:hanging="360"/>
      </w:pPr>
      <w:rPr>
        <w:rFonts w:hint="default"/>
        <w:i w:val="0"/>
      </w:rPr>
    </w:lvl>
    <w:lvl w:ilvl="1">
      <w:start w:val="1"/>
      <w:numFmt w:val="decimal"/>
      <w:isLgl/>
      <w:lvlText w:val="%1.%2"/>
      <w:lvlJc w:val="left"/>
      <w:pPr>
        <w:ind w:left="576" w:hanging="642"/>
      </w:pPr>
      <w:rPr>
        <w:rFonts w:hint="default"/>
      </w:rPr>
    </w:lvl>
    <w:lvl w:ilvl="2">
      <w:start w:val="1"/>
      <w:numFmt w:val="decimal"/>
      <w:isLgl/>
      <w:lvlText w:val="%1.%2.%3"/>
      <w:lvlJc w:val="left"/>
      <w:pPr>
        <w:ind w:left="1014" w:hanging="720"/>
      </w:pPr>
      <w:rPr>
        <w:rFonts w:hint="default"/>
      </w:rPr>
    </w:lvl>
    <w:lvl w:ilvl="3">
      <w:start w:val="1"/>
      <w:numFmt w:val="decimal"/>
      <w:isLgl/>
      <w:lvlText w:val="%1.%2.%3.%4"/>
      <w:lvlJc w:val="left"/>
      <w:pPr>
        <w:ind w:left="1374" w:hanging="720"/>
      </w:pPr>
      <w:rPr>
        <w:rFonts w:hint="default"/>
      </w:rPr>
    </w:lvl>
    <w:lvl w:ilvl="4">
      <w:start w:val="1"/>
      <w:numFmt w:val="decimal"/>
      <w:isLgl/>
      <w:lvlText w:val="%1.%2.%3.%4.%5"/>
      <w:lvlJc w:val="left"/>
      <w:pPr>
        <w:ind w:left="2094" w:hanging="1080"/>
      </w:pPr>
      <w:rPr>
        <w:rFonts w:hint="default"/>
      </w:rPr>
    </w:lvl>
    <w:lvl w:ilvl="5">
      <w:start w:val="1"/>
      <w:numFmt w:val="decimal"/>
      <w:isLgl/>
      <w:lvlText w:val="%1.%2.%3.%4.%5.%6"/>
      <w:lvlJc w:val="left"/>
      <w:pPr>
        <w:ind w:left="2454" w:hanging="1080"/>
      </w:pPr>
      <w:rPr>
        <w:rFonts w:hint="default"/>
      </w:rPr>
    </w:lvl>
    <w:lvl w:ilvl="6">
      <w:start w:val="1"/>
      <w:numFmt w:val="decimal"/>
      <w:isLgl/>
      <w:lvlText w:val="%1.%2.%3.%4.%5.%6.%7"/>
      <w:lvlJc w:val="left"/>
      <w:pPr>
        <w:ind w:left="3174" w:hanging="1440"/>
      </w:pPr>
      <w:rPr>
        <w:rFonts w:hint="default"/>
      </w:rPr>
    </w:lvl>
    <w:lvl w:ilvl="7">
      <w:start w:val="1"/>
      <w:numFmt w:val="decimal"/>
      <w:isLgl/>
      <w:lvlText w:val="%1.%2.%3.%4.%5.%6.%7.%8"/>
      <w:lvlJc w:val="left"/>
      <w:pPr>
        <w:ind w:left="3534" w:hanging="1440"/>
      </w:pPr>
      <w:rPr>
        <w:rFonts w:hint="default"/>
      </w:rPr>
    </w:lvl>
    <w:lvl w:ilvl="8">
      <w:start w:val="1"/>
      <w:numFmt w:val="decimal"/>
      <w:isLgl/>
      <w:lvlText w:val="%1.%2.%3.%4.%5.%6.%7.%8.%9"/>
      <w:lvlJc w:val="left"/>
      <w:pPr>
        <w:ind w:left="4254" w:hanging="1800"/>
      </w:pPr>
      <w:rPr>
        <w:rFonts w:hint="default"/>
      </w:rPr>
    </w:lvl>
  </w:abstractNum>
  <w:num w:numId="1">
    <w:abstractNumId w:val="40"/>
  </w:num>
  <w:num w:numId="2">
    <w:abstractNumId w:val="50"/>
  </w:num>
  <w:num w:numId="3">
    <w:abstractNumId w:val="47"/>
  </w:num>
  <w:num w:numId="4">
    <w:abstractNumId w:val="2"/>
  </w:num>
  <w:num w:numId="5">
    <w:abstractNumId w:val="32"/>
  </w:num>
  <w:num w:numId="6">
    <w:abstractNumId w:val="44"/>
  </w:num>
  <w:num w:numId="7">
    <w:abstractNumId w:val="27"/>
  </w:num>
  <w:num w:numId="8">
    <w:abstractNumId w:val="7"/>
  </w:num>
  <w:num w:numId="9">
    <w:abstractNumId w:val="33"/>
  </w:num>
  <w:num w:numId="10">
    <w:abstractNumId w:val="46"/>
  </w:num>
  <w:num w:numId="11">
    <w:abstractNumId w:val="12"/>
  </w:num>
  <w:num w:numId="12">
    <w:abstractNumId w:val="11"/>
  </w:num>
  <w:num w:numId="13">
    <w:abstractNumId w:val="8"/>
  </w:num>
  <w:num w:numId="14">
    <w:abstractNumId w:val="3"/>
  </w:num>
  <w:num w:numId="15">
    <w:abstractNumId w:val="16"/>
  </w:num>
  <w:num w:numId="16">
    <w:abstractNumId w:val="34"/>
  </w:num>
  <w:num w:numId="17">
    <w:abstractNumId w:val="13"/>
  </w:num>
  <w:num w:numId="18">
    <w:abstractNumId w:val="10"/>
  </w:num>
  <w:num w:numId="19">
    <w:abstractNumId w:val="36"/>
  </w:num>
  <w:num w:numId="20">
    <w:abstractNumId w:val="15"/>
  </w:num>
  <w:num w:numId="21">
    <w:abstractNumId w:val="17"/>
  </w:num>
  <w:num w:numId="22">
    <w:abstractNumId w:val="21"/>
  </w:num>
  <w:num w:numId="23">
    <w:abstractNumId w:val="25"/>
  </w:num>
  <w:num w:numId="24">
    <w:abstractNumId w:val="43"/>
  </w:num>
  <w:num w:numId="25">
    <w:abstractNumId w:val="35"/>
  </w:num>
  <w:num w:numId="26">
    <w:abstractNumId w:val="9"/>
  </w:num>
  <w:num w:numId="27">
    <w:abstractNumId w:val="20"/>
  </w:num>
  <w:num w:numId="28">
    <w:abstractNumId w:val="14"/>
  </w:num>
  <w:num w:numId="29">
    <w:abstractNumId w:val="45"/>
  </w:num>
  <w:num w:numId="30">
    <w:abstractNumId w:val="49"/>
  </w:num>
  <w:num w:numId="31">
    <w:abstractNumId w:val="29"/>
  </w:num>
  <w:num w:numId="32">
    <w:abstractNumId w:val="19"/>
  </w:num>
  <w:num w:numId="33">
    <w:abstractNumId w:val="48"/>
  </w:num>
  <w:num w:numId="34">
    <w:abstractNumId w:val="38"/>
  </w:num>
  <w:num w:numId="35">
    <w:abstractNumId w:val="4"/>
  </w:num>
  <w:num w:numId="36">
    <w:abstractNumId w:val="22"/>
  </w:num>
  <w:num w:numId="37">
    <w:abstractNumId w:val="28"/>
  </w:num>
  <w:num w:numId="38">
    <w:abstractNumId w:val="30"/>
  </w:num>
  <w:num w:numId="39">
    <w:abstractNumId w:val="41"/>
  </w:num>
  <w:num w:numId="40">
    <w:abstractNumId w:val="18"/>
  </w:num>
  <w:num w:numId="41">
    <w:abstractNumId w:val="31"/>
  </w:num>
  <w:num w:numId="42">
    <w:abstractNumId w:val="23"/>
  </w:num>
  <w:num w:numId="43">
    <w:abstractNumId w:val="24"/>
  </w:num>
  <w:num w:numId="44">
    <w:abstractNumId w:val="26"/>
  </w:num>
  <w:num w:numId="45">
    <w:abstractNumId w:val="42"/>
  </w:num>
  <w:num w:numId="46">
    <w:abstractNumId w:val="39"/>
  </w:num>
  <w:num w:numId="47">
    <w:abstractNumId w:val="6"/>
  </w:num>
  <w:num w:numId="48">
    <w:abstractNumId w:val="5"/>
  </w:num>
  <w:num w:numId="49">
    <w:abstractNumId w:val="3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attachedTemplate r:id="rId1"/>
  <w:linkStyles/>
  <w:defaultTabStop w:val="720"/>
  <w:doNotHyphenateCaps/>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022A"/>
    <w:rsid w:val="0000068F"/>
    <w:rsid w:val="00001225"/>
    <w:rsid w:val="0000199F"/>
    <w:rsid w:val="00001AB3"/>
    <w:rsid w:val="00001C5E"/>
    <w:rsid w:val="000027FE"/>
    <w:rsid w:val="00002E87"/>
    <w:rsid w:val="00003265"/>
    <w:rsid w:val="00003443"/>
    <w:rsid w:val="000036C8"/>
    <w:rsid w:val="0000479D"/>
    <w:rsid w:val="0000497C"/>
    <w:rsid w:val="00004D8A"/>
    <w:rsid w:val="00006A66"/>
    <w:rsid w:val="00006BA2"/>
    <w:rsid w:val="00007411"/>
    <w:rsid w:val="000075E1"/>
    <w:rsid w:val="000075F6"/>
    <w:rsid w:val="000076B1"/>
    <w:rsid w:val="00007987"/>
    <w:rsid w:val="000079AA"/>
    <w:rsid w:val="000116FE"/>
    <w:rsid w:val="000123ED"/>
    <w:rsid w:val="000137B6"/>
    <w:rsid w:val="00013E80"/>
    <w:rsid w:val="000147C2"/>
    <w:rsid w:val="00014C35"/>
    <w:rsid w:val="00014D89"/>
    <w:rsid w:val="00014EFA"/>
    <w:rsid w:val="000150B9"/>
    <w:rsid w:val="00016041"/>
    <w:rsid w:val="00016634"/>
    <w:rsid w:val="00017381"/>
    <w:rsid w:val="000178BC"/>
    <w:rsid w:val="00017ABB"/>
    <w:rsid w:val="000214B8"/>
    <w:rsid w:val="00021DF1"/>
    <w:rsid w:val="0002258E"/>
    <w:rsid w:val="000225B6"/>
    <w:rsid w:val="000226C6"/>
    <w:rsid w:val="00022E05"/>
    <w:rsid w:val="00022E2D"/>
    <w:rsid w:val="000234C7"/>
    <w:rsid w:val="00023CB1"/>
    <w:rsid w:val="000248D6"/>
    <w:rsid w:val="00025C6C"/>
    <w:rsid w:val="00025D00"/>
    <w:rsid w:val="0002639F"/>
    <w:rsid w:val="00026A54"/>
    <w:rsid w:val="0002705D"/>
    <w:rsid w:val="00027681"/>
    <w:rsid w:val="0003015B"/>
    <w:rsid w:val="000302B0"/>
    <w:rsid w:val="000306E1"/>
    <w:rsid w:val="00030A73"/>
    <w:rsid w:val="00031760"/>
    <w:rsid w:val="00031A33"/>
    <w:rsid w:val="0003295D"/>
    <w:rsid w:val="00032DEC"/>
    <w:rsid w:val="00034754"/>
    <w:rsid w:val="00035210"/>
    <w:rsid w:val="000357F7"/>
    <w:rsid w:val="00037DF2"/>
    <w:rsid w:val="0004020C"/>
    <w:rsid w:val="000404C0"/>
    <w:rsid w:val="000405C7"/>
    <w:rsid w:val="00040B8A"/>
    <w:rsid w:val="00040CA8"/>
    <w:rsid w:val="00042344"/>
    <w:rsid w:val="00042B22"/>
    <w:rsid w:val="00042E90"/>
    <w:rsid w:val="0004414E"/>
    <w:rsid w:val="00044241"/>
    <w:rsid w:val="000458EA"/>
    <w:rsid w:val="0004596E"/>
    <w:rsid w:val="00045A9B"/>
    <w:rsid w:val="000461D2"/>
    <w:rsid w:val="0004647B"/>
    <w:rsid w:val="00046E1C"/>
    <w:rsid w:val="00047FA1"/>
    <w:rsid w:val="000505B3"/>
    <w:rsid w:val="0005107C"/>
    <w:rsid w:val="00051235"/>
    <w:rsid w:val="000513C8"/>
    <w:rsid w:val="00051C4B"/>
    <w:rsid w:val="00051DAE"/>
    <w:rsid w:val="00051F7D"/>
    <w:rsid w:val="000526C7"/>
    <w:rsid w:val="00052930"/>
    <w:rsid w:val="00052BC1"/>
    <w:rsid w:val="000555DA"/>
    <w:rsid w:val="00055847"/>
    <w:rsid w:val="00055CD1"/>
    <w:rsid w:val="000570A1"/>
    <w:rsid w:val="00057C5C"/>
    <w:rsid w:val="00057CEC"/>
    <w:rsid w:val="00061427"/>
    <w:rsid w:val="00061CAE"/>
    <w:rsid w:val="00063D12"/>
    <w:rsid w:val="00064113"/>
    <w:rsid w:val="00064478"/>
    <w:rsid w:val="00064831"/>
    <w:rsid w:val="00064E05"/>
    <w:rsid w:val="00064F45"/>
    <w:rsid w:val="00065094"/>
    <w:rsid w:val="00065235"/>
    <w:rsid w:val="00065CC2"/>
    <w:rsid w:val="00065E09"/>
    <w:rsid w:val="00067229"/>
    <w:rsid w:val="00067CED"/>
    <w:rsid w:val="00067E12"/>
    <w:rsid w:val="00067FBD"/>
    <w:rsid w:val="0007045F"/>
    <w:rsid w:val="00070976"/>
    <w:rsid w:val="00070CFA"/>
    <w:rsid w:val="00071177"/>
    <w:rsid w:val="0007121F"/>
    <w:rsid w:val="00072FA3"/>
    <w:rsid w:val="000744E9"/>
    <w:rsid w:val="00074FA7"/>
    <w:rsid w:val="00075573"/>
    <w:rsid w:val="000756F4"/>
    <w:rsid w:val="0007638D"/>
    <w:rsid w:val="00076751"/>
    <w:rsid w:val="00076DB3"/>
    <w:rsid w:val="00080212"/>
    <w:rsid w:val="000802BB"/>
    <w:rsid w:val="00080C9D"/>
    <w:rsid w:val="000813B5"/>
    <w:rsid w:val="0008146E"/>
    <w:rsid w:val="000822D4"/>
    <w:rsid w:val="000825AF"/>
    <w:rsid w:val="00082DC0"/>
    <w:rsid w:val="0008306F"/>
    <w:rsid w:val="00083344"/>
    <w:rsid w:val="00083917"/>
    <w:rsid w:val="000845FC"/>
    <w:rsid w:val="000850A7"/>
    <w:rsid w:val="00085958"/>
    <w:rsid w:val="000862AB"/>
    <w:rsid w:val="000863F6"/>
    <w:rsid w:val="00086488"/>
    <w:rsid w:val="000868AB"/>
    <w:rsid w:val="0008746D"/>
    <w:rsid w:val="00087C79"/>
    <w:rsid w:val="00091135"/>
    <w:rsid w:val="00091ACC"/>
    <w:rsid w:val="000925B4"/>
    <w:rsid w:val="000929F3"/>
    <w:rsid w:val="00092F5C"/>
    <w:rsid w:val="0009312B"/>
    <w:rsid w:val="00093995"/>
    <w:rsid w:val="000943FA"/>
    <w:rsid w:val="0009497B"/>
    <w:rsid w:val="00094CF7"/>
    <w:rsid w:val="0009531B"/>
    <w:rsid w:val="000953B7"/>
    <w:rsid w:val="000956A6"/>
    <w:rsid w:val="00096005"/>
    <w:rsid w:val="0009621C"/>
    <w:rsid w:val="00096568"/>
    <w:rsid w:val="0009662C"/>
    <w:rsid w:val="00097A71"/>
    <w:rsid w:val="000A01DA"/>
    <w:rsid w:val="000A0D6F"/>
    <w:rsid w:val="000A17B0"/>
    <w:rsid w:val="000A26BE"/>
    <w:rsid w:val="000A2CA5"/>
    <w:rsid w:val="000A39EA"/>
    <w:rsid w:val="000A44F9"/>
    <w:rsid w:val="000A471D"/>
    <w:rsid w:val="000A5856"/>
    <w:rsid w:val="000A628B"/>
    <w:rsid w:val="000B07F6"/>
    <w:rsid w:val="000B0A3F"/>
    <w:rsid w:val="000B1022"/>
    <w:rsid w:val="000B1ACE"/>
    <w:rsid w:val="000B1B1B"/>
    <w:rsid w:val="000B1C2E"/>
    <w:rsid w:val="000B2756"/>
    <w:rsid w:val="000B3409"/>
    <w:rsid w:val="000B4E21"/>
    <w:rsid w:val="000B5BC4"/>
    <w:rsid w:val="000B6D99"/>
    <w:rsid w:val="000B7603"/>
    <w:rsid w:val="000C0523"/>
    <w:rsid w:val="000C14AD"/>
    <w:rsid w:val="000C3F5B"/>
    <w:rsid w:val="000C3F8E"/>
    <w:rsid w:val="000C5078"/>
    <w:rsid w:val="000C50C1"/>
    <w:rsid w:val="000C5299"/>
    <w:rsid w:val="000C5395"/>
    <w:rsid w:val="000C578C"/>
    <w:rsid w:val="000C5DB5"/>
    <w:rsid w:val="000C62BB"/>
    <w:rsid w:val="000C6AE8"/>
    <w:rsid w:val="000C6AFD"/>
    <w:rsid w:val="000C7069"/>
    <w:rsid w:val="000C728D"/>
    <w:rsid w:val="000C78DE"/>
    <w:rsid w:val="000D11A2"/>
    <w:rsid w:val="000D149B"/>
    <w:rsid w:val="000D1F20"/>
    <w:rsid w:val="000D260E"/>
    <w:rsid w:val="000D2750"/>
    <w:rsid w:val="000D297B"/>
    <w:rsid w:val="000D2E80"/>
    <w:rsid w:val="000D40C2"/>
    <w:rsid w:val="000D4B29"/>
    <w:rsid w:val="000D5A78"/>
    <w:rsid w:val="000D5BC9"/>
    <w:rsid w:val="000D5D80"/>
    <w:rsid w:val="000D63B8"/>
    <w:rsid w:val="000D6C80"/>
    <w:rsid w:val="000D7E8C"/>
    <w:rsid w:val="000E0DE8"/>
    <w:rsid w:val="000E13D7"/>
    <w:rsid w:val="000E2611"/>
    <w:rsid w:val="000E2F15"/>
    <w:rsid w:val="000E3797"/>
    <w:rsid w:val="000E4533"/>
    <w:rsid w:val="000E504C"/>
    <w:rsid w:val="000E524C"/>
    <w:rsid w:val="000E531C"/>
    <w:rsid w:val="000E538D"/>
    <w:rsid w:val="000E5B87"/>
    <w:rsid w:val="000E6FBD"/>
    <w:rsid w:val="000E7063"/>
    <w:rsid w:val="000E7318"/>
    <w:rsid w:val="000E7486"/>
    <w:rsid w:val="000E782F"/>
    <w:rsid w:val="000F04E1"/>
    <w:rsid w:val="000F09F3"/>
    <w:rsid w:val="000F0A66"/>
    <w:rsid w:val="000F29F5"/>
    <w:rsid w:val="000F2CC7"/>
    <w:rsid w:val="000F4806"/>
    <w:rsid w:val="000F4B89"/>
    <w:rsid w:val="000F4D8D"/>
    <w:rsid w:val="000F601A"/>
    <w:rsid w:val="000F669C"/>
    <w:rsid w:val="000F736A"/>
    <w:rsid w:val="000F753B"/>
    <w:rsid w:val="001028D9"/>
    <w:rsid w:val="0010343A"/>
    <w:rsid w:val="00103715"/>
    <w:rsid w:val="00104278"/>
    <w:rsid w:val="0010448D"/>
    <w:rsid w:val="00104F4B"/>
    <w:rsid w:val="00105953"/>
    <w:rsid w:val="00106236"/>
    <w:rsid w:val="0010694C"/>
    <w:rsid w:val="00107CD0"/>
    <w:rsid w:val="00107DA7"/>
    <w:rsid w:val="00110587"/>
    <w:rsid w:val="001117F1"/>
    <w:rsid w:val="001122CC"/>
    <w:rsid w:val="00113082"/>
    <w:rsid w:val="00113BF1"/>
    <w:rsid w:val="00113EAB"/>
    <w:rsid w:val="00114E3C"/>
    <w:rsid w:val="00115502"/>
    <w:rsid w:val="001159B8"/>
    <w:rsid w:val="00115D60"/>
    <w:rsid w:val="00116017"/>
    <w:rsid w:val="001164A2"/>
    <w:rsid w:val="00116694"/>
    <w:rsid w:val="0011792A"/>
    <w:rsid w:val="00117A77"/>
    <w:rsid w:val="00120642"/>
    <w:rsid w:val="00120F93"/>
    <w:rsid w:val="00121083"/>
    <w:rsid w:val="00121580"/>
    <w:rsid w:val="00121866"/>
    <w:rsid w:val="00121E33"/>
    <w:rsid w:val="00122084"/>
    <w:rsid w:val="00123615"/>
    <w:rsid w:val="00123864"/>
    <w:rsid w:val="00123CF4"/>
    <w:rsid w:val="001240C5"/>
    <w:rsid w:val="0012431B"/>
    <w:rsid w:val="00125A0A"/>
    <w:rsid w:val="00126EA8"/>
    <w:rsid w:val="00130210"/>
    <w:rsid w:val="001307F3"/>
    <w:rsid w:val="0013092B"/>
    <w:rsid w:val="00130DFC"/>
    <w:rsid w:val="00131414"/>
    <w:rsid w:val="00131C6A"/>
    <w:rsid w:val="00131F0C"/>
    <w:rsid w:val="00133DBE"/>
    <w:rsid w:val="001347CE"/>
    <w:rsid w:val="001353B2"/>
    <w:rsid w:val="00135449"/>
    <w:rsid w:val="001356F4"/>
    <w:rsid w:val="00135706"/>
    <w:rsid w:val="00136F59"/>
    <w:rsid w:val="001374C0"/>
    <w:rsid w:val="001401C9"/>
    <w:rsid w:val="001403E3"/>
    <w:rsid w:val="00140E73"/>
    <w:rsid w:val="001411C4"/>
    <w:rsid w:val="001418ED"/>
    <w:rsid w:val="00142156"/>
    <w:rsid w:val="0014354C"/>
    <w:rsid w:val="0014443C"/>
    <w:rsid w:val="001460F7"/>
    <w:rsid w:val="00146281"/>
    <w:rsid w:val="001474B9"/>
    <w:rsid w:val="00147ECD"/>
    <w:rsid w:val="0015064F"/>
    <w:rsid w:val="0015089C"/>
    <w:rsid w:val="00150920"/>
    <w:rsid w:val="00152AD7"/>
    <w:rsid w:val="00154E45"/>
    <w:rsid w:val="001551FB"/>
    <w:rsid w:val="0015560B"/>
    <w:rsid w:val="00155B71"/>
    <w:rsid w:val="00155BF7"/>
    <w:rsid w:val="00155D72"/>
    <w:rsid w:val="00156D73"/>
    <w:rsid w:val="001570D6"/>
    <w:rsid w:val="0015740B"/>
    <w:rsid w:val="001577E0"/>
    <w:rsid w:val="00157BB0"/>
    <w:rsid w:val="00160826"/>
    <w:rsid w:val="0016092D"/>
    <w:rsid w:val="001613EA"/>
    <w:rsid w:val="001621CA"/>
    <w:rsid w:val="00162698"/>
    <w:rsid w:val="00162D5B"/>
    <w:rsid w:val="00163163"/>
    <w:rsid w:val="00163CFD"/>
    <w:rsid w:val="00164B4B"/>
    <w:rsid w:val="00164FBF"/>
    <w:rsid w:val="00165455"/>
    <w:rsid w:val="00165722"/>
    <w:rsid w:val="00165808"/>
    <w:rsid w:val="00166D64"/>
    <w:rsid w:val="00166FAB"/>
    <w:rsid w:val="0016796F"/>
    <w:rsid w:val="00167B24"/>
    <w:rsid w:val="0017009A"/>
    <w:rsid w:val="001703A3"/>
    <w:rsid w:val="00171203"/>
    <w:rsid w:val="0017146E"/>
    <w:rsid w:val="001714CE"/>
    <w:rsid w:val="0017173A"/>
    <w:rsid w:val="00171BB7"/>
    <w:rsid w:val="0017274F"/>
    <w:rsid w:val="00172C9D"/>
    <w:rsid w:val="00174233"/>
    <w:rsid w:val="00174519"/>
    <w:rsid w:val="00175C4A"/>
    <w:rsid w:val="00175E56"/>
    <w:rsid w:val="001774B5"/>
    <w:rsid w:val="00177ACB"/>
    <w:rsid w:val="00180E8C"/>
    <w:rsid w:val="0018142D"/>
    <w:rsid w:val="001818E5"/>
    <w:rsid w:val="001826E9"/>
    <w:rsid w:val="001828A5"/>
    <w:rsid w:val="0018298B"/>
    <w:rsid w:val="00182B3D"/>
    <w:rsid w:val="00183A8E"/>
    <w:rsid w:val="0018404E"/>
    <w:rsid w:val="0018501F"/>
    <w:rsid w:val="00185156"/>
    <w:rsid w:val="00185D8C"/>
    <w:rsid w:val="0018605F"/>
    <w:rsid w:val="001874A9"/>
    <w:rsid w:val="00187C2F"/>
    <w:rsid w:val="00187C6C"/>
    <w:rsid w:val="00187E9C"/>
    <w:rsid w:val="00187EBC"/>
    <w:rsid w:val="00187FF0"/>
    <w:rsid w:val="0019049C"/>
    <w:rsid w:val="00190B04"/>
    <w:rsid w:val="00190D65"/>
    <w:rsid w:val="00190F37"/>
    <w:rsid w:val="001922AF"/>
    <w:rsid w:val="00192522"/>
    <w:rsid w:val="00193B15"/>
    <w:rsid w:val="00194BAD"/>
    <w:rsid w:val="00194EF1"/>
    <w:rsid w:val="0019521B"/>
    <w:rsid w:val="00195AC5"/>
    <w:rsid w:val="0019667C"/>
    <w:rsid w:val="00196B6B"/>
    <w:rsid w:val="00196F02"/>
    <w:rsid w:val="00196FAE"/>
    <w:rsid w:val="00197FB8"/>
    <w:rsid w:val="001A0B04"/>
    <w:rsid w:val="001A1023"/>
    <w:rsid w:val="001A2C80"/>
    <w:rsid w:val="001A3134"/>
    <w:rsid w:val="001A3B42"/>
    <w:rsid w:val="001A47B1"/>
    <w:rsid w:val="001A485E"/>
    <w:rsid w:val="001A4E45"/>
    <w:rsid w:val="001A4F22"/>
    <w:rsid w:val="001A54B0"/>
    <w:rsid w:val="001A6771"/>
    <w:rsid w:val="001A6920"/>
    <w:rsid w:val="001B0561"/>
    <w:rsid w:val="001B05A6"/>
    <w:rsid w:val="001B094E"/>
    <w:rsid w:val="001B0B8A"/>
    <w:rsid w:val="001B0CCD"/>
    <w:rsid w:val="001B0DFA"/>
    <w:rsid w:val="001B2971"/>
    <w:rsid w:val="001B2FD2"/>
    <w:rsid w:val="001B397E"/>
    <w:rsid w:val="001B4D3B"/>
    <w:rsid w:val="001B4D57"/>
    <w:rsid w:val="001B642D"/>
    <w:rsid w:val="001B64DA"/>
    <w:rsid w:val="001B733B"/>
    <w:rsid w:val="001B77EC"/>
    <w:rsid w:val="001B7EAD"/>
    <w:rsid w:val="001C0938"/>
    <w:rsid w:val="001C1214"/>
    <w:rsid w:val="001C2725"/>
    <w:rsid w:val="001C39B2"/>
    <w:rsid w:val="001C4408"/>
    <w:rsid w:val="001C4819"/>
    <w:rsid w:val="001C4C15"/>
    <w:rsid w:val="001C4E84"/>
    <w:rsid w:val="001C51D7"/>
    <w:rsid w:val="001C5BEE"/>
    <w:rsid w:val="001C5C8E"/>
    <w:rsid w:val="001C7068"/>
    <w:rsid w:val="001C7DB5"/>
    <w:rsid w:val="001D045F"/>
    <w:rsid w:val="001D08B1"/>
    <w:rsid w:val="001D0FB9"/>
    <w:rsid w:val="001D17B8"/>
    <w:rsid w:val="001D2494"/>
    <w:rsid w:val="001D2508"/>
    <w:rsid w:val="001D2ADB"/>
    <w:rsid w:val="001D2C9F"/>
    <w:rsid w:val="001D2E63"/>
    <w:rsid w:val="001D3197"/>
    <w:rsid w:val="001D4856"/>
    <w:rsid w:val="001D4E4C"/>
    <w:rsid w:val="001D54B8"/>
    <w:rsid w:val="001D58D2"/>
    <w:rsid w:val="001D5AAC"/>
    <w:rsid w:val="001D6963"/>
    <w:rsid w:val="001D6EAE"/>
    <w:rsid w:val="001D7AD0"/>
    <w:rsid w:val="001E0464"/>
    <w:rsid w:val="001E0743"/>
    <w:rsid w:val="001E0F21"/>
    <w:rsid w:val="001E2FE6"/>
    <w:rsid w:val="001E4941"/>
    <w:rsid w:val="001E4F46"/>
    <w:rsid w:val="001E56DE"/>
    <w:rsid w:val="001E5F7F"/>
    <w:rsid w:val="001E6889"/>
    <w:rsid w:val="001E761F"/>
    <w:rsid w:val="001E76A6"/>
    <w:rsid w:val="001E7AEA"/>
    <w:rsid w:val="001F01DF"/>
    <w:rsid w:val="001F034C"/>
    <w:rsid w:val="001F06EA"/>
    <w:rsid w:val="001F074F"/>
    <w:rsid w:val="001F0DE1"/>
    <w:rsid w:val="001F1001"/>
    <w:rsid w:val="001F1044"/>
    <w:rsid w:val="001F1662"/>
    <w:rsid w:val="001F242D"/>
    <w:rsid w:val="001F2496"/>
    <w:rsid w:val="001F3589"/>
    <w:rsid w:val="001F3650"/>
    <w:rsid w:val="001F36F7"/>
    <w:rsid w:val="001F3724"/>
    <w:rsid w:val="001F388E"/>
    <w:rsid w:val="001F53C6"/>
    <w:rsid w:val="001F6483"/>
    <w:rsid w:val="001F64C7"/>
    <w:rsid w:val="001F6C0D"/>
    <w:rsid w:val="001F79BB"/>
    <w:rsid w:val="001F7A25"/>
    <w:rsid w:val="00200514"/>
    <w:rsid w:val="00200603"/>
    <w:rsid w:val="002006E9"/>
    <w:rsid w:val="00200B37"/>
    <w:rsid w:val="00202307"/>
    <w:rsid w:val="00203118"/>
    <w:rsid w:val="0020462D"/>
    <w:rsid w:val="00204EA0"/>
    <w:rsid w:val="0020538C"/>
    <w:rsid w:val="002056B3"/>
    <w:rsid w:val="00205C6F"/>
    <w:rsid w:val="00206AD6"/>
    <w:rsid w:val="002104E8"/>
    <w:rsid w:val="00210D92"/>
    <w:rsid w:val="00211757"/>
    <w:rsid w:val="00211A8C"/>
    <w:rsid w:val="00211E37"/>
    <w:rsid w:val="002126E6"/>
    <w:rsid w:val="00212849"/>
    <w:rsid w:val="002130AE"/>
    <w:rsid w:val="002135C8"/>
    <w:rsid w:val="00214559"/>
    <w:rsid w:val="00214F01"/>
    <w:rsid w:val="00215589"/>
    <w:rsid w:val="00215B19"/>
    <w:rsid w:val="00215FAF"/>
    <w:rsid w:val="0021668E"/>
    <w:rsid w:val="00217310"/>
    <w:rsid w:val="0021788E"/>
    <w:rsid w:val="00217DE4"/>
    <w:rsid w:val="00217ED2"/>
    <w:rsid w:val="002207F6"/>
    <w:rsid w:val="0022094F"/>
    <w:rsid w:val="00220A91"/>
    <w:rsid w:val="00221A02"/>
    <w:rsid w:val="00221E93"/>
    <w:rsid w:val="002225B6"/>
    <w:rsid w:val="002227DF"/>
    <w:rsid w:val="00222C24"/>
    <w:rsid w:val="0022370E"/>
    <w:rsid w:val="00223E9B"/>
    <w:rsid w:val="00224751"/>
    <w:rsid w:val="002252B3"/>
    <w:rsid w:val="0022584B"/>
    <w:rsid w:val="00225B9F"/>
    <w:rsid w:val="00226062"/>
    <w:rsid w:val="0022621A"/>
    <w:rsid w:val="00226331"/>
    <w:rsid w:val="00227635"/>
    <w:rsid w:val="00227DF1"/>
    <w:rsid w:val="00227F52"/>
    <w:rsid w:val="002301EC"/>
    <w:rsid w:val="00230747"/>
    <w:rsid w:val="00230BB9"/>
    <w:rsid w:val="00231E1A"/>
    <w:rsid w:val="00231F18"/>
    <w:rsid w:val="002320C6"/>
    <w:rsid w:val="00232A11"/>
    <w:rsid w:val="00232C87"/>
    <w:rsid w:val="00233418"/>
    <w:rsid w:val="00234684"/>
    <w:rsid w:val="00235778"/>
    <w:rsid w:val="00235B4C"/>
    <w:rsid w:val="00236154"/>
    <w:rsid w:val="00237480"/>
    <w:rsid w:val="00240343"/>
    <w:rsid w:val="0024086E"/>
    <w:rsid w:val="002415E9"/>
    <w:rsid w:val="00242213"/>
    <w:rsid w:val="0024288F"/>
    <w:rsid w:val="0024291C"/>
    <w:rsid w:val="00242E75"/>
    <w:rsid w:val="0024323B"/>
    <w:rsid w:val="00243A28"/>
    <w:rsid w:val="00243D6B"/>
    <w:rsid w:val="002445CC"/>
    <w:rsid w:val="002448FF"/>
    <w:rsid w:val="002452D5"/>
    <w:rsid w:val="00245FE0"/>
    <w:rsid w:val="00246209"/>
    <w:rsid w:val="0024625E"/>
    <w:rsid w:val="00246C2F"/>
    <w:rsid w:val="002473F3"/>
    <w:rsid w:val="00247D03"/>
    <w:rsid w:val="002504FE"/>
    <w:rsid w:val="00250786"/>
    <w:rsid w:val="002516CA"/>
    <w:rsid w:val="00252086"/>
    <w:rsid w:val="002527CE"/>
    <w:rsid w:val="0025280C"/>
    <w:rsid w:val="002539FE"/>
    <w:rsid w:val="002542B1"/>
    <w:rsid w:val="00254FFE"/>
    <w:rsid w:val="00256751"/>
    <w:rsid w:val="00260EC4"/>
    <w:rsid w:val="0026141C"/>
    <w:rsid w:val="00261BEB"/>
    <w:rsid w:val="00262845"/>
    <w:rsid w:val="00263341"/>
    <w:rsid w:val="00263345"/>
    <w:rsid w:val="00265471"/>
    <w:rsid w:val="002658F9"/>
    <w:rsid w:val="002660EB"/>
    <w:rsid w:val="00266466"/>
    <w:rsid w:val="00267633"/>
    <w:rsid w:val="00267802"/>
    <w:rsid w:val="0026791B"/>
    <w:rsid w:val="00267F89"/>
    <w:rsid w:val="00270456"/>
    <w:rsid w:val="0027094B"/>
    <w:rsid w:val="00272050"/>
    <w:rsid w:val="002749F3"/>
    <w:rsid w:val="002756CA"/>
    <w:rsid w:val="00275C28"/>
    <w:rsid w:val="00276348"/>
    <w:rsid w:val="002765DE"/>
    <w:rsid w:val="00277C57"/>
    <w:rsid w:val="00280F0A"/>
    <w:rsid w:val="00281428"/>
    <w:rsid w:val="002814C1"/>
    <w:rsid w:val="00281C3A"/>
    <w:rsid w:val="0028231B"/>
    <w:rsid w:val="002828A7"/>
    <w:rsid w:val="00282D27"/>
    <w:rsid w:val="0028321F"/>
    <w:rsid w:val="00283852"/>
    <w:rsid w:val="00285367"/>
    <w:rsid w:val="0028550F"/>
    <w:rsid w:val="00286042"/>
    <w:rsid w:val="0028609A"/>
    <w:rsid w:val="00286592"/>
    <w:rsid w:val="002874DA"/>
    <w:rsid w:val="00287545"/>
    <w:rsid w:val="00287CB4"/>
    <w:rsid w:val="0029012E"/>
    <w:rsid w:val="002924E7"/>
    <w:rsid w:val="00292DEC"/>
    <w:rsid w:val="00293648"/>
    <w:rsid w:val="00293772"/>
    <w:rsid w:val="00294215"/>
    <w:rsid w:val="00294610"/>
    <w:rsid w:val="0029486E"/>
    <w:rsid w:val="00295978"/>
    <w:rsid w:val="00296C95"/>
    <w:rsid w:val="00297F26"/>
    <w:rsid w:val="002A064D"/>
    <w:rsid w:val="002A146E"/>
    <w:rsid w:val="002A1CD9"/>
    <w:rsid w:val="002A248B"/>
    <w:rsid w:val="002A282D"/>
    <w:rsid w:val="002A32DF"/>
    <w:rsid w:val="002A34D8"/>
    <w:rsid w:val="002A3547"/>
    <w:rsid w:val="002A372F"/>
    <w:rsid w:val="002A3A50"/>
    <w:rsid w:val="002A3EDB"/>
    <w:rsid w:val="002A4B82"/>
    <w:rsid w:val="002A56B2"/>
    <w:rsid w:val="002A5AA9"/>
    <w:rsid w:val="002A5C08"/>
    <w:rsid w:val="002A65A3"/>
    <w:rsid w:val="002A65F6"/>
    <w:rsid w:val="002A6ADB"/>
    <w:rsid w:val="002A71B0"/>
    <w:rsid w:val="002A7CCA"/>
    <w:rsid w:val="002B05AE"/>
    <w:rsid w:val="002B1014"/>
    <w:rsid w:val="002B146B"/>
    <w:rsid w:val="002B18EC"/>
    <w:rsid w:val="002B26CF"/>
    <w:rsid w:val="002B27EF"/>
    <w:rsid w:val="002B2ECB"/>
    <w:rsid w:val="002B2FA0"/>
    <w:rsid w:val="002B4225"/>
    <w:rsid w:val="002B4D85"/>
    <w:rsid w:val="002B5DBF"/>
    <w:rsid w:val="002B65DA"/>
    <w:rsid w:val="002B6E2F"/>
    <w:rsid w:val="002B6E9E"/>
    <w:rsid w:val="002B720A"/>
    <w:rsid w:val="002B79D3"/>
    <w:rsid w:val="002B7C27"/>
    <w:rsid w:val="002B7E0D"/>
    <w:rsid w:val="002C13A0"/>
    <w:rsid w:val="002C158E"/>
    <w:rsid w:val="002C1F77"/>
    <w:rsid w:val="002C2514"/>
    <w:rsid w:val="002C289C"/>
    <w:rsid w:val="002C2DC5"/>
    <w:rsid w:val="002C373B"/>
    <w:rsid w:val="002C4B29"/>
    <w:rsid w:val="002C4B57"/>
    <w:rsid w:val="002C5082"/>
    <w:rsid w:val="002C5119"/>
    <w:rsid w:val="002C55A5"/>
    <w:rsid w:val="002C76B5"/>
    <w:rsid w:val="002D0103"/>
    <w:rsid w:val="002D0B06"/>
    <w:rsid w:val="002D0F57"/>
    <w:rsid w:val="002D11CC"/>
    <w:rsid w:val="002D26DC"/>
    <w:rsid w:val="002D287A"/>
    <w:rsid w:val="002D2A2D"/>
    <w:rsid w:val="002D3A57"/>
    <w:rsid w:val="002D4C01"/>
    <w:rsid w:val="002D568A"/>
    <w:rsid w:val="002D5971"/>
    <w:rsid w:val="002D6095"/>
    <w:rsid w:val="002D72AE"/>
    <w:rsid w:val="002D7E9C"/>
    <w:rsid w:val="002D7EDC"/>
    <w:rsid w:val="002E1301"/>
    <w:rsid w:val="002E14CE"/>
    <w:rsid w:val="002E17E6"/>
    <w:rsid w:val="002E184C"/>
    <w:rsid w:val="002E2056"/>
    <w:rsid w:val="002E2243"/>
    <w:rsid w:val="002E30C7"/>
    <w:rsid w:val="002E310F"/>
    <w:rsid w:val="002E4009"/>
    <w:rsid w:val="002E45EB"/>
    <w:rsid w:val="002E51DF"/>
    <w:rsid w:val="002E5572"/>
    <w:rsid w:val="002E58ED"/>
    <w:rsid w:val="002E5A09"/>
    <w:rsid w:val="002E6189"/>
    <w:rsid w:val="002E6C1D"/>
    <w:rsid w:val="002E6CD4"/>
    <w:rsid w:val="002E71C9"/>
    <w:rsid w:val="002F0800"/>
    <w:rsid w:val="002F0FB6"/>
    <w:rsid w:val="002F1A11"/>
    <w:rsid w:val="002F2747"/>
    <w:rsid w:val="002F31EC"/>
    <w:rsid w:val="002F37A6"/>
    <w:rsid w:val="002F45C8"/>
    <w:rsid w:val="002F49E4"/>
    <w:rsid w:val="002F4ADA"/>
    <w:rsid w:val="002F4E39"/>
    <w:rsid w:val="002F5262"/>
    <w:rsid w:val="002F64AE"/>
    <w:rsid w:val="002F657F"/>
    <w:rsid w:val="002F66C1"/>
    <w:rsid w:val="002F6FD9"/>
    <w:rsid w:val="002F7164"/>
    <w:rsid w:val="002F7F12"/>
    <w:rsid w:val="002F7F84"/>
    <w:rsid w:val="0030086C"/>
    <w:rsid w:val="003009B5"/>
    <w:rsid w:val="003023C1"/>
    <w:rsid w:val="0030285F"/>
    <w:rsid w:val="00302C38"/>
    <w:rsid w:val="003034D9"/>
    <w:rsid w:val="00303598"/>
    <w:rsid w:val="00305868"/>
    <w:rsid w:val="00305905"/>
    <w:rsid w:val="00305BAD"/>
    <w:rsid w:val="00307238"/>
    <w:rsid w:val="00307662"/>
    <w:rsid w:val="00307BED"/>
    <w:rsid w:val="00307F0E"/>
    <w:rsid w:val="00310039"/>
    <w:rsid w:val="00310E24"/>
    <w:rsid w:val="00311429"/>
    <w:rsid w:val="0031159D"/>
    <w:rsid w:val="00311654"/>
    <w:rsid w:val="00311826"/>
    <w:rsid w:val="0031209C"/>
    <w:rsid w:val="00312290"/>
    <w:rsid w:val="00313162"/>
    <w:rsid w:val="00313DCA"/>
    <w:rsid w:val="003140EE"/>
    <w:rsid w:val="003154AD"/>
    <w:rsid w:val="00315A33"/>
    <w:rsid w:val="003163C4"/>
    <w:rsid w:val="0031655B"/>
    <w:rsid w:val="00316BA5"/>
    <w:rsid w:val="00317062"/>
    <w:rsid w:val="0031789D"/>
    <w:rsid w:val="00317918"/>
    <w:rsid w:val="0032058A"/>
    <w:rsid w:val="00320664"/>
    <w:rsid w:val="00320B73"/>
    <w:rsid w:val="0032187B"/>
    <w:rsid w:val="003224C3"/>
    <w:rsid w:val="00322982"/>
    <w:rsid w:val="00322DFA"/>
    <w:rsid w:val="003236EF"/>
    <w:rsid w:val="00323D8D"/>
    <w:rsid w:val="00326267"/>
    <w:rsid w:val="003268D0"/>
    <w:rsid w:val="003269C9"/>
    <w:rsid w:val="00326F16"/>
    <w:rsid w:val="00327AB2"/>
    <w:rsid w:val="00327F11"/>
    <w:rsid w:val="003302F3"/>
    <w:rsid w:val="00330D84"/>
    <w:rsid w:val="003311A3"/>
    <w:rsid w:val="003322B1"/>
    <w:rsid w:val="00332C4A"/>
    <w:rsid w:val="00332D06"/>
    <w:rsid w:val="0033339A"/>
    <w:rsid w:val="003334A0"/>
    <w:rsid w:val="00333E39"/>
    <w:rsid w:val="00334064"/>
    <w:rsid w:val="0033414E"/>
    <w:rsid w:val="00334377"/>
    <w:rsid w:val="003348C3"/>
    <w:rsid w:val="003350AF"/>
    <w:rsid w:val="00335273"/>
    <w:rsid w:val="00335BDB"/>
    <w:rsid w:val="00336F94"/>
    <w:rsid w:val="003400E9"/>
    <w:rsid w:val="0034022A"/>
    <w:rsid w:val="00340903"/>
    <w:rsid w:val="00340B1D"/>
    <w:rsid w:val="00340FC5"/>
    <w:rsid w:val="00341C77"/>
    <w:rsid w:val="00342A92"/>
    <w:rsid w:val="00343413"/>
    <w:rsid w:val="003434B0"/>
    <w:rsid w:val="00343BEF"/>
    <w:rsid w:val="00343CCF"/>
    <w:rsid w:val="00344167"/>
    <w:rsid w:val="003441BC"/>
    <w:rsid w:val="00344B70"/>
    <w:rsid w:val="0034595F"/>
    <w:rsid w:val="00345A8C"/>
    <w:rsid w:val="00346ADD"/>
    <w:rsid w:val="003474C3"/>
    <w:rsid w:val="00347503"/>
    <w:rsid w:val="00350FEC"/>
    <w:rsid w:val="003514F8"/>
    <w:rsid w:val="0035153A"/>
    <w:rsid w:val="00351B63"/>
    <w:rsid w:val="00352734"/>
    <w:rsid w:val="00353294"/>
    <w:rsid w:val="0035380A"/>
    <w:rsid w:val="003543AA"/>
    <w:rsid w:val="003546C9"/>
    <w:rsid w:val="00355855"/>
    <w:rsid w:val="00356ADC"/>
    <w:rsid w:val="00357F8F"/>
    <w:rsid w:val="003610AD"/>
    <w:rsid w:val="00361FC7"/>
    <w:rsid w:val="00362162"/>
    <w:rsid w:val="00362416"/>
    <w:rsid w:val="00363081"/>
    <w:rsid w:val="0036327B"/>
    <w:rsid w:val="0036384D"/>
    <w:rsid w:val="00363D97"/>
    <w:rsid w:val="00364FC8"/>
    <w:rsid w:val="003650F9"/>
    <w:rsid w:val="0036581E"/>
    <w:rsid w:val="00365D70"/>
    <w:rsid w:val="00366270"/>
    <w:rsid w:val="003662E4"/>
    <w:rsid w:val="00366370"/>
    <w:rsid w:val="00366592"/>
    <w:rsid w:val="00367360"/>
    <w:rsid w:val="0036765B"/>
    <w:rsid w:val="00367DA8"/>
    <w:rsid w:val="003700CA"/>
    <w:rsid w:val="00370D51"/>
    <w:rsid w:val="00371691"/>
    <w:rsid w:val="00371993"/>
    <w:rsid w:val="003726AC"/>
    <w:rsid w:val="00373C2A"/>
    <w:rsid w:val="00374034"/>
    <w:rsid w:val="00375619"/>
    <w:rsid w:val="003757DE"/>
    <w:rsid w:val="003766F0"/>
    <w:rsid w:val="00376C78"/>
    <w:rsid w:val="00377422"/>
    <w:rsid w:val="00377C98"/>
    <w:rsid w:val="003817BC"/>
    <w:rsid w:val="00381AC5"/>
    <w:rsid w:val="00381C09"/>
    <w:rsid w:val="00381E22"/>
    <w:rsid w:val="003825CE"/>
    <w:rsid w:val="00382F9C"/>
    <w:rsid w:val="003830E5"/>
    <w:rsid w:val="00383633"/>
    <w:rsid w:val="00383942"/>
    <w:rsid w:val="00383B25"/>
    <w:rsid w:val="003840A9"/>
    <w:rsid w:val="003846A9"/>
    <w:rsid w:val="00386322"/>
    <w:rsid w:val="00386730"/>
    <w:rsid w:val="00386C34"/>
    <w:rsid w:val="003877FF"/>
    <w:rsid w:val="003879FE"/>
    <w:rsid w:val="00387EA5"/>
    <w:rsid w:val="003905BD"/>
    <w:rsid w:val="0039161B"/>
    <w:rsid w:val="00391811"/>
    <w:rsid w:val="003924DC"/>
    <w:rsid w:val="00393FF9"/>
    <w:rsid w:val="003945FC"/>
    <w:rsid w:val="00394E03"/>
    <w:rsid w:val="00395153"/>
    <w:rsid w:val="003951F3"/>
    <w:rsid w:val="003959D4"/>
    <w:rsid w:val="003970FE"/>
    <w:rsid w:val="00397761"/>
    <w:rsid w:val="00397D64"/>
    <w:rsid w:val="003A064E"/>
    <w:rsid w:val="003A068A"/>
    <w:rsid w:val="003A0FDB"/>
    <w:rsid w:val="003A1520"/>
    <w:rsid w:val="003A1CD8"/>
    <w:rsid w:val="003A1F29"/>
    <w:rsid w:val="003A20E6"/>
    <w:rsid w:val="003A20FB"/>
    <w:rsid w:val="003A28BF"/>
    <w:rsid w:val="003A2FBC"/>
    <w:rsid w:val="003A3862"/>
    <w:rsid w:val="003A525F"/>
    <w:rsid w:val="003A6378"/>
    <w:rsid w:val="003A653D"/>
    <w:rsid w:val="003A6588"/>
    <w:rsid w:val="003A6859"/>
    <w:rsid w:val="003A6C4D"/>
    <w:rsid w:val="003A6DCD"/>
    <w:rsid w:val="003B0035"/>
    <w:rsid w:val="003B1FD4"/>
    <w:rsid w:val="003B2955"/>
    <w:rsid w:val="003B3737"/>
    <w:rsid w:val="003B390A"/>
    <w:rsid w:val="003B4515"/>
    <w:rsid w:val="003B5D5B"/>
    <w:rsid w:val="003B6392"/>
    <w:rsid w:val="003B6790"/>
    <w:rsid w:val="003B6D54"/>
    <w:rsid w:val="003B7401"/>
    <w:rsid w:val="003C0743"/>
    <w:rsid w:val="003C0D21"/>
    <w:rsid w:val="003C1398"/>
    <w:rsid w:val="003C16CC"/>
    <w:rsid w:val="003C2817"/>
    <w:rsid w:val="003C35D0"/>
    <w:rsid w:val="003C3B0C"/>
    <w:rsid w:val="003C497B"/>
    <w:rsid w:val="003C523D"/>
    <w:rsid w:val="003C563D"/>
    <w:rsid w:val="003C5E23"/>
    <w:rsid w:val="003C6158"/>
    <w:rsid w:val="003C6CCB"/>
    <w:rsid w:val="003D01E3"/>
    <w:rsid w:val="003D0582"/>
    <w:rsid w:val="003D05AF"/>
    <w:rsid w:val="003D0642"/>
    <w:rsid w:val="003D08AF"/>
    <w:rsid w:val="003D0B10"/>
    <w:rsid w:val="003D0D82"/>
    <w:rsid w:val="003D2546"/>
    <w:rsid w:val="003D29F9"/>
    <w:rsid w:val="003D2A16"/>
    <w:rsid w:val="003D2D39"/>
    <w:rsid w:val="003D4C44"/>
    <w:rsid w:val="003D4E6A"/>
    <w:rsid w:val="003D53F7"/>
    <w:rsid w:val="003D55E5"/>
    <w:rsid w:val="003D5BDA"/>
    <w:rsid w:val="003D5E0A"/>
    <w:rsid w:val="003D6025"/>
    <w:rsid w:val="003D608A"/>
    <w:rsid w:val="003D6BBA"/>
    <w:rsid w:val="003D6D43"/>
    <w:rsid w:val="003E0615"/>
    <w:rsid w:val="003E0933"/>
    <w:rsid w:val="003E1133"/>
    <w:rsid w:val="003E19D6"/>
    <w:rsid w:val="003E1A12"/>
    <w:rsid w:val="003E1A45"/>
    <w:rsid w:val="003E1A5F"/>
    <w:rsid w:val="003E1D57"/>
    <w:rsid w:val="003E1FA9"/>
    <w:rsid w:val="003E245F"/>
    <w:rsid w:val="003E26A5"/>
    <w:rsid w:val="003E3811"/>
    <w:rsid w:val="003E39FE"/>
    <w:rsid w:val="003E3A70"/>
    <w:rsid w:val="003E3CB1"/>
    <w:rsid w:val="003E47BF"/>
    <w:rsid w:val="003E50BB"/>
    <w:rsid w:val="003E638F"/>
    <w:rsid w:val="003E7169"/>
    <w:rsid w:val="003F0776"/>
    <w:rsid w:val="003F0864"/>
    <w:rsid w:val="003F0ED7"/>
    <w:rsid w:val="003F32FD"/>
    <w:rsid w:val="003F40A0"/>
    <w:rsid w:val="003F479A"/>
    <w:rsid w:val="003F53C2"/>
    <w:rsid w:val="003F65AF"/>
    <w:rsid w:val="003F68C8"/>
    <w:rsid w:val="003F6A90"/>
    <w:rsid w:val="003F6F65"/>
    <w:rsid w:val="003F784C"/>
    <w:rsid w:val="004008FA"/>
    <w:rsid w:val="004009EE"/>
    <w:rsid w:val="00401429"/>
    <w:rsid w:val="004014F4"/>
    <w:rsid w:val="004026D5"/>
    <w:rsid w:val="0040299E"/>
    <w:rsid w:val="00402D94"/>
    <w:rsid w:val="004031DB"/>
    <w:rsid w:val="00403F56"/>
    <w:rsid w:val="00404D54"/>
    <w:rsid w:val="00404FB4"/>
    <w:rsid w:val="004063BB"/>
    <w:rsid w:val="00406772"/>
    <w:rsid w:val="00406D9D"/>
    <w:rsid w:val="004070E3"/>
    <w:rsid w:val="00410B21"/>
    <w:rsid w:val="00410D6D"/>
    <w:rsid w:val="00410EC2"/>
    <w:rsid w:val="00411041"/>
    <w:rsid w:val="00412890"/>
    <w:rsid w:val="00412B35"/>
    <w:rsid w:val="00413026"/>
    <w:rsid w:val="00413269"/>
    <w:rsid w:val="00413F99"/>
    <w:rsid w:val="00415C8B"/>
    <w:rsid w:val="00417D57"/>
    <w:rsid w:val="004205F5"/>
    <w:rsid w:val="004208C5"/>
    <w:rsid w:val="00420AD5"/>
    <w:rsid w:val="00421649"/>
    <w:rsid w:val="00421B1E"/>
    <w:rsid w:val="00422323"/>
    <w:rsid w:val="004223E9"/>
    <w:rsid w:val="00422755"/>
    <w:rsid w:val="004228E3"/>
    <w:rsid w:val="0042334A"/>
    <w:rsid w:val="004234C1"/>
    <w:rsid w:val="00423C68"/>
    <w:rsid w:val="00424A11"/>
    <w:rsid w:val="00424CE9"/>
    <w:rsid w:val="004261EC"/>
    <w:rsid w:val="0042702B"/>
    <w:rsid w:val="00427698"/>
    <w:rsid w:val="00427870"/>
    <w:rsid w:val="00430CC4"/>
    <w:rsid w:val="0043109F"/>
    <w:rsid w:val="00431E76"/>
    <w:rsid w:val="00432F45"/>
    <w:rsid w:val="004330A3"/>
    <w:rsid w:val="0043311E"/>
    <w:rsid w:val="00435111"/>
    <w:rsid w:val="00435B34"/>
    <w:rsid w:val="00435C5A"/>
    <w:rsid w:val="0043787A"/>
    <w:rsid w:val="0044007B"/>
    <w:rsid w:val="00440B95"/>
    <w:rsid w:val="00440C5A"/>
    <w:rsid w:val="00441456"/>
    <w:rsid w:val="00443B83"/>
    <w:rsid w:val="00443DE3"/>
    <w:rsid w:val="00444682"/>
    <w:rsid w:val="00444B30"/>
    <w:rsid w:val="004456C2"/>
    <w:rsid w:val="00445C32"/>
    <w:rsid w:val="00446353"/>
    <w:rsid w:val="004464DD"/>
    <w:rsid w:val="0044759D"/>
    <w:rsid w:val="00447C38"/>
    <w:rsid w:val="0045026D"/>
    <w:rsid w:val="004507B2"/>
    <w:rsid w:val="00450FCD"/>
    <w:rsid w:val="004511DF"/>
    <w:rsid w:val="00451B88"/>
    <w:rsid w:val="00452107"/>
    <w:rsid w:val="0045356B"/>
    <w:rsid w:val="00453D59"/>
    <w:rsid w:val="00454F45"/>
    <w:rsid w:val="00455197"/>
    <w:rsid w:val="004555AF"/>
    <w:rsid w:val="00455714"/>
    <w:rsid w:val="0045576E"/>
    <w:rsid w:val="00455A31"/>
    <w:rsid w:val="00455E4B"/>
    <w:rsid w:val="0045640B"/>
    <w:rsid w:val="00456989"/>
    <w:rsid w:val="0046055E"/>
    <w:rsid w:val="00460971"/>
    <w:rsid w:val="004612BD"/>
    <w:rsid w:val="00461B0B"/>
    <w:rsid w:val="004620D5"/>
    <w:rsid w:val="00462986"/>
    <w:rsid w:val="004630EE"/>
    <w:rsid w:val="00463AFE"/>
    <w:rsid w:val="00465AA6"/>
    <w:rsid w:val="004667AD"/>
    <w:rsid w:val="00466956"/>
    <w:rsid w:val="004669DC"/>
    <w:rsid w:val="00467302"/>
    <w:rsid w:val="00467749"/>
    <w:rsid w:val="00467813"/>
    <w:rsid w:val="00470034"/>
    <w:rsid w:val="00472517"/>
    <w:rsid w:val="00472D75"/>
    <w:rsid w:val="00472EA8"/>
    <w:rsid w:val="00472F5F"/>
    <w:rsid w:val="00472FA2"/>
    <w:rsid w:val="0047300B"/>
    <w:rsid w:val="004736C6"/>
    <w:rsid w:val="00473E37"/>
    <w:rsid w:val="004745E8"/>
    <w:rsid w:val="00474691"/>
    <w:rsid w:val="00474D35"/>
    <w:rsid w:val="00476BC0"/>
    <w:rsid w:val="00476D46"/>
    <w:rsid w:val="00477550"/>
    <w:rsid w:val="00477B89"/>
    <w:rsid w:val="00477E72"/>
    <w:rsid w:val="00480374"/>
    <w:rsid w:val="00480ABC"/>
    <w:rsid w:val="00481485"/>
    <w:rsid w:val="00481E3C"/>
    <w:rsid w:val="004838D1"/>
    <w:rsid w:val="004840B1"/>
    <w:rsid w:val="00485717"/>
    <w:rsid w:val="00486412"/>
    <w:rsid w:val="0048652C"/>
    <w:rsid w:val="00487492"/>
    <w:rsid w:val="004874FD"/>
    <w:rsid w:val="0049006B"/>
    <w:rsid w:val="00490D39"/>
    <w:rsid w:val="00492437"/>
    <w:rsid w:val="00492597"/>
    <w:rsid w:val="00492F73"/>
    <w:rsid w:val="0049368C"/>
    <w:rsid w:val="00493A9D"/>
    <w:rsid w:val="00494482"/>
    <w:rsid w:val="00494F39"/>
    <w:rsid w:val="00496A6E"/>
    <w:rsid w:val="00496A90"/>
    <w:rsid w:val="00496B07"/>
    <w:rsid w:val="004A0454"/>
    <w:rsid w:val="004A0622"/>
    <w:rsid w:val="004A0F2F"/>
    <w:rsid w:val="004A1E29"/>
    <w:rsid w:val="004A2C7A"/>
    <w:rsid w:val="004A349D"/>
    <w:rsid w:val="004A3DB5"/>
    <w:rsid w:val="004A4143"/>
    <w:rsid w:val="004A4B3A"/>
    <w:rsid w:val="004A504F"/>
    <w:rsid w:val="004A509A"/>
    <w:rsid w:val="004A6783"/>
    <w:rsid w:val="004A683D"/>
    <w:rsid w:val="004A7098"/>
    <w:rsid w:val="004A72ED"/>
    <w:rsid w:val="004A7A83"/>
    <w:rsid w:val="004A7B80"/>
    <w:rsid w:val="004B0A95"/>
    <w:rsid w:val="004B1065"/>
    <w:rsid w:val="004B11C0"/>
    <w:rsid w:val="004B19A6"/>
    <w:rsid w:val="004B1DEB"/>
    <w:rsid w:val="004B27B9"/>
    <w:rsid w:val="004B2C9C"/>
    <w:rsid w:val="004B319C"/>
    <w:rsid w:val="004B3283"/>
    <w:rsid w:val="004B3467"/>
    <w:rsid w:val="004B40EC"/>
    <w:rsid w:val="004B41E6"/>
    <w:rsid w:val="004B4A76"/>
    <w:rsid w:val="004B5B0D"/>
    <w:rsid w:val="004B5ED6"/>
    <w:rsid w:val="004B5FDB"/>
    <w:rsid w:val="004B6BE3"/>
    <w:rsid w:val="004B6EBE"/>
    <w:rsid w:val="004B71EF"/>
    <w:rsid w:val="004B76B5"/>
    <w:rsid w:val="004C03FF"/>
    <w:rsid w:val="004C0857"/>
    <w:rsid w:val="004C2275"/>
    <w:rsid w:val="004C25D5"/>
    <w:rsid w:val="004C32D8"/>
    <w:rsid w:val="004C3600"/>
    <w:rsid w:val="004C4E8B"/>
    <w:rsid w:val="004C56A2"/>
    <w:rsid w:val="004C619A"/>
    <w:rsid w:val="004C6A0C"/>
    <w:rsid w:val="004C6D59"/>
    <w:rsid w:val="004C7110"/>
    <w:rsid w:val="004C769F"/>
    <w:rsid w:val="004D00A4"/>
    <w:rsid w:val="004D018D"/>
    <w:rsid w:val="004D030D"/>
    <w:rsid w:val="004D057D"/>
    <w:rsid w:val="004D1003"/>
    <w:rsid w:val="004D160C"/>
    <w:rsid w:val="004D289B"/>
    <w:rsid w:val="004D2EA5"/>
    <w:rsid w:val="004D3C8F"/>
    <w:rsid w:val="004D3FD4"/>
    <w:rsid w:val="004D437B"/>
    <w:rsid w:val="004D4AAF"/>
    <w:rsid w:val="004D4B44"/>
    <w:rsid w:val="004D6DD6"/>
    <w:rsid w:val="004D7282"/>
    <w:rsid w:val="004E0110"/>
    <w:rsid w:val="004E0716"/>
    <w:rsid w:val="004E0D80"/>
    <w:rsid w:val="004E1F06"/>
    <w:rsid w:val="004E27C6"/>
    <w:rsid w:val="004E3851"/>
    <w:rsid w:val="004E3B59"/>
    <w:rsid w:val="004E43E7"/>
    <w:rsid w:val="004E58EB"/>
    <w:rsid w:val="004E59EB"/>
    <w:rsid w:val="004E5F88"/>
    <w:rsid w:val="004E6999"/>
    <w:rsid w:val="004E74A4"/>
    <w:rsid w:val="004E7F54"/>
    <w:rsid w:val="004F0B27"/>
    <w:rsid w:val="004F137D"/>
    <w:rsid w:val="004F1B44"/>
    <w:rsid w:val="004F1E7C"/>
    <w:rsid w:val="004F31C3"/>
    <w:rsid w:val="004F38D6"/>
    <w:rsid w:val="004F3C3B"/>
    <w:rsid w:val="004F4033"/>
    <w:rsid w:val="004F4E91"/>
    <w:rsid w:val="004F50B6"/>
    <w:rsid w:val="004F5C8D"/>
    <w:rsid w:val="004F734E"/>
    <w:rsid w:val="00500736"/>
    <w:rsid w:val="00500831"/>
    <w:rsid w:val="00500876"/>
    <w:rsid w:val="00501A90"/>
    <w:rsid w:val="00501D1D"/>
    <w:rsid w:val="00503003"/>
    <w:rsid w:val="005044A4"/>
    <w:rsid w:val="0050487B"/>
    <w:rsid w:val="00505031"/>
    <w:rsid w:val="005051AF"/>
    <w:rsid w:val="0050547D"/>
    <w:rsid w:val="005065F8"/>
    <w:rsid w:val="00506E00"/>
    <w:rsid w:val="00506F8C"/>
    <w:rsid w:val="00510115"/>
    <w:rsid w:val="00510F48"/>
    <w:rsid w:val="00513400"/>
    <w:rsid w:val="00513838"/>
    <w:rsid w:val="00513BBB"/>
    <w:rsid w:val="005170A7"/>
    <w:rsid w:val="005170F4"/>
    <w:rsid w:val="00520A78"/>
    <w:rsid w:val="00521BB9"/>
    <w:rsid w:val="00521DC5"/>
    <w:rsid w:val="005221EC"/>
    <w:rsid w:val="00522916"/>
    <w:rsid w:val="00522DEA"/>
    <w:rsid w:val="00522F5C"/>
    <w:rsid w:val="0052332E"/>
    <w:rsid w:val="005237FB"/>
    <w:rsid w:val="005238DD"/>
    <w:rsid w:val="00523F8B"/>
    <w:rsid w:val="00524501"/>
    <w:rsid w:val="00524B03"/>
    <w:rsid w:val="00525E56"/>
    <w:rsid w:val="00526666"/>
    <w:rsid w:val="0052671B"/>
    <w:rsid w:val="00526B61"/>
    <w:rsid w:val="0052741F"/>
    <w:rsid w:val="005278C1"/>
    <w:rsid w:val="00527AC8"/>
    <w:rsid w:val="00530629"/>
    <w:rsid w:val="00530705"/>
    <w:rsid w:val="00532169"/>
    <w:rsid w:val="00532549"/>
    <w:rsid w:val="00533475"/>
    <w:rsid w:val="00533F40"/>
    <w:rsid w:val="00534396"/>
    <w:rsid w:val="00534853"/>
    <w:rsid w:val="00534B8C"/>
    <w:rsid w:val="00534CEB"/>
    <w:rsid w:val="00535A07"/>
    <w:rsid w:val="005370C0"/>
    <w:rsid w:val="00537286"/>
    <w:rsid w:val="0053783D"/>
    <w:rsid w:val="0054083B"/>
    <w:rsid w:val="00540F8F"/>
    <w:rsid w:val="0054187E"/>
    <w:rsid w:val="005432CD"/>
    <w:rsid w:val="00543B82"/>
    <w:rsid w:val="00543E64"/>
    <w:rsid w:val="00543EAB"/>
    <w:rsid w:val="005446FF"/>
    <w:rsid w:val="0054520C"/>
    <w:rsid w:val="0054698F"/>
    <w:rsid w:val="00547938"/>
    <w:rsid w:val="00550AA9"/>
    <w:rsid w:val="00552AFA"/>
    <w:rsid w:val="0055319C"/>
    <w:rsid w:val="005538E3"/>
    <w:rsid w:val="0055425B"/>
    <w:rsid w:val="00554582"/>
    <w:rsid w:val="00554A7F"/>
    <w:rsid w:val="005561E5"/>
    <w:rsid w:val="005566F9"/>
    <w:rsid w:val="00556A3D"/>
    <w:rsid w:val="00560354"/>
    <w:rsid w:val="00561253"/>
    <w:rsid w:val="00561E3A"/>
    <w:rsid w:val="0056244A"/>
    <w:rsid w:val="005632EC"/>
    <w:rsid w:val="00563640"/>
    <w:rsid w:val="00563D29"/>
    <w:rsid w:val="00563F4B"/>
    <w:rsid w:val="00564836"/>
    <w:rsid w:val="00565393"/>
    <w:rsid w:val="00566987"/>
    <w:rsid w:val="00567E1A"/>
    <w:rsid w:val="00570583"/>
    <w:rsid w:val="00571153"/>
    <w:rsid w:val="00572062"/>
    <w:rsid w:val="005739F3"/>
    <w:rsid w:val="005741AD"/>
    <w:rsid w:val="0057553D"/>
    <w:rsid w:val="005758A6"/>
    <w:rsid w:val="00576531"/>
    <w:rsid w:val="00576991"/>
    <w:rsid w:val="00576A2E"/>
    <w:rsid w:val="00576C72"/>
    <w:rsid w:val="00576E90"/>
    <w:rsid w:val="0057734D"/>
    <w:rsid w:val="00577A3D"/>
    <w:rsid w:val="005804F1"/>
    <w:rsid w:val="00580CFE"/>
    <w:rsid w:val="005818F7"/>
    <w:rsid w:val="00581B05"/>
    <w:rsid w:val="00581BC1"/>
    <w:rsid w:val="00581FA2"/>
    <w:rsid w:val="00581FED"/>
    <w:rsid w:val="00582230"/>
    <w:rsid w:val="00582C15"/>
    <w:rsid w:val="005832C9"/>
    <w:rsid w:val="00583428"/>
    <w:rsid w:val="0058349C"/>
    <w:rsid w:val="005838D7"/>
    <w:rsid w:val="005841AB"/>
    <w:rsid w:val="005847DE"/>
    <w:rsid w:val="00585A60"/>
    <w:rsid w:val="00585C16"/>
    <w:rsid w:val="00585E0C"/>
    <w:rsid w:val="0058634B"/>
    <w:rsid w:val="0058682E"/>
    <w:rsid w:val="005868C4"/>
    <w:rsid w:val="00586DE5"/>
    <w:rsid w:val="0059023B"/>
    <w:rsid w:val="0059070D"/>
    <w:rsid w:val="00590BB1"/>
    <w:rsid w:val="0059173B"/>
    <w:rsid w:val="00592185"/>
    <w:rsid w:val="005926B3"/>
    <w:rsid w:val="00593EBE"/>
    <w:rsid w:val="0059400A"/>
    <w:rsid w:val="0059489F"/>
    <w:rsid w:val="00594C04"/>
    <w:rsid w:val="00595333"/>
    <w:rsid w:val="005954E7"/>
    <w:rsid w:val="00595535"/>
    <w:rsid w:val="005960D8"/>
    <w:rsid w:val="005974C2"/>
    <w:rsid w:val="005978B2"/>
    <w:rsid w:val="00597AFD"/>
    <w:rsid w:val="00597F5E"/>
    <w:rsid w:val="005A0609"/>
    <w:rsid w:val="005A0696"/>
    <w:rsid w:val="005A150C"/>
    <w:rsid w:val="005A1B00"/>
    <w:rsid w:val="005A1C0D"/>
    <w:rsid w:val="005A1D64"/>
    <w:rsid w:val="005A24FD"/>
    <w:rsid w:val="005A2D03"/>
    <w:rsid w:val="005A38ED"/>
    <w:rsid w:val="005A3C8A"/>
    <w:rsid w:val="005A3F02"/>
    <w:rsid w:val="005A4110"/>
    <w:rsid w:val="005A4B4B"/>
    <w:rsid w:val="005A4D71"/>
    <w:rsid w:val="005A5245"/>
    <w:rsid w:val="005A5360"/>
    <w:rsid w:val="005A6D9C"/>
    <w:rsid w:val="005A7EFA"/>
    <w:rsid w:val="005B2047"/>
    <w:rsid w:val="005B2631"/>
    <w:rsid w:val="005B3070"/>
    <w:rsid w:val="005B3413"/>
    <w:rsid w:val="005B371B"/>
    <w:rsid w:val="005B3D52"/>
    <w:rsid w:val="005B3FC9"/>
    <w:rsid w:val="005B4778"/>
    <w:rsid w:val="005B6825"/>
    <w:rsid w:val="005B6A68"/>
    <w:rsid w:val="005B6AB6"/>
    <w:rsid w:val="005B7478"/>
    <w:rsid w:val="005B7769"/>
    <w:rsid w:val="005B7CA5"/>
    <w:rsid w:val="005C00F1"/>
    <w:rsid w:val="005C070C"/>
    <w:rsid w:val="005C15AE"/>
    <w:rsid w:val="005C25DC"/>
    <w:rsid w:val="005C2708"/>
    <w:rsid w:val="005C2C51"/>
    <w:rsid w:val="005C2F71"/>
    <w:rsid w:val="005C3C2B"/>
    <w:rsid w:val="005C41A0"/>
    <w:rsid w:val="005C41B1"/>
    <w:rsid w:val="005C4397"/>
    <w:rsid w:val="005C4BB9"/>
    <w:rsid w:val="005C4E48"/>
    <w:rsid w:val="005C5167"/>
    <w:rsid w:val="005C6386"/>
    <w:rsid w:val="005C66BC"/>
    <w:rsid w:val="005C6A2C"/>
    <w:rsid w:val="005C6B19"/>
    <w:rsid w:val="005C7DAF"/>
    <w:rsid w:val="005D02EF"/>
    <w:rsid w:val="005D1449"/>
    <w:rsid w:val="005D29D4"/>
    <w:rsid w:val="005D30EE"/>
    <w:rsid w:val="005D383B"/>
    <w:rsid w:val="005D3F89"/>
    <w:rsid w:val="005D40DE"/>
    <w:rsid w:val="005D4213"/>
    <w:rsid w:val="005D4B26"/>
    <w:rsid w:val="005D52AE"/>
    <w:rsid w:val="005D536C"/>
    <w:rsid w:val="005D574F"/>
    <w:rsid w:val="005D5A5B"/>
    <w:rsid w:val="005E04D8"/>
    <w:rsid w:val="005E15F1"/>
    <w:rsid w:val="005E2055"/>
    <w:rsid w:val="005E305D"/>
    <w:rsid w:val="005E4CDC"/>
    <w:rsid w:val="005E5C6F"/>
    <w:rsid w:val="005E5D38"/>
    <w:rsid w:val="005E679F"/>
    <w:rsid w:val="005E6BB1"/>
    <w:rsid w:val="005E7368"/>
    <w:rsid w:val="005F043C"/>
    <w:rsid w:val="005F2027"/>
    <w:rsid w:val="005F237B"/>
    <w:rsid w:val="005F31D6"/>
    <w:rsid w:val="005F459C"/>
    <w:rsid w:val="005F4603"/>
    <w:rsid w:val="005F4A0F"/>
    <w:rsid w:val="005F5178"/>
    <w:rsid w:val="005F5D28"/>
    <w:rsid w:val="005F5EF0"/>
    <w:rsid w:val="005F6C6C"/>
    <w:rsid w:val="005F6CBC"/>
    <w:rsid w:val="005F713C"/>
    <w:rsid w:val="005F7A10"/>
    <w:rsid w:val="00600439"/>
    <w:rsid w:val="006004C8"/>
    <w:rsid w:val="00600DA9"/>
    <w:rsid w:val="00601AEE"/>
    <w:rsid w:val="00602479"/>
    <w:rsid w:val="006026A6"/>
    <w:rsid w:val="0060275D"/>
    <w:rsid w:val="006029B3"/>
    <w:rsid w:val="00602B86"/>
    <w:rsid w:val="00602F55"/>
    <w:rsid w:val="00603B03"/>
    <w:rsid w:val="006040DC"/>
    <w:rsid w:val="0060507E"/>
    <w:rsid w:val="0060564F"/>
    <w:rsid w:val="00606082"/>
    <w:rsid w:val="006070AC"/>
    <w:rsid w:val="00607990"/>
    <w:rsid w:val="00607B4E"/>
    <w:rsid w:val="00607D6B"/>
    <w:rsid w:val="00607EFF"/>
    <w:rsid w:val="00610274"/>
    <w:rsid w:val="0061118A"/>
    <w:rsid w:val="00611798"/>
    <w:rsid w:val="00611C94"/>
    <w:rsid w:val="00611EEB"/>
    <w:rsid w:val="006123C9"/>
    <w:rsid w:val="006124C1"/>
    <w:rsid w:val="006129E1"/>
    <w:rsid w:val="00613464"/>
    <w:rsid w:val="0061390F"/>
    <w:rsid w:val="00613F1D"/>
    <w:rsid w:val="00614E88"/>
    <w:rsid w:val="00615BF3"/>
    <w:rsid w:val="00616650"/>
    <w:rsid w:val="00616E30"/>
    <w:rsid w:val="0061733A"/>
    <w:rsid w:val="0061734C"/>
    <w:rsid w:val="006203DF"/>
    <w:rsid w:val="00620C81"/>
    <w:rsid w:val="00620CEE"/>
    <w:rsid w:val="0062281E"/>
    <w:rsid w:val="006231E7"/>
    <w:rsid w:val="006233E2"/>
    <w:rsid w:val="006237C4"/>
    <w:rsid w:val="0062493B"/>
    <w:rsid w:val="00624B19"/>
    <w:rsid w:val="006255DC"/>
    <w:rsid w:val="0062614C"/>
    <w:rsid w:val="0062697E"/>
    <w:rsid w:val="00626FB8"/>
    <w:rsid w:val="006278D4"/>
    <w:rsid w:val="0063116D"/>
    <w:rsid w:val="006329EE"/>
    <w:rsid w:val="00633C54"/>
    <w:rsid w:val="00634161"/>
    <w:rsid w:val="00635538"/>
    <w:rsid w:val="00637209"/>
    <w:rsid w:val="006372BA"/>
    <w:rsid w:val="00637FF3"/>
    <w:rsid w:val="006400DD"/>
    <w:rsid w:val="00641F76"/>
    <w:rsid w:val="0064380E"/>
    <w:rsid w:val="0064432C"/>
    <w:rsid w:val="00645733"/>
    <w:rsid w:val="00646298"/>
    <w:rsid w:val="00646DC1"/>
    <w:rsid w:val="00647555"/>
    <w:rsid w:val="0064775C"/>
    <w:rsid w:val="0065154E"/>
    <w:rsid w:val="00651E13"/>
    <w:rsid w:val="00651FF1"/>
    <w:rsid w:val="00652A19"/>
    <w:rsid w:val="00653F7A"/>
    <w:rsid w:val="006544CC"/>
    <w:rsid w:val="0065464C"/>
    <w:rsid w:val="006558E5"/>
    <w:rsid w:val="00655AFC"/>
    <w:rsid w:val="00656644"/>
    <w:rsid w:val="00657200"/>
    <w:rsid w:val="006579F0"/>
    <w:rsid w:val="00657E4A"/>
    <w:rsid w:val="00660338"/>
    <w:rsid w:val="00660BF4"/>
    <w:rsid w:val="006619BC"/>
    <w:rsid w:val="00661FCE"/>
    <w:rsid w:val="006641DD"/>
    <w:rsid w:val="00664C22"/>
    <w:rsid w:val="00666EAF"/>
    <w:rsid w:val="006674AB"/>
    <w:rsid w:val="006677BD"/>
    <w:rsid w:val="00667DCA"/>
    <w:rsid w:val="00670A93"/>
    <w:rsid w:val="00671481"/>
    <w:rsid w:val="00671B1C"/>
    <w:rsid w:val="00671F03"/>
    <w:rsid w:val="00671FEA"/>
    <w:rsid w:val="00672969"/>
    <w:rsid w:val="0067400D"/>
    <w:rsid w:val="0067466A"/>
    <w:rsid w:val="006756AF"/>
    <w:rsid w:val="00675D15"/>
    <w:rsid w:val="00680F21"/>
    <w:rsid w:val="006812CB"/>
    <w:rsid w:val="00681420"/>
    <w:rsid w:val="006818CC"/>
    <w:rsid w:val="006826DD"/>
    <w:rsid w:val="00682EAD"/>
    <w:rsid w:val="006834B5"/>
    <w:rsid w:val="0068369C"/>
    <w:rsid w:val="00684C60"/>
    <w:rsid w:val="00684D47"/>
    <w:rsid w:val="00684F09"/>
    <w:rsid w:val="0068528E"/>
    <w:rsid w:val="006862EE"/>
    <w:rsid w:val="00686C4F"/>
    <w:rsid w:val="00686CAA"/>
    <w:rsid w:val="006870B3"/>
    <w:rsid w:val="00687992"/>
    <w:rsid w:val="00687FB7"/>
    <w:rsid w:val="0069074B"/>
    <w:rsid w:val="00691805"/>
    <w:rsid w:val="006928AA"/>
    <w:rsid w:val="00692E14"/>
    <w:rsid w:val="006930BC"/>
    <w:rsid w:val="006938BC"/>
    <w:rsid w:val="00693DB9"/>
    <w:rsid w:val="00694542"/>
    <w:rsid w:val="0069456C"/>
    <w:rsid w:val="006955F3"/>
    <w:rsid w:val="00695609"/>
    <w:rsid w:val="00695CC9"/>
    <w:rsid w:val="00695D14"/>
    <w:rsid w:val="00695E76"/>
    <w:rsid w:val="00696445"/>
    <w:rsid w:val="00696C7C"/>
    <w:rsid w:val="00696C94"/>
    <w:rsid w:val="00697F1B"/>
    <w:rsid w:val="006A0F89"/>
    <w:rsid w:val="006A14B8"/>
    <w:rsid w:val="006A197E"/>
    <w:rsid w:val="006A22D8"/>
    <w:rsid w:val="006A2D52"/>
    <w:rsid w:val="006A2E5D"/>
    <w:rsid w:val="006A3204"/>
    <w:rsid w:val="006A4D3A"/>
    <w:rsid w:val="006A4E24"/>
    <w:rsid w:val="006A7155"/>
    <w:rsid w:val="006A7817"/>
    <w:rsid w:val="006A7F30"/>
    <w:rsid w:val="006B040F"/>
    <w:rsid w:val="006B095E"/>
    <w:rsid w:val="006B09F3"/>
    <w:rsid w:val="006B13AA"/>
    <w:rsid w:val="006B1D5C"/>
    <w:rsid w:val="006B22C2"/>
    <w:rsid w:val="006B2A93"/>
    <w:rsid w:val="006B3C34"/>
    <w:rsid w:val="006B3C53"/>
    <w:rsid w:val="006B3F0B"/>
    <w:rsid w:val="006B55C4"/>
    <w:rsid w:val="006C00C6"/>
    <w:rsid w:val="006C020C"/>
    <w:rsid w:val="006C0D4F"/>
    <w:rsid w:val="006C19D4"/>
    <w:rsid w:val="006C23C9"/>
    <w:rsid w:val="006C2647"/>
    <w:rsid w:val="006C321E"/>
    <w:rsid w:val="006C36F2"/>
    <w:rsid w:val="006C370A"/>
    <w:rsid w:val="006C3F29"/>
    <w:rsid w:val="006C4C6B"/>
    <w:rsid w:val="006C4FBA"/>
    <w:rsid w:val="006C56AA"/>
    <w:rsid w:val="006C5878"/>
    <w:rsid w:val="006C5AD5"/>
    <w:rsid w:val="006C6AFD"/>
    <w:rsid w:val="006C729F"/>
    <w:rsid w:val="006C78C2"/>
    <w:rsid w:val="006D0063"/>
    <w:rsid w:val="006D0714"/>
    <w:rsid w:val="006D1A5D"/>
    <w:rsid w:val="006D1F88"/>
    <w:rsid w:val="006D274B"/>
    <w:rsid w:val="006D2F02"/>
    <w:rsid w:val="006D3993"/>
    <w:rsid w:val="006D4438"/>
    <w:rsid w:val="006D58A1"/>
    <w:rsid w:val="006D77B2"/>
    <w:rsid w:val="006E01F0"/>
    <w:rsid w:val="006E039F"/>
    <w:rsid w:val="006E1E2D"/>
    <w:rsid w:val="006E2856"/>
    <w:rsid w:val="006E3361"/>
    <w:rsid w:val="006E3389"/>
    <w:rsid w:val="006E39F2"/>
    <w:rsid w:val="006E3E2D"/>
    <w:rsid w:val="006E53C2"/>
    <w:rsid w:val="006E5403"/>
    <w:rsid w:val="006E66E5"/>
    <w:rsid w:val="006E677A"/>
    <w:rsid w:val="006E6923"/>
    <w:rsid w:val="006E6F4E"/>
    <w:rsid w:val="006E719D"/>
    <w:rsid w:val="006E77ED"/>
    <w:rsid w:val="006E7D05"/>
    <w:rsid w:val="006F01CE"/>
    <w:rsid w:val="006F039C"/>
    <w:rsid w:val="006F2396"/>
    <w:rsid w:val="006F325A"/>
    <w:rsid w:val="006F3D00"/>
    <w:rsid w:val="006F3DA3"/>
    <w:rsid w:val="006F40A4"/>
    <w:rsid w:val="006F4727"/>
    <w:rsid w:val="006F50A7"/>
    <w:rsid w:val="006F59BF"/>
    <w:rsid w:val="006F5E09"/>
    <w:rsid w:val="006F606E"/>
    <w:rsid w:val="006F75E3"/>
    <w:rsid w:val="006F7CDD"/>
    <w:rsid w:val="00700029"/>
    <w:rsid w:val="00700E22"/>
    <w:rsid w:val="00701446"/>
    <w:rsid w:val="00701599"/>
    <w:rsid w:val="00701767"/>
    <w:rsid w:val="007017F3"/>
    <w:rsid w:val="00701CA1"/>
    <w:rsid w:val="00701D85"/>
    <w:rsid w:val="00702550"/>
    <w:rsid w:val="00702C53"/>
    <w:rsid w:val="0070378F"/>
    <w:rsid w:val="00704084"/>
    <w:rsid w:val="0070419B"/>
    <w:rsid w:val="007041CB"/>
    <w:rsid w:val="007044CC"/>
    <w:rsid w:val="00704C36"/>
    <w:rsid w:val="00705537"/>
    <w:rsid w:val="007060A8"/>
    <w:rsid w:val="00706509"/>
    <w:rsid w:val="0070698C"/>
    <w:rsid w:val="00706B60"/>
    <w:rsid w:val="00706CA3"/>
    <w:rsid w:val="007077C3"/>
    <w:rsid w:val="00710364"/>
    <w:rsid w:val="00710737"/>
    <w:rsid w:val="007119C5"/>
    <w:rsid w:val="00712E3D"/>
    <w:rsid w:val="00713022"/>
    <w:rsid w:val="00713451"/>
    <w:rsid w:val="007134B1"/>
    <w:rsid w:val="0071401F"/>
    <w:rsid w:val="0071404B"/>
    <w:rsid w:val="00714867"/>
    <w:rsid w:val="00714A75"/>
    <w:rsid w:val="00714E84"/>
    <w:rsid w:val="00714F91"/>
    <w:rsid w:val="00715A7F"/>
    <w:rsid w:val="00715CAD"/>
    <w:rsid w:val="00715CB4"/>
    <w:rsid w:val="00715CD3"/>
    <w:rsid w:val="0071670A"/>
    <w:rsid w:val="00716EDB"/>
    <w:rsid w:val="00717BDB"/>
    <w:rsid w:val="00717C7D"/>
    <w:rsid w:val="00717C97"/>
    <w:rsid w:val="00720516"/>
    <w:rsid w:val="00721E0B"/>
    <w:rsid w:val="00723562"/>
    <w:rsid w:val="00723C1A"/>
    <w:rsid w:val="00723C69"/>
    <w:rsid w:val="0072433A"/>
    <w:rsid w:val="007267FB"/>
    <w:rsid w:val="00727BF6"/>
    <w:rsid w:val="00727E9B"/>
    <w:rsid w:val="00730951"/>
    <w:rsid w:val="00731187"/>
    <w:rsid w:val="0073154B"/>
    <w:rsid w:val="007319C1"/>
    <w:rsid w:val="00732247"/>
    <w:rsid w:val="00733839"/>
    <w:rsid w:val="0073446A"/>
    <w:rsid w:val="00734E31"/>
    <w:rsid w:val="0073585F"/>
    <w:rsid w:val="007375FB"/>
    <w:rsid w:val="00740793"/>
    <w:rsid w:val="00740903"/>
    <w:rsid w:val="00740976"/>
    <w:rsid w:val="0074129B"/>
    <w:rsid w:val="007419C8"/>
    <w:rsid w:val="007429B6"/>
    <w:rsid w:val="00743104"/>
    <w:rsid w:val="00743A26"/>
    <w:rsid w:val="00745AC1"/>
    <w:rsid w:val="0074622F"/>
    <w:rsid w:val="00746262"/>
    <w:rsid w:val="007479BC"/>
    <w:rsid w:val="00747E94"/>
    <w:rsid w:val="00750181"/>
    <w:rsid w:val="00750CC0"/>
    <w:rsid w:val="007510FE"/>
    <w:rsid w:val="00751A09"/>
    <w:rsid w:val="00751A87"/>
    <w:rsid w:val="00753833"/>
    <w:rsid w:val="00753CBB"/>
    <w:rsid w:val="00753E6A"/>
    <w:rsid w:val="00754A50"/>
    <w:rsid w:val="00755EE6"/>
    <w:rsid w:val="007565C8"/>
    <w:rsid w:val="007568E0"/>
    <w:rsid w:val="00756E7B"/>
    <w:rsid w:val="00757BD7"/>
    <w:rsid w:val="00757FF1"/>
    <w:rsid w:val="00760166"/>
    <w:rsid w:val="00760651"/>
    <w:rsid w:val="007608E7"/>
    <w:rsid w:val="00760DBC"/>
    <w:rsid w:val="00760E47"/>
    <w:rsid w:val="0076197B"/>
    <w:rsid w:val="007621B1"/>
    <w:rsid w:val="00762372"/>
    <w:rsid w:val="00763252"/>
    <w:rsid w:val="00763FD6"/>
    <w:rsid w:val="00763FE2"/>
    <w:rsid w:val="00765020"/>
    <w:rsid w:val="00766354"/>
    <w:rsid w:val="00766792"/>
    <w:rsid w:val="007677E8"/>
    <w:rsid w:val="00767B9D"/>
    <w:rsid w:val="007703D9"/>
    <w:rsid w:val="0077053B"/>
    <w:rsid w:val="00770744"/>
    <w:rsid w:val="0077077C"/>
    <w:rsid w:val="0077155C"/>
    <w:rsid w:val="007718BE"/>
    <w:rsid w:val="00772AD8"/>
    <w:rsid w:val="00773476"/>
    <w:rsid w:val="007740B1"/>
    <w:rsid w:val="00774502"/>
    <w:rsid w:val="007751B1"/>
    <w:rsid w:val="0077625F"/>
    <w:rsid w:val="007763FA"/>
    <w:rsid w:val="00776435"/>
    <w:rsid w:val="0077666E"/>
    <w:rsid w:val="00776C45"/>
    <w:rsid w:val="00777817"/>
    <w:rsid w:val="00777F78"/>
    <w:rsid w:val="0078002A"/>
    <w:rsid w:val="00780597"/>
    <w:rsid w:val="007806EF"/>
    <w:rsid w:val="007807AE"/>
    <w:rsid w:val="00780DBB"/>
    <w:rsid w:val="00781BB7"/>
    <w:rsid w:val="007821F4"/>
    <w:rsid w:val="00782569"/>
    <w:rsid w:val="007825CC"/>
    <w:rsid w:val="0078354A"/>
    <w:rsid w:val="007845B6"/>
    <w:rsid w:val="007849CF"/>
    <w:rsid w:val="0078597E"/>
    <w:rsid w:val="00786314"/>
    <w:rsid w:val="00786693"/>
    <w:rsid w:val="00786C3A"/>
    <w:rsid w:val="00786E40"/>
    <w:rsid w:val="00786EC9"/>
    <w:rsid w:val="00787AD0"/>
    <w:rsid w:val="00790077"/>
    <w:rsid w:val="00790BD4"/>
    <w:rsid w:val="00790E16"/>
    <w:rsid w:val="00790E83"/>
    <w:rsid w:val="00791D1C"/>
    <w:rsid w:val="0079286C"/>
    <w:rsid w:val="0079354D"/>
    <w:rsid w:val="0079404C"/>
    <w:rsid w:val="00794058"/>
    <w:rsid w:val="00795D8F"/>
    <w:rsid w:val="00797484"/>
    <w:rsid w:val="007A00E9"/>
    <w:rsid w:val="007A12B9"/>
    <w:rsid w:val="007A183B"/>
    <w:rsid w:val="007A1D6E"/>
    <w:rsid w:val="007A244E"/>
    <w:rsid w:val="007A25A4"/>
    <w:rsid w:val="007A26F8"/>
    <w:rsid w:val="007A2B90"/>
    <w:rsid w:val="007A330E"/>
    <w:rsid w:val="007A3707"/>
    <w:rsid w:val="007A3C27"/>
    <w:rsid w:val="007A4617"/>
    <w:rsid w:val="007A46EA"/>
    <w:rsid w:val="007A4B08"/>
    <w:rsid w:val="007A4EF9"/>
    <w:rsid w:val="007A522E"/>
    <w:rsid w:val="007A60F7"/>
    <w:rsid w:val="007A63AF"/>
    <w:rsid w:val="007A6A9B"/>
    <w:rsid w:val="007A6BBA"/>
    <w:rsid w:val="007A6F48"/>
    <w:rsid w:val="007A79EB"/>
    <w:rsid w:val="007A7A22"/>
    <w:rsid w:val="007A7D62"/>
    <w:rsid w:val="007B011A"/>
    <w:rsid w:val="007B0DEA"/>
    <w:rsid w:val="007B2681"/>
    <w:rsid w:val="007B323B"/>
    <w:rsid w:val="007B49FC"/>
    <w:rsid w:val="007B53D1"/>
    <w:rsid w:val="007B62DC"/>
    <w:rsid w:val="007B63C9"/>
    <w:rsid w:val="007B72E3"/>
    <w:rsid w:val="007B7970"/>
    <w:rsid w:val="007C3B6F"/>
    <w:rsid w:val="007C4562"/>
    <w:rsid w:val="007C4F9C"/>
    <w:rsid w:val="007C5291"/>
    <w:rsid w:val="007C6A32"/>
    <w:rsid w:val="007C70B7"/>
    <w:rsid w:val="007C72A6"/>
    <w:rsid w:val="007C7532"/>
    <w:rsid w:val="007C769F"/>
    <w:rsid w:val="007C77D1"/>
    <w:rsid w:val="007D12A7"/>
    <w:rsid w:val="007D17F6"/>
    <w:rsid w:val="007D1CB4"/>
    <w:rsid w:val="007D2FD3"/>
    <w:rsid w:val="007D3FCD"/>
    <w:rsid w:val="007D4730"/>
    <w:rsid w:val="007D50AD"/>
    <w:rsid w:val="007D5567"/>
    <w:rsid w:val="007D5B68"/>
    <w:rsid w:val="007D6573"/>
    <w:rsid w:val="007D6E8C"/>
    <w:rsid w:val="007D77FC"/>
    <w:rsid w:val="007E001D"/>
    <w:rsid w:val="007E0054"/>
    <w:rsid w:val="007E0140"/>
    <w:rsid w:val="007E02A6"/>
    <w:rsid w:val="007E0782"/>
    <w:rsid w:val="007E1AA7"/>
    <w:rsid w:val="007E1F24"/>
    <w:rsid w:val="007E2A89"/>
    <w:rsid w:val="007E339D"/>
    <w:rsid w:val="007E36D7"/>
    <w:rsid w:val="007E3A89"/>
    <w:rsid w:val="007E68E7"/>
    <w:rsid w:val="007E75FB"/>
    <w:rsid w:val="007E7810"/>
    <w:rsid w:val="007F2375"/>
    <w:rsid w:val="007F2929"/>
    <w:rsid w:val="007F29A5"/>
    <w:rsid w:val="007F2D2E"/>
    <w:rsid w:val="007F3193"/>
    <w:rsid w:val="007F39FD"/>
    <w:rsid w:val="007F3C92"/>
    <w:rsid w:val="007F42F2"/>
    <w:rsid w:val="007F4396"/>
    <w:rsid w:val="007F4937"/>
    <w:rsid w:val="007F5006"/>
    <w:rsid w:val="007F5371"/>
    <w:rsid w:val="007F59BF"/>
    <w:rsid w:val="007F68B1"/>
    <w:rsid w:val="007F6EB2"/>
    <w:rsid w:val="007F6F84"/>
    <w:rsid w:val="007F7530"/>
    <w:rsid w:val="007F7672"/>
    <w:rsid w:val="007F7874"/>
    <w:rsid w:val="0080047C"/>
    <w:rsid w:val="00800BEF"/>
    <w:rsid w:val="008019E4"/>
    <w:rsid w:val="00801A4C"/>
    <w:rsid w:val="00801E33"/>
    <w:rsid w:val="00801F8D"/>
    <w:rsid w:val="00802404"/>
    <w:rsid w:val="00802C0F"/>
    <w:rsid w:val="00802DD3"/>
    <w:rsid w:val="00803814"/>
    <w:rsid w:val="00804A22"/>
    <w:rsid w:val="008054CD"/>
    <w:rsid w:val="008056B8"/>
    <w:rsid w:val="00805B2E"/>
    <w:rsid w:val="00805D65"/>
    <w:rsid w:val="008063E4"/>
    <w:rsid w:val="00806C7B"/>
    <w:rsid w:val="00806CB5"/>
    <w:rsid w:val="00807D1C"/>
    <w:rsid w:val="0081017F"/>
    <w:rsid w:val="00810D8B"/>
    <w:rsid w:val="00811870"/>
    <w:rsid w:val="00811E5A"/>
    <w:rsid w:val="00811F3D"/>
    <w:rsid w:val="008130D0"/>
    <w:rsid w:val="00813103"/>
    <w:rsid w:val="00813493"/>
    <w:rsid w:val="0081366B"/>
    <w:rsid w:val="008137BD"/>
    <w:rsid w:val="00814EDA"/>
    <w:rsid w:val="00815E41"/>
    <w:rsid w:val="00816944"/>
    <w:rsid w:val="00817FA6"/>
    <w:rsid w:val="00820AAE"/>
    <w:rsid w:val="00821249"/>
    <w:rsid w:val="008215D2"/>
    <w:rsid w:val="00821CAC"/>
    <w:rsid w:val="008222A4"/>
    <w:rsid w:val="00822365"/>
    <w:rsid w:val="00822535"/>
    <w:rsid w:val="008236FF"/>
    <w:rsid w:val="00824190"/>
    <w:rsid w:val="0082435A"/>
    <w:rsid w:val="008247F8"/>
    <w:rsid w:val="0082697F"/>
    <w:rsid w:val="00826F2B"/>
    <w:rsid w:val="00827797"/>
    <w:rsid w:val="00827A2F"/>
    <w:rsid w:val="00827C80"/>
    <w:rsid w:val="00827F68"/>
    <w:rsid w:val="008301C2"/>
    <w:rsid w:val="0083094E"/>
    <w:rsid w:val="00830A9D"/>
    <w:rsid w:val="00830AE1"/>
    <w:rsid w:val="00830BF8"/>
    <w:rsid w:val="00830C11"/>
    <w:rsid w:val="0083165E"/>
    <w:rsid w:val="008329BE"/>
    <w:rsid w:val="00832B4F"/>
    <w:rsid w:val="00833810"/>
    <w:rsid w:val="00833BAE"/>
    <w:rsid w:val="0083526C"/>
    <w:rsid w:val="0083599C"/>
    <w:rsid w:val="00835B9E"/>
    <w:rsid w:val="00835CA9"/>
    <w:rsid w:val="008364A3"/>
    <w:rsid w:val="008365A6"/>
    <w:rsid w:val="008371EF"/>
    <w:rsid w:val="00837613"/>
    <w:rsid w:val="00837EF9"/>
    <w:rsid w:val="008407A7"/>
    <w:rsid w:val="00840B42"/>
    <w:rsid w:val="0084319B"/>
    <w:rsid w:val="00843A26"/>
    <w:rsid w:val="00843A60"/>
    <w:rsid w:val="00843C17"/>
    <w:rsid w:val="00844667"/>
    <w:rsid w:val="00844AB3"/>
    <w:rsid w:val="0084540A"/>
    <w:rsid w:val="008455C6"/>
    <w:rsid w:val="008457C3"/>
    <w:rsid w:val="00845829"/>
    <w:rsid w:val="008464A8"/>
    <w:rsid w:val="0084650C"/>
    <w:rsid w:val="008466E1"/>
    <w:rsid w:val="00846E09"/>
    <w:rsid w:val="008513D6"/>
    <w:rsid w:val="008515DE"/>
    <w:rsid w:val="0085314F"/>
    <w:rsid w:val="008532A4"/>
    <w:rsid w:val="00853669"/>
    <w:rsid w:val="0085458C"/>
    <w:rsid w:val="00854BE8"/>
    <w:rsid w:val="00854C80"/>
    <w:rsid w:val="00856A86"/>
    <w:rsid w:val="008576B6"/>
    <w:rsid w:val="00860362"/>
    <w:rsid w:val="00860394"/>
    <w:rsid w:val="0086128B"/>
    <w:rsid w:val="008612AD"/>
    <w:rsid w:val="008619D4"/>
    <w:rsid w:val="008632BF"/>
    <w:rsid w:val="008636F5"/>
    <w:rsid w:val="0086379D"/>
    <w:rsid w:val="00863A2C"/>
    <w:rsid w:val="00863A9B"/>
    <w:rsid w:val="00864142"/>
    <w:rsid w:val="00865E4A"/>
    <w:rsid w:val="00866543"/>
    <w:rsid w:val="00866A40"/>
    <w:rsid w:val="00866E13"/>
    <w:rsid w:val="00867589"/>
    <w:rsid w:val="008675CD"/>
    <w:rsid w:val="00867793"/>
    <w:rsid w:val="00867FF5"/>
    <w:rsid w:val="008707D0"/>
    <w:rsid w:val="00872035"/>
    <w:rsid w:val="00873791"/>
    <w:rsid w:val="00873B14"/>
    <w:rsid w:val="008740B8"/>
    <w:rsid w:val="008741EC"/>
    <w:rsid w:val="008752AF"/>
    <w:rsid w:val="00875871"/>
    <w:rsid w:val="008759FE"/>
    <w:rsid w:val="0087665D"/>
    <w:rsid w:val="00876BF4"/>
    <w:rsid w:val="0087775A"/>
    <w:rsid w:val="00880068"/>
    <w:rsid w:val="00880DDC"/>
    <w:rsid w:val="00881104"/>
    <w:rsid w:val="00881E7E"/>
    <w:rsid w:val="00882D90"/>
    <w:rsid w:val="00884000"/>
    <w:rsid w:val="00884397"/>
    <w:rsid w:val="008850AC"/>
    <w:rsid w:val="0088606D"/>
    <w:rsid w:val="0088625E"/>
    <w:rsid w:val="00886FAF"/>
    <w:rsid w:val="00887A80"/>
    <w:rsid w:val="00890081"/>
    <w:rsid w:val="00890B32"/>
    <w:rsid w:val="008913EE"/>
    <w:rsid w:val="00891620"/>
    <w:rsid w:val="00892099"/>
    <w:rsid w:val="0089314A"/>
    <w:rsid w:val="00893518"/>
    <w:rsid w:val="0089457C"/>
    <w:rsid w:val="00894B96"/>
    <w:rsid w:val="00895537"/>
    <w:rsid w:val="00895843"/>
    <w:rsid w:val="00896684"/>
    <w:rsid w:val="00896957"/>
    <w:rsid w:val="00896DDE"/>
    <w:rsid w:val="0089742F"/>
    <w:rsid w:val="00897450"/>
    <w:rsid w:val="00897546"/>
    <w:rsid w:val="008A0E05"/>
    <w:rsid w:val="008A12AE"/>
    <w:rsid w:val="008A2400"/>
    <w:rsid w:val="008A297F"/>
    <w:rsid w:val="008A42AF"/>
    <w:rsid w:val="008A430D"/>
    <w:rsid w:val="008A445F"/>
    <w:rsid w:val="008A460D"/>
    <w:rsid w:val="008A48BC"/>
    <w:rsid w:val="008A4FA7"/>
    <w:rsid w:val="008A528E"/>
    <w:rsid w:val="008A5562"/>
    <w:rsid w:val="008A63C9"/>
    <w:rsid w:val="008A71A0"/>
    <w:rsid w:val="008A7890"/>
    <w:rsid w:val="008A78A1"/>
    <w:rsid w:val="008A7D25"/>
    <w:rsid w:val="008B09C1"/>
    <w:rsid w:val="008B0B4D"/>
    <w:rsid w:val="008B168F"/>
    <w:rsid w:val="008B1BDF"/>
    <w:rsid w:val="008B28E4"/>
    <w:rsid w:val="008B3DAC"/>
    <w:rsid w:val="008B5557"/>
    <w:rsid w:val="008B5B4E"/>
    <w:rsid w:val="008B664A"/>
    <w:rsid w:val="008B6D3C"/>
    <w:rsid w:val="008B755C"/>
    <w:rsid w:val="008C03C9"/>
    <w:rsid w:val="008C07C0"/>
    <w:rsid w:val="008C0CB9"/>
    <w:rsid w:val="008C0F37"/>
    <w:rsid w:val="008C1654"/>
    <w:rsid w:val="008C187A"/>
    <w:rsid w:val="008C203D"/>
    <w:rsid w:val="008C2591"/>
    <w:rsid w:val="008C2813"/>
    <w:rsid w:val="008C3029"/>
    <w:rsid w:val="008C40E3"/>
    <w:rsid w:val="008C47D4"/>
    <w:rsid w:val="008C4B18"/>
    <w:rsid w:val="008C4E88"/>
    <w:rsid w:val="008C4F2C"/>
    <w:rsid w:val="008C5A85"/>
    <w:rsid w:val="008C6253"/>
    <w:rsid w:val="008C6F55"/>
    <w:rsid w:val="008C6FBF"/>
    <w:rsid w:val="008C76C1"/>
    <w:rsid w:val="008C7BCA"/>
    <w:rsid w:val="008D01D1"/>
    <w:rsid w:val="008D071D"/>
    <w:rsid w:val="008D0B59"/>
    <w:rsid w:val="008D13D9"/>
    <w:rsid w:val="008D2217"/>
    <w:rsid w:val="008D2674"/>
    <w:rsid w:val="008D3114"/>
    <w:rsid w:val="008D3F97"/>
    <w:rsid w:val="008D46FE"/>
    <w:rsid w:val="008D47DE"/>
    <w:rsid w:val="008D53DD"/>
    <w:rsid w:val="008D55E7"/>
    <w:rsid w:val="008D5682"/>
    <w:rsid w:val="008D5CEB"/>
    <w:rsid w:val="008D615A"/>
    <w:rsid w:val="008D6347"/>
    <w:rsid w:val="008D75F6"/>
    <w:rsid w:val="008D7711"/>
    <w:rsid w:val="008D79DC"/>
    <w:rsid w:val="008E03C5"/>
    <w:rsid w:val="008E05FC"/>
    <w:rsid w:val="008E0904"/>
    <w:rsid w:val="008E0DB8"/>
    <w:rsid w:val="008E13EE"/>
    <w:rsid w:val="008E1A53"/>
    <w:rsid w:val="008E1F2B"/>
    <w:rsid w:val="008E1F81"/>
    <w:rsid w:val="008E32E4"/>
    <w:rsid w:val="008E3367"/>
    <w:rsid w:val="008E3583"/>
    <w:rsid w:val="008E374A"/>
    <w:rsid w:val="008E5078"/>
    <w:rsid w:val="008E5224"/>
    <w:rsid w:val="008E550D"/>
    <w:rsid w:val="008E58EC"/>
    <w:rsid w:val="008E5B5A"/>
    <w:rsid w:val="008E6F99"/>
    <w:rsid w:val="008E7455"/>
    <w:rsid w:val="008E7C45"/>
    <w:rsid w:val="008F14C7"/>
    <w:rsid w:val="008F2233"/>
    <w:rsid w:val="008F2366"/>
    <w:rsid w:val="008F2482"/>
    <w:rsid w:val="008F30BE"/>
    <w:rsid w:val="008F31ED"/>
    <w:rsid w:val="008F6412"/>
    <w:rsid w:val="008F66E5"/>
    <w:rsid w:val="008F6BB3"/>
    <w:rsid w:val="008F76E4"/>
    <w:rsid w:val="008F79F6"/>
    <w:rsid w:val="00900171"/>
    <w:rsid w:val="009003BB"/>
    <w:rsid w:val="00901E4E"/>
    <w:rsid w:val="00902B4C"/>
    <w:rsid w:val="0090372C"/>
    <w:rsid w:val="0090384A"/>
    <w:rsid w:val="00904922"/>
    <w:rsid w:val="009057B6"/>
    <w:rsid w:val="009073B5"/>
    <w:rsid w:val="009108D4"/>
    <w:rsid w:val="009113C1"/>
    <w:rsid w:val="009125A7"/>
    <w:rsid w:val="009129B6"/>
    <w:rsid w:val="00912D4A"/>
    <w:rsid w:val="00912DFE"/>
    <w:rsid w:val="0091326F"/>
    <w:rsid w:val="00913BAA"/>
    <w:rsid w:val="009145E0"/>
    <w:rsid w:val="00914678"/>
    <w:rsid w:val="00915F35"/>
    <w:rsid w:val="00916A4B"/>
    <w:rsid w:val="0091765E"/>
    <w:rsid w:val="00917883"/>
    <w:rsid w:val="0092068B"/>
    <w:rsid w:val="009206BF"/>
    <w:rsid w:val="00920EB6"/>
    <w:rsid w:val="009217C3"/>
    <w:rsid w:val="0092213E"/>
    <w:rsid w:val="00922532"/>
    <w:rsid w:val="00922DDB"/>
    <w:rsid w:val="00923D09"/>
    <w:rsid w:val="00923E05"/>
    <w:rsid w:val="009245EE"/>
    <w:rsid w:val="00924A4E"/>
    <w:rsid w:val="00924BA7"/>
    <w:rsid w:val="00924C27"/>
    <w:rsid w:val="00925C32"/>
    <w:rsid w:val="00926EEA"/>
    <w:rsid w:val="00927834"/>
    <w:rsid w:val="00930144"/>
    <w:rsid w:val="00930647"/>
    <w:rsid w:val="00930901"/>
    <w:rsid w:val="00930D76"/>
    <w:rsid w:val="00931AD8"/>
    <w:rsid w:val="00932A29"/>
    <w:rsid w:val="009340ED"/>
    <w:rsid w:val="00935089"/>
    <w:rsid w:val="0093563C"/>
    <w:rsid w:val="00935907"/>
    <w:rsid w:val="00935942"/>
    <w:rsid w:val="009373DE"/>
    <w:rsid w:val="0093784C"/>
    <w:rsid w:val="00937BAE"/>
    <w:rsid w:val="009400F1"/>
    <w:rsid w:val="0094110E"/>
    <w:rsid w:val="0094160F"/>
    <w:rsid w:val="00941703"/>
    <w:rsid w:val="00941D0D"/>
    <w:rsid w:val="00942169"/>
    <w:rsid w:val="00942776"/>
    <w:rsid w:val="00942F81"/>
    <w:rsid w:val="0094346B"/>
    <w:rsid w:val="0094392A"/>
    <w:rsid w:val="00943BD1"/>
    <w:rsid w:val="00945330"/>
    <w:rsid w:val="00945770"/>
    <w:rsid w:val="0094669C"/>
    <w:rsid w:val="009466F1"/>
    <w:rsid w:val="009468B2"/>
    <w:rsid w:val="00946FCB"/>
    <w:rsid w:val="00947633"/>
    <w:rsid w:val="00947BFC"/>
    <w:rsid w:val="00947ED7"/>
    <w:rsid w:val="00950261"/>
    <w:rsid w:val="009506C0"/>
    <w:rsid w:val="00950B68"/>
    <w:rsid w:val="009511FF"/>
    <w:rsid w:val="00951318"/>
    <w:rsid w:val="00951706"/>
    <w:rsid w:val="00951D05"/>
    <w:rsid w:val="00951F67"/>
    <w:rsid w:val="00952FB5"/>
    <w:rsid w:val="00954A20"/>
    <w:rsid w:val="00954FA2"/>
    <w:rsid w:val="00955BC2"/>
    <w:rsid w:val="00956EDC"/>
    <w:rsid w:val="00957222"/>
    <w:rsid w:val="0096077E"/>
    <w:rsid w:val="00960928"/>
    <w:rsid w:val="00960DD3"/>
    <w:rsid w:val="00961EDC"/>
    <w:rsid w:val="00963CC8"/>
    <w:rsid w:val="009644FD"/>
    <w:rsid w:val="00964D5F"/>
    <w:rsid w:val="00966104"/>
    <w:rsid w:val="0096652E"/>
    <w:rsid w:val="00967351"/>
    <w:rsid w:val="009674E2"/>
    <w:rsid w:val="00967CE1"/>
    <w:rsid w:val="009703F4"/>
    <w:rsid w:val="00970F9B"/>
    <w:rsid w:val="00971D96"/>
    <w:rsid w:val="00971E7A"/>
    <w:rsid w:val="00971FC4"/>
    <w:rsid w:val="00971FFB"/>
    <w:rsid w:val="00972448"/>
    <w:rsid w:val="0097318A"/>
    <w:rsid w:val="0097342B"/>
    <w:rsid w:val="0097358D"/>
    <w:rsid w:val="009742C9"/>
    <w:rsid w:val="009743DC"/>
    <w:rsid w:val="00974626"/>
    <w:rsid w:val="009748E6"/>
    <w:rsid w:val="00975C36"/>
    <w:rsid w:val="00976318"/>
    <w:rsid w:val="0098004B"/>
    <w:rsid w:val="00982275"/>
    <w:rsid w:val="0098251B"/>
    <w:rsid w:val="009828AF"/>
    <w:rsid w:val="00982A64"/>
    <w:rsid w:val="00983D06"/>
    <w:rsid w:val="00983E44"/>
    <w:rsid w:val="00984483"/>
    <w:rsid w:val="00984AE5"/>
    <w:rsid w:val="00985191"/>
    <w:rsid w:val="009854A9"/>
    <w:rsid w:val="00985BED"/>
    <w:rsid w:val="00986281"/>
    <w:rsid w:val="00986BBF"/>
    <w:rsid w:val="00986C9D"/>
    <w:rsid w:val="00986F14"/>
    <w:rsid w:val="00986FC1"/>
    <w:rsid w:val="009872AD"/>
    <w:rsid w:val="00987A9F"/>
    <w:rsid w:val="009906FA"/>
    <w:rsid w:val="00990AD2"/>
    <w:rsid w:val="00990D58"/>
    <w:rsid w:val="00990EFD"/>
    <w:rsid w:val="009918AB"/>
    <w:rsid w:val="009918C4"/>
    <w:rsid w:val="00991BCB"/>
    <w:rsid w:val="00991FB5"/>
    <w:rsid w:val="0099255F"/>
    <w:rsid w:val="00993760"/>
    <w:rsid w:val="009942F9"/>
    <w:rsid w:val="00994315"/>
    <w:rsid w:val="00994369"/>
    <w:rsid w:val="009947D5"/>
    <w:rsid w:val="00994822"/>
    <w:rsid w:val="00995D8F"/>
    <w:rsid w:val="0099621A"/>
    <w:rsid w:val="009965D9"/>
    <w:rsid w:val="00997028"/>
    <w:rsid w:val="00997298"/>
    <w:rsid w:val="00997411"/>
    <w:rsid w:val="009974AC"/>
    <w:rsid w:val="009978E6"/>
    <w:rsid w:val="009A04DA"/>
    <w:rsid w:val="009A09C7"/>
    <w:rsid w:val="009A1C96"/>
    <w:rsid w:val="009A20C2"/>
    <w:rsid w:val="009A26B8"/>
    <w:rsid w:val="009A3794"/>
    <w:rsid w:val="009A3B12"/>
    <w:rsid w:val="009A40C9"/>
    <w:rsid w:val="009A48DC"/>
    <w:rsid w:val="009A51DF"/>
    <w:rsid w:val="009A52C8"/>
    <w:rsid w:val="009A54B6"/>
    <w:rsid w:val="009A6D1F"/>
    <w:rsid w:val="009A71F9"/>
    <w:rsid w:val="009A7587"/>
    <w:rsid w:val="009A76B3"/>
    <w:rsid w:val="009A7927"/>
    <w:rsid w:val="009B0BC6"/>
    <w:rsid w:val="009B0FC3"/>
    <w:rsid w:val="009B149E"/>
    <w:rsid w:val="009B1727"/>
    <w:rsid w:val="009B185F"/>
    <w:rsid w:val="009B2058"/>
    <w:rsid w:val="009B2137"/>
    <w:rsid w:val="009B25D3"/>
    <w:rsid w:val="009B28F3"/>
    <w:rsid w:val="009B2C13"/>
    <w:rsid w:val="009B2CCC"/>
    <w:rsid w:val="009B31A7"/>
    <w:rsid w:val="009B46AA"/>
    <w:rsid w:val="009B4F95"/>
    <w:rsid w:val="009B55FD"/>
    <w:rsid w:val="009B6240"/>
    <w:rsid w:val="009B667C"/>
    <w:rsid w:val="009B6B3E"/>
    <w:rsid w:val="009C001C"/>
    <w:rsid w:val="009C0CED"/>
    <w:rsid w:val="009C1525"/>
    <w:rsid w:val="009C1864"/>
    <w:rsid w:val="009C1D26"/>
    <w:rsid w:val="009C1E1C"/>
    <w:rsid w:val="009C1E96"/>
    <w:rsid w:val="009C2278"/>
    <w:rsid w:val="009C3A03"/>
    <w:rsid w:val="009C451D"/>
    <w:rsid w:val="009C4534"/>
    <w:rsid w:val="009C4E84"/>
    <w:rsid w:val="009C50EA"/>
    <w:rsid w:val="009C6034"/>
    <w:rsid w:val="009C68F9"/>
    <w:rsid w:val="009C731C"/>
    <w:rsid w:val="009C7AC7"/>
    <w:rsid w:val="009C7B00"/>
    <w:rsid w:val="009C7C98"/>
    <w:rsid w:val="009C7CDC"/>
    <w:rsid w:val="009D0308"/>
    <w:rsid w:val="009D075C"/>
    <w:rsid w:val="009D0D8C"/>
    <w:rsid w:val="009D157F"/>
    <w:rsid w:val="009D1F7C"/>
    <w:rsid w:val="009D2DD8"/>
    <w:rsid w:val="009D3AEA"/>
    <w:rsid w:val="009D3E5C"/>
    <w:rsid w:val="009D48E0"/>
    <w:rsid w:val="009D54CD"/>
    <w:rsid w:val="009D5E6B"/>
    <w:rsid w:val="009D7455"/>
    <w:rsid w:val="009E1390"/>
    <w:rsid w:val="009E14B3"/>
    <w:rsid w:val="009E18FC"/>
    <w:rsid w:val="009E2088"/>
    <w:rsid w:val="009E20D3"/>
    <w:rsid w:val="009E451F"/>
    <w:rsid w:val="009E4DB7"/>
    <w:rsid w:val="009E4F81"/>
    <w:rsid w:val="009E52EC"/>
    <w:rsid w:val="009E67B4"/>
    <w:rsid w:val="009E69B9"/>
    <w:rsid w:val="009E69BE"/>
    <w:rsid w:val="009E77FE"/>
    <w:rsid w:val="009E7A71"/>
    <w:rsid w:val="009F0708"/>
    <w:rsid w:val="009F088B"/>
    <w:rsid w:val="009F0A8F"/>
    <w:rsid w:val="009F0CDA"/>
    <w:rsid w:val="009F1924"/>
    <w:rsid w:val="009F1AAD"/>
    <w:rsid w:val="009F1BB6"/>
    <w:rsid w:val="009F22CC"/>
    <w:rsid w:val="009F254C"/>
    <w:rsid w:val="009F2CD3"/>
    <w:rsid w:val="009F3287"/>
    <w:rsid w:val="009F3721"/>
    <w:rsid w:val="009F56A9"/>
    <w:rsid w:val="009F600D"/>
    <w:rsid w:val="009F633B"/>
    <w:rsid w:val="009F73D5"/>
    <w:rsid w:val="009F74DC"/>
    <w:rsid w:val="00A0082E"/>
    <w:rsid w:val="00A00C11"/>
    <w:rsid w:val="00A00CEC"/>
    <w:rsid w:val="00A011EF"/>
    <w:rsid w:val="00A01848"/>
    <w:rsid w:val="00A02329"/>
    <w:rsid w:val="00A026F2"/>
    <w:rsid w:val="00A033F4"/>
    <w:rsid w:val="00A03487"/>
    <w:rsid w:val="00A034B3"/>
    <w:rsid w:val="00A03C3E"/>
    <w:rsid w:val="00A0417C"/>
    <w:rsid w:val="00A04DC1"/>
    <w:rsid w:val="00A051A7"/>
    <w:rsid w:val="00A05A59"/>
    <w:rsid w:val="00A0608F"/>
    <w:rsid w:val="00A0720E"/>
    <w:rsid w:val="00A0728C"/>
    <w:rsid w:val="00A075C6"/>
    <w:rsid w:val="00A07F7F"/>
    <w:rsid w:val="00A103D9"/>
    <w:rsid w:val="00A10500"/>
    <w:rsid w:val="00A1104D"/>
    <w:rsid w:val="00A1119D"/>
    <w:rsid w:val="00A11EC6"/>
    <w:rsid w:val="00A11EE9"/>
    <w:rsid w:val="00A11F0C"/>
    <w:rsid w:val="00A12C9B"/>
    <w:rsid w:val="00A12D7B"/>
    <w:rsid w:val="00A12F81"/>
    <w:rsid w:val="00A136F6"/>
    <w:rsid w:val="00A147D1"/>
    <w:rsid w:val="00A1483F"/>
    <w:rsid w:val="00A14941"/>
    <w:rsid w:val="00A150E2"/>
    <w:rsid w:val="00A152FB"/>
    <w:rsid w:val="00A163FF"/>
    <w:rsid w:val="00A16EBF"/>
    <w:rsid w:val="00A16F83"/>
    <w:rsid w:val="00A17DDB"/>
    <w:rsid w:val="00A17F3D"/>
    <w:rsid w:val="00A20D9E"/>
    <w:rsid w:val="00A2128B"/>
    <w:rsid w:val="00A2139B"/>
    <w:rsid w:val="00A219A6"/>
    <w:rsid w:val="00A21EEF"/>
    <w:rsid w:val="00A21FEF"/>
    <w:rsid w:val="00A22095"/>
    <w:rsid w:val="00A225D0"/>
    <w:rsid w:val="00A227E1"/>
    <w:rsid w:val="00A230D5"/>
    <w:rsid w:val="00A23749"/>
    <w:rsid w:val="00A23EE7"/>
    <w:rsid w:val="00A24281"/>
    <w:rsid w:val="00A2433A"/>
    <w:rsid w:val="00A25698"/>
    <w:rsid w:val="00A26128"/>
    <w:rsid w:val="00A268B4"/>
    <w:rsid w:val="00A269E6"/>
    <w:rsid w:val="00A26C09"/>
    <w:rsid w:val="00A2722D"/>
    <w:rsid w:val="00A27DA1"/>
    <w:rsid w:val="00A30D4E"/>
    <w:rsid w:val="00A317A4"/>
    <w:rsid w:val="00A32DA5"/>
    <w:rsid w:val="00A32DD2"/>
    <w:rsid w:val="00A33B0E"/>
    <w:rsid w:val="00A33E9F"/>
    <w:rsid w:val="00A344F6"/>
    <w:rsid w:val="00A34551"/>
    <w:rsid w:val="00A34583"/>
    <w:rsid w:val="00A3536D"/>
    <w:rsid w:val="00A35DC6"/>
    <w:rsid w:val="00A35E4E"/>
    <w:rsid w:val="00A3666F"/>
    <w:rsid w:val="00A36D18"/>
    <w:rsid w:val="00A37410"/>
    <w:rsid w:val="00A420CC"/>
    <w:rsid w:val="00A431A3"/>
    <w:rsid w:val="00A442D2"/>
    <w:rsid w:val="00A451C1"/>
    <w:rsid w:val="00A45267"/>
    <w:rsid w:val="00A45513"/>
    <w:rsid w:val="00A463CF"/>
    <w:rsid w:val="00A51CD2"/>
    <w:rsid w:val="00A52111"/>
    <w:rsid w:val="00A52867"/>
    <w:rsid w:val="00A5290F"/>
    <w:rsid w:val="00A52E82"/>
    <w:rsid w:val="00A5388A"/>
    <w:rsid w:val="00A548F3"/>
    <w:rsid w:val="00A558B1"/>
    <w:rsid w:val="00A5607C"/>
    <w:rsid w:val="00A56CA5"/>
    <w:rsid w:val="00A572BF"/>
    <w:rsid w:val="00A6031B"/>
    <w:rsid w:val="00A60BB3"/>
    <w:rsid w:val="00A60F0A"/>
    <w:rsid w:val="00A616A0"/>
    <w:rsid w:val="00A6223F"/>
    <w:rsid w:val="00A626A3"/>
    <w:rsid w:val="00A62DCF"/>
    <w:rsid w:val="00A63038"/>
    <w:rsid w:val="00A64038"/>
    <w:rsid w:val="00A64B23"/>
    <w:rsid w:val="00A66B8F"/>
    <w:rsid w:val="00A706CE"/>
    <w:rsid w:val="00A70AB0"/>
    <w:rsid w:val="00A70B1C"/>
    <w:rsid w:val="00A710D2"/>
    <w:rsid w:val="00A7194A"/>
    <w:rsid w:val="00A71CE3"/>
    <w:rsid w:val="00A71FE0"/>
    <w:rsid w:val="00A7210C"/>
    <w:rsid w:val="00A723B7"/>
    <w:rsid w:val="00A726E6"/>
    <w:rsid w:val="00A72B6B"/>
    <w:rsid w:val="00A72B94"/>
    <w:rsid w:val="00A72D39"/>
    <w:rsid w:val="00A73067"/>
    <w:rsid w:val="00A730A3"/>
    <w:rsid w:val="00A7321C"/>
    <w:rsid w:val="00A737C1"/>
    <w:rsid w:val="00A75506"/>
    <w:rsid w:val="00A75C16"/>
    <w:rsid w:val="00A76132"/>
    <w:rsid w:val="00A7686C"/>
    <w:rsid w:val="00A76954"/>
    <w:rsid w:val="00A76BC7"/>
    <w:rsid w:val="00A76D17"/>
    <w:rsid w:val="00A76EAD"/>
    <w:rsid w:val="00A76EDD"/>
    <w:rsid w:val="00A7734B"/>
    <w:rsid w:val="00A77872"/>
    <w:rsid w:val="00A77D18"/>
    <w:rsid w:val="00A77EBC"/>
    <w:rsid w:val="00A80282"/>
    <w:rsid w:val="00A80D1C"/>
    <w:rsid w:val="00A8169C"/>
    <w:rsid w:val="00A816AF"/>
    <w:rsid w:val="00A81D28"/>
    <w:rsid w:val="00A820B1"/>
    <w:rsid w:val="00A824E3"/>
    <w:rsid w:val="00A8293C"/>
    <w:rsid w:val="00A82A92"/>
    <w:rsid w:val="00A82D2C"/>
    <w:rsid w:val="00A83456"/>
    <w:rsid w:val="00A837FE"/>
    <w:rsid w:val="00A8403C"/>
    <w:rsid w:val="00A84505"/>
    <w:rsid w:val="00A8495D"/>
    <w:rsid w:val="00A855EF"/>
    <w:rsid w:val="00A86097"/>
    <w:rsid w:val="00A861F0"/>
    <w:rsid w:val="00A879C6"/>
    <w:rsid w:val="00A87A29"/>
    <w:rsid w:val="00A90CCE"/>
    <w:rsid w:val="00A921BF"/>
    <w:rsid w:val="00A92420"/>
    <w:rsid w:val="00A92788"/>
    <w:rsid w:val="00A94DA9"/>
    <w:rsid w:val="00A96A30"/>
    <w:rsid w:val="00A96EFF"/>
    <w:rsid w:val="00A96FCB"/>
    <w:rsid w:val="00A97CA6"/>
    <w:rsid w:val="00AA0287"/>
    <w:rsid w:val="00AA03FE"/>
    <w:rsid w:val="00AA0A24"/>
    <w:rsid w:val="00AA0F3F"/>
    <w:rsid w:val="00AA141B"/>
    <w:rsid w:val="00AA18AE"/>
    <w:rsid w:val="00AA36E5"/>
    <w:rsid w:val="00AA4039"/>
    <w:rsid w:val="00AA4179"/>
    <w:rsid w:val="00AA4370"/>
    <w:rsid w:val="00AA4D3D"/>
    <w:rsid w:val="00AA4F02"/>
    <w:rsid w:val="00AA5279"/>
    <w:rsid w:val="00AA5994"/>
    <w:rsid w:val="00AA5A6D"/>
    <w:rsid w:val="00AA5D08"/>
    <w:rsid w:val="00AA5E94"/>
    <w:rsid w:val="00AA5F77"/>
    <w:rsid w:val="00AA6B98"/>
    <w:rsid w:val="00AA6E11"/>
    <w:rsid w:val="00AA6FEB"/>
    <w:rsid w:val="00AA7873"/>
    <w:rsid w:val="00AA7BEC"/>
    <w:rsid w:val="00AB030E"/>
    <w:rsid w:val="00AB09FB"/>
    <w:rsid w:val="00AB0D42"/>
    <w:rsid w:val="00AB0F44"/>
    <w:rsid w:val="00AB1162"/>
    <w:rsid w:val="00AB17A3"/>
    <w:rsid w:val="00AB1977"/>
    <w:rsid w:val="00AB1A25"/>
    <w:rsid w:val="00AB338E"/>
    <w:rsid w:val="00AB35DD"/>
    <w:rsid w:val="00AB43C2"/>
    <w:rsid w:val="00AB4407"/>
    <w:rsid w:val="00AB49D0"/>
    <w:rsid w:val="00AB4A4C"/>
    <w:rsid w:val="00AB5C1D"/>
    <w:rsid w:val="00AB5EDD"/>
    <w:rsid w:val="00AB5F07"/>
    <w:rsid w:val="00AB6068"/>
    <w:rsid w:val="00AB62FA"/>
    <w:rsid w:val="00AB6421"/>
    <w:rsid w:val="00AB68BB"/>
    <w:rsid w:val="00AB7076"/>
    <w:rsid w:val="00AB708C"/>
    <w:rsid w:val="00AB7671"/>
    <w:rsid w:val="00AB78D3"/>
    <w:rsid w:val="00AC121D"/>
    <w:rsid w:val="00AC13CA"/>
    <w:rsid w:val="00AC145B"/>
    <w:rsid w:val="00AC18E9"/>
    <w:rsid w:val="00AC246C"/>
    <w:rsid w:val="00AC2D7B"/>
    <w:rsid w:val="00AC2DEF"/>
    <w:rsid w:val="00AC3172"/>
    <w:rsid w:val="00AC3D0B"/>
    <w:rsid w:val="00AC464C"/>
    <w:rsid w:val="00AC4CDA"/>
    <w:rsid w:val="00AC4D98"/>
    <w:rsid w:val="00AC6044"/>
    <w:rsid w:val="00AC6427"/>
    <w:rsid w:val="00AC7284"/>
    <w:rsid w:val="00AC7D42"/>
    <w:rsid w:val="00AD09AC"/>
    <w:rsid w:val="00AD0C3F"/>
    <w:rsid w:val="00AD1635"/>
    <w:rsid w:val="00AD17ED"/>
    <w:rsid w:val="00AD2036"/>
    <w:rsid w:val="00AD2182"/>
    <w:rsid w:val="00AD2F47"/>
    <w:rsid w:val="00AD30B3"/>
    <w:rsid w:val="00AD3140"/>
    <w:rsid w:val="00AD3264"/>
    <w:rsid w:val="00AD3915"/>
    <w:rsid w:val="00AD46C0"/>
    <w:rsid w:val="00AD549F"/>
    <w:rsid w:val="00AD675B"/>
    <w:rsid w:val="00AD6A3A"/>
    <w:rsid w:val="00AD6E14"/>
    <w:rsid w:val="00AE1210"/>
    <w:rsid w:val="00AE1786"/>
    <w:rsid w:val="00AE18F9"/>
    <w:rsid w:val="00AE2D65"/>
    <w:rsid w:val="00AE3645"/>
    <w:rsid w:val="00AE422D"/>
    <w:rsid w:val="00AE4A78"/>
    <w:rsid w:val="00AE55E8"/>
    <w:rsid w:val="00AE6009"/>
    <w:rsid w:val="00AE62B7"/>
    <w:rsid w:val="00AE66B5"/>
    <w:rsid w:val="00AF0291"/>
    <w:rsid w:val="00AF0535"/>
    <w:rsid w:val="00AF37F1"/>
    <w:rsid w:val="00AF392C"/>
    <w:rsid w:val="00AF3DA0"/>
    <w:rsid w:val="00AF441E"/>
    <w:rsid w:val="00AF475C"/>
    <w:rsid w:val="00AF4B13"/>
    <w:rsid w:val="00AF4C4F"/>
    <w:rsid w:val="00AF5EE8"/>
    <w:rsid w:val="00AF68C7"/>
    <w:rsid w:val="00AF7D1D"/>
    <w:rsid w:val="00B01F09"/>
    <w:rsid w:val="00B027E4"/>
    <w:rsid w:val="00B0368B"/>
    <w:rsid w:val="00B0374B"/>
    <w:rsid w:val="00B044C0"/>
    <w:rsid w:val="00B048B0"/>
    <w:rsid w:val="00B052B0"/>
    <w:rsid w:val="00B060D8"/>
    <w:rsid w:val="00B070B5"/>
    <w:rsid w:val="00B07555"/>
    <w:rsid w:val="00B104E9"/>
    <w:rsid w:val="00B119DE"/>
    <w:rsid w:val="00B11BD2"/>
    <w:rsid w:val="00B11E85"/>
    <w:rsid w:val="00B1248B"/>
    <w:rsid w:val="00B13CBD"/>
    <w:rsid w:val="00B13F84"/>
    <w:rsid w:val="00B14F8F"/>
    <w:rsid w:val="00B15CE0"/>
    <w:rsid w:val="00B1656E"/>
    <w:rsid w:val="00B16718"/>
    <w:rsid w:val="00B16963"/>
    <w:rsid w:val="00B16E89"/>
    <w:rsid w:val="00B16FDD"/>
    <w:rsid w:val="00B172AB"/>
    <w:rsid w:val="00B1731E"/>
    <w:rsid w:val="00B17B18"/>
    <w:rsid w:val="00B2003A"/>
    <w:rsid w:val="00B20994"/>
    <w:rsid w:val="00B20CCF"/>
    <w:rsid w:val="00B2118E"/>
    <w:rsid w:val="00B21806"/>
    <w:rsid w:val="00B22469"/>
    <w:rsid w:val="00B22AB8"/>
    <w:rsid w:val="00B22CAD"/>
    <w:rsid w:val="00B23A96"/>
    <w:rsid w:val="00B23EB1"/>
    <w:rsid w:val="00B247D7"/>
    <w:rsid w:val="00B248CD"/>
    <w:rsid w:val="00B24938"/>
    <w:rsid w:val="00B260DC"/>
    <w:rsid w:val="00B27D1B"/>
    <w:rsid w:val="00B302C3"/>
    <w:rsid w:val="00B3051E"/>
    <w:rsid w:val="00B30C62"/>
    <w:rsid w:val="00B322E8"/>
    <w:rsid w:val="00B33BBD"/>
    <w:rsid w:val="00B341D5"/>
    <w:rsid w:val="00B35DA7"/>
    <w:rsid w:val="00B36FDD"/>
    <w:rsid w:val="00B40E87"/>
    <w:rsid w:val="00B41122"/>
    <w:rsid w:val="00B41579"/>
    <w:rsid w:val="00B4232C"/>
    <w:rsid w:val="00B4303B"/>
    <w:rsid w:val="00B43157"/>
    <w:rsid w:val="00B45CE0"/>
    <w:rsid w:val="00B45EF7"/>
    <w:rsid w:val="00B46282"/>
    <w:rsid w:val="00B46284"/>
    <w:rsid w:val="00B46D75"/>
    <w:rsid w:val="00B46DCE"/>
    <w:rsid w:val="00B47B6D"/>
    <w:rsid w:val="00B47B8D"/>
    <w:rsid w:val="00B5015C"/>
    <w:rsid w:val="00B51303"/>
    <w:rsid w:val="00B5168F"/>
    <w:rsid w:val="00B5184A"/>
    <w:rsid w:val="00B51892"/>
    <w:rsid w:val="00B519ED"/>
    <w:rsid w:val="00B52583"/>
    <w:rsid w:val="00B52F3D"/>
    <w:rsid w:val="00B537AE"/>
    <w:rsid w:val="00B53C5D"/>
    <w:rsid w:val="00B53D8A"/>
    <w:rsid w:val="00B545DA"/>
    <w:rsid w:val="00B55A9E"/>
    <w:rsid w:val="00B57D34"/>
    <w:rsid w:val="00B57D76"/>
    <w:rsid w:val="00B6000E"/>
    <w:rsid w:val="00B61068"/>
    <w:rsid w:val="00B61BA4"/>
    <w:rsid w:val="00B63C93"/>
    <w:rsid w:val="00B64596"/>
    <w:rsid w:val="00B646F4"/>
    <w:rsid w:val="00B64E1B"/>
    <w:rsid w:val="00B664BD"/>
    <w:rsid w:val="00B671BD"/>
    <w:rsid w:val="00B67887"/>
    <w:rsid w:val="00B67D9D"/>
    <w:rsid w:val="00B704C3"/>
    <w:rsid w:val="00B704D3"/>
    <w:rsid w:val="00B7107A"/>
    <w:rsid w:val="00B7159D"/>
    <w:rsid w:val="00B71990"/>
    <w:rsid w:val="00B71DAB"/>
    <w:rsid w:val="00B72D3D"/>
    <w:rsid w:val="00B73360"/>
    <w:rsid w:val="00B743D8"/>
    <w:rsid w:val="00B758A6"/>
    <w:rsid w:val="00B761C5"/>
    <w:rsid w:val="00B76EA5"/>
    <w:rsid w:val="00B77A75"/>
    <w:rsid w:val="00B77E3F"/>
    <w:rsid w:val="00B802A8"/>
    <w:rsid w:val="00B80456"/>
    <w:rsid w:val="00B82F25"/>
    <w:rsid w:val="00B83833"/>
    <w:rsid w:val="00B8390D"/>
    <w:rsid w:val="00B83AB3"/>
    <w:rsid w:val="00B840FF"/>
    <w:rsid w:val="00B8444F"/>
    <w:rsid w:val="00B865EA"/>
    <w:rsid w:val="00B86982"/>
    <w:rsid w:val="00B87AF8"/>
    <w:rsid w:val="00B87B85"/>
    <w:rsid w:val="00B87E2A"/>
    <w:rsid w:val="00B903F5"/>
    <w:rsid w:val="00B90CFE"/>
    <w:rsid w:val="00B92256"/>
    <w:rsid w:val="00B9239D"/>
    <w:rsid w:val="00B92809"/>
    <w:rsid w:val="00B92EEE"/>
    <w:rsid w:val="00B94876"/>
    <w:rsid w:val="00B94E99"/>
    <w:rsid w:val="00B952F6"/>
    <w:rsid w:val="00B959F8"/>
    <w:rsid w:val="00B95DEA"/>
    <w:rsid w:val="00B95E87"/>
    <w:rsid w:val="00B97EA5"/>
    <w:rsid w:val="00BA144F"/>
    <w:rsid w:val="00BA14B6"/>
    <w:rsid w:val="00BA1793"/>
    <w:rsid w:val="00BA1C78"/>
    <w:rsid w:val="00BA2499"/>
    <w:rsid w:val="00BA24B1"/>
    <w:rsid w:val="00BA2755"/>
    <w:rsid w:val="00BA2915"/>
    <w:rsid w:val="00BA306F"/>
    <w:rsid w:val="00BA372F"/>
    <w:rsid w:val="00BA3D32"/>
    <w:rsid w:val="00BA6D09"/>
    <w:rsid w:val="00BA717D"/>
    <w:rsid w:val="00BB08D9"/>
    <w:rsid w:val="00BB0DBE"/>
    <w:rsid w:val="00BB1FEB"/>
    <w:rsid w:val="00BB372E"/>
    <w:rsid w:val="00BB3757"/>
    <w:rsid w:val="00BB3D33"/>
    <w:rsid w:val="00BB48C8"/>
    <w:rsid w:val="00BB4C2C"/>
    <w:rsid w:val="00BB56DA"/>
    <w:rsid w:val="00BB595A"/>
    <w:rsid w:val="00BB62A2"/>
    <w:rsid w:val="00BB6336"/>
    <w:rsid w:val="00BB64B9"/>
    <w:rsid w:val="00BB66B9"/>
    <w:rsid w:val="00BB719C"/>
    <w:rsid w:val="00BB7F6B"/>
    <w:rsid w:val="00BC016E"/>
    <w:rsid w:val="00BC07DB"/>
    <w:rsid w:val="00BC0CA1"/>
    <w:rsid w:val="00BC187E"/>
    <w:rsid w:val="00BC30E8"/>
    <w:rsid w:val="00BC3453"/>
    <w:rsid w:val="00BC3672"/>
    <w:rsid w:val="00BC46CA"/>
    <w:rsid w:val="00BC5F07"/>
    <w:rsid w:val="00BC695E"/>
    <w:rsid w:val="00BC73E1"/>
    <w:rsid w:val="00BD0980"/>
    <w:rsid w:val="00BD0E22"/>
    <w:rsid w:val="00BD10DB"/>
    <w:rsid w:val="00BD125D"/>
    <w:rsid w:val="00BD1314"/>
    <w:rsid w:val="00BD16CF"/>
    <w:rsid w:val="00BD1BE7"/>
    <w:rsid w:val="00BD2974"/>
    <w:rsid w:val="00BD29E5"/>
    <w:rsid w:val="00BD2A77"/>
    <w:rsid w:val="00BD2C22"/>
    <w:rsid w:val="00BD3F24"/>
    <w:rsid w:val="00BD53A6"/>
    <w:rsid w:val="00BD5A2B"/>
    <w:rsid w:val="00BD67C4"/>
    <w:rsid w:val="00BD6932"/>
    <w:rsid w:val="00BE0AC6"/>
    <w:rsid w:val="00BE1EEC"/>
    <w:rsid w:val="00BE21B5"/>
    <w:rsid w:val="00BE23F9"/>
    <w:rsid w:val="00BE24F2"/>
    <w:rsid w:val="00BE2A02"/>
    <w:rsid w:val="00BE3401"/>
    <w:rsid w:val="00BE36C9"/>
    <w:rsid w:val="00BE3825"/>
    <w:rsid w:val="00BE391B"/>
    <w:rsid w:val="00BE3B0F"/>
    <w:rsid w:val="00BE4A3A"/>
    <w:rsid w:val="00BE51C6"/>
    <w:rsid w:val="00BE5CE7"/>
    <w:rsid w:val="00BE77BB"/>
    <w:rsid w:val="00BE7A09"/>
    <w:rsid w:val="00BF030C"/>
    <w:rsid w:val="00BF0E2D"/>
    <w:rsid w:val="00BF1043"/>
    <w:rsid w:val="00BF2267"/>
    <w:rsid w:val="00BF26E8"/>
    <w:rsid w:val="00BF2E76"/>
    <w:rsid w:val="00BF2FE7"/>
    <w:rsid w:val="00BF36D4"/>
    <w:rsid w:val="00BF4152"/>
    <w:rsid w:val="00BF4BBE"/>
    <w:rsid w:val="00BF4C7B"/>
    <w:rsid w:val="00BF5221"/>
    <w:rsid w:val="00BF5E9C"/>
    <w:rsid w:val="00BF6286"/>
    <w:rsid w:val="00BF69EF"/>
    <w:rsid w:val="00BF6ADB"/>
    <w:rsid w:val="00BF6EAA"/>
    <w:rsid w:val="00BF7821"/>
    <w:rsid w:val="00BF7C17"/>
    <w:rsid w:val="00C01E38"/>
    <w:rsid w:val="00C01F38"/>
    <w:rsid w:val="00C01F66"/>
    <w:rsid w:val="00C0237E"/>
    <w:rsid w:val="00C0249B"/>
    <w:rsid w:val="00C02D93"/>
    <w:rsid w:val="00C0314C"/>
    <w:rsid w:val="00C035D4"/>
    <w:rsid w:val="00C03FDD"/>
    <w:rsid w:val="00C05E9D"/>
    <w:rsid w:val="00C069B2"/>
    <w:rsid w:val="00C07816"/>
    <w:rsid w:val="00C10428"/>
    <w:rsid w:val="00C108E7"/>
    <w:rsid w:val="00C1150D"/>
    <w:rsid w:val="00C116FE"/>
    <w:rsid w:val="00C12002"/>
    <w:rsid w:val="00C12149"/>
    <w:rsid w:val="00C1219F"/>
    <w:rsid w:val="00C139C5"/>
    <w:rsid w:val="00C139CA"/>
    <w:rsid w:val="00C1435A"/>
    <w:rsid w:val="00C1481B"/>
    <w:rsid w:val="00C148BA"/>
    <w:rsid w:val="00C15166"/>
    <w:rsid w:val="00C1519A"/>
    <w:rsid w:val="00C1747E"/>
    <w:rsid w:val="00C17A8E"/>
    <w:rsid w:val="00C20701"/>
    <w:rsid w:val="00C20C84"/>
    <w:rsid w:val="00C22136"/>
    <w:rsid w:val="00C237F8"/>
    <w:rsid w:val="00C23978"/>
    <w:rsid w:val="00C23AB9"/>
    <w:rsid w:val="00C241E9"/>
    <w:rsid w:val="00C24D05"/>
    <w:rsid w:val="00C252FB"/>
    <w:rsid w:val="00C26165"/>
    <w:rsid w:val="00C26294"/>
    <w:rsid w:val="00C26974"/>
    <w:rsid w:val="00C271C2"/>
    <w:rsid w:val="00C3023C"/>
    <w:rsid w:val="00C304ED"/>
    <w:rsid w:val="00C311FC"/>
    <w:rsid w:val="00C31411"/>
    <w:rsid w:val="00C31586"/>
    <w:rsid w:val="00C31C12"/>
    <w:rsid w:val="00C31ED5"/>
    <w:rsid w:val="00C32885"/>
    <w:rsid w:val="00C34595"/>
    <w:rsid w:val="00C35D58"/>
    <w:rsid w:val="00C364D5"/>
    <w:rsid w:val="00C36FC0"/>
    <w:rsid w:val="00C41161"/>
    <w:rsid w:val="00C41977"/>
    <w:rsid w:val="00C41BA8"/>
    <w:rsid w:val="00C42028"/>
    <w:rsid w:val="00C42A3E"/>
    <w:rsid w:val="00C42B7F"/>
    <w:rsid w:val="00C42C3E"/>
    <w:rsid w:val="00C43097"/>
    <w:rsid w:val="00C43BA0"/>
    <w:rsid w:val="00C44897"/>
    <w:rsid w:val="00C44EFE"/>
    <w:rsid w:val="00C4560B"/>
    <w:rsid w:val="00C456C0"/>
    <w:rsid w:val="00C456DB"/>
    <w:rsid w:val="00C460AE"/>
    <w:rsid w:val="00C460F2"/>
    <w:rsid w:val="00C50626"/>
    <w:rsid w:val="00C50AF1"/>
    <w:rsid w:val="00C50F32"/>
    <w:rsid w:val="00C51CF2"/>
    <w:rsid w:val="00C52261"/>
    <w:rsid w:val="00C5365B"/>
    <w:rsid w:val="00C544E3"/>
    <w:rsid w:val="00C54AC6"/>
    <w:rsid w:val="00C54CB9"/>
    <w:rsid w:val="00C54EB3"/>
    <w:rsid w:val="00C5500E"/>
    <w:rsid w:val="00C563CF"/>
    <w:rsid w:val="00C5710B"/>
    <w:rsid w:val="00C572A3"/>
    <w:rsid w:val="00C57521"/>
    <w:rsid w:val="00C618CA"/>
    <w:rsid w:val="00C61BBB"/>
    <w:rsid w:val="00C625E9"/>
    <w:rsid w:val="00C634E3"/>
    <w:rsid w:val="00C64207"/>
    <w:rsid w:val="00C647A8"/>
    <w:rsid w:val="00C65035"/>
    <w:rsid w:val="00C652DA"/>
    <w:rsid w:val="00C668B5"/>
    <w:rsid w:val="00C700A2"/>
    <w:rsid w:val="00C70164"/>
    <w:rsid w:val="00C70594"/>
    <w:rsid w:val="00C7066C"/>
    <w:rsid w:val="00C706F4"/>
    <w:rsid w:val="00C71755"/>
    <w:rsid w:val="00C71D35"/>
    <w:rsid w:val="00C7212E"/>
    <w:rsid w:val="00C722F8"/>
    <w:rsid w:val="00C72384"/>
    <w:rsid w:val="00C7283A"/>
    <w:rsid w:val="00C72F81"/>
    <w:rsid w:val="00C7362B"/>
    <w:rsid w:val="00C73686"/>
    <w:rsid w:val="00C7386E"/>
    <w:rsid w:val="00C73A57"/>
    <w:rsid w:val="00C7561F"/>
    <w:rsid w:val="00C75882"/>
    <w:rsid w:val="00C75B07"/>
    <w:rsid w:val="00C7646E"/>
    <w:rsid w:val="00C764DF"/>
    <w:rsid w:val="00C77798"/>
    <w:rsid w:val="00C77C4F"/>
    <w:rsid w:val="00C77CFC"/>
    <w:rsid w:val="00C77EFA"/>
    <w:rsid w:val="00C8029F"/>
    <w:rsid w:val="00C806EB"/>
    <w:rsid w:val="00C80BA8"/>
    <w:rsid w:val="00C80BF4"/>
    <w:rsid w:val="00C813AF"/>
    <w:rsid w:val="00C81A9F"/>
    <w:rsid w:val="00C81BB2"/>
    <w:rsid w:val="00C8292C"/>
    <w:rsid w:val="00C829A7"/>
    <w:rsid w:val="00C83614"/>
    <w:rsid w:val="00C83670"/>
    <w:rsid w:val="00C83A06"/>
    <w:rsid w:val="00C83DF5"/>
    <w:rsid w:val="00C83E52"/>
    <w:rsid w:val="00C845C0"/>
    <w:rsid w:val="00C8492E"/>
    <w:rsid w:val="00C84A79"/>
    <w:rsid w:val="00C84C77"/>
    <w:rsid w:val="00C84C9A"/>
    <w:rsid w:val="00C8598C"/>
    <w:rsid w:val="00C85F8B"/>
    <w:rsid w:val="00C86478"/>
    <w:rsid w:val="00C876BE"/>
    <w:rsid w:val="00C9050F"/>
    <w:rsid w:val="00C914F4"/>
    <w:rsid w:val="00C92507"/>
    <w:rsid w:val="00C95299"/>
    <w:rsid w:val="00C955F1"/>
    <w:rsid w:val="00C95708"/>
    <w:rsid w:val="00C96236"/>
    <w:rsid w:val="00C967CD"/>
    <w:rsid w:val="00C96F75"/>
    <w:rsid w:val="00CA0A32"/>
    <w:rsid w:val="00CA1079"/>
    <w:rsid w:val="00CA115B"/>
    <w:rsid w:val="00CA1E91"/>
    <w:rsid w:val="00CA2559"/>
    <w:rsid w:val="00CA2D31"/>
    <w:rsid w:val="00CA3E4D"/>
    <w:rsid w:val="00CA3FFC"/>
    <w:rsid w:val="00CA4055"/>
    <w:rsid w:val="00CA4227"/>
    <w:rsid w:val="00CA4C72"/>
    <w:rsid w:val="00CA4FBF"/>
    <w:rsid w:val="00CB139F"/>
    <w:rsid w:val="00CB1B72"/>
    <w:rsid w:val="00CB21CD"/>
    <w:rsid w:val="00CB2209"/>
    <w:rsid w:val="00CB22B5"/>
    <w:rsid w:val="00CB289F"/>
    <w:rsid w:val="00CB2C72"/>
    <w:rsid w:val="00CB3612"/>
    <w:rsid w:val="00CB379D"/>
    <w:rsid w:val="00CB576C"/>
    <w:rsid w:val="00CB6393"/>
    <w:rsid w:val="00CB669F"/>
    <w:rsid w:val="00CB7294"/>
    <w:rsid w:val="00CB745C"/>
    <w:rsid w:val="00CB7584"/>
    <w:rsid w:val="00CB7769"/>
    <w:rsid w:val="00CB7903"/>
    <w:rsid w:val="00CC001E"/>
    <w:rsid w:val="00CC168C"/>
    <w:rsid w:val="00CC1895"/>
    <w:rsid w:val="00CC1C9F"/>
    <w:rsid w:val="00CC2287"/>
    <w:rsid w:val="00CC23A6"/>
    <w:rsid w:val="00CC246C"/>
    <w:rsid w:val="00CC266F"/>
    <w:rsid w:val="00CC2758"/>
    <w:rsid w:val="00CC2BC1"/>
    <w:rsid w:val="00CC39F6"/>
    <w:rsid w:val="00CC4649"/>
    <w:rsid w:val="00CC482B"/>
    <w:rsid w:val="00CC537D"/>
    <w:rsid w:val="00CC675A"/>
    <w:rsid w:val="00CC6916"/>
    <w:rsid w:val="00CC6A9F"/>
    <w:rsid w:val="00CC74F1"/>
    <w:rsid w:val="00CC7E96"/>
    <w:rsid w:val="00CC7EA2"/>
    <w:rsid w:val="00CC7FE3"/>
    <w:rsid w:val="00CD01D7"/>
    <w:rsid w:val="00CD0DC3"/>
    <w:rsid w:val="00CD10AD"/>
    <w:rsid w:val="00CD1992"/>
    <w:rsid w:val="00CD1B09"/>
    <w:rsid w:val="00CD1D31"/>
    <w:rsid w:val="00CD2C12"/>
    <w:rsid w:val="00CD2F2C"/>
    <w:rsid w:val="00CD3577"/>
    <w:rsid w:val="00CD444F"/>
    <w:rsid w:val="00CD44CC"/>
    <w:rsid w:val="00CD4731"/>
    <w:rsid w:val="00CD474C"/>
    <w:rsid w:val="00CD4C56"/>
    <w:rsid w:val="00CD4FC4"/>
    <w:rsid w:val="00CD52EC"/>
    <w:rsid w:val="00CD52FB"/>
    <w:rsid w:val="00CD531F"/>
    <w:rsid w:val="00CD5459"/>
    <w:rsid w:val="00CD5486"/>
    <w:rsid w:val="00CD55DB"/>
    <w:rsid w:val="00CD5F7B"/>
    <w:rsid w:val="00CD6280"/>
    <w:rsid w:val="00CD6DCC"/>
    <w:rsid w:val="00CD7035"/>
    <w:rsid w:val="00CE04FB"/>
    <w:rsid w:val="00CE0754"/>
    <w:rsid w:val="00CE0D66"/>
    <w:rsid w:val="00CE0FCA"/>
    <w:rsid w:val="00CE1B87"/>
    <w:rsid w:val="00CE238A"/>
    <w:rsid w:val="00CE2564"/>
    <w:rsid w:val="00CE2823"/>
    <w:rsid w:val="00CE3D27"/>
    <w:rsid w:val="00CE486D"/>
    <w:rsid w:val="00CE4FDE"/>
    <w:rsid w:val="00CE5585"/>
    <w:rsid w:val="00CE59F7"/>
    <w:rsid w:val="00CE6FDD"/>
    <w:rsid w:val="00CF0429"/>
    <w:rsid w:val="00CF1026"/>
    <w:rsid w:val="00CF1641"/>
    <w:rsid w:val="00CF1652"/>
    <w:rsid w:val="00CF16E6"/>
    <w:rsid w:val="00CF1D64"/>
    <w:rsid w:val="00CF1F40"/>
    <w:rsid w:val="00CF3436"/>
    <w:rsid w:val="00CF3492"/>
    <w:rsid w:val="00CF3CC2"/>
    <w:rsid w:val="00CF3E36"/>
    <w:rsid w:val="00CF3E7E"/>
    <w:rsid w:val="00CF51D5"/>
    <w:rsid w:val="00CF5330"/>
    <w:rsid w:val="00CF6AEA"/>
    <w:rsid w:val="00CF7317"/>
    <w:rsid w:val="00CF7408"/>
    <w:rsid w:val="00CF7681"/>
    <w:rsid w:val="00CF7769"/>
    <w:rsid w:val="00D0032E"/>
    <w:rsid w:val="00D013AD"/>
    <w:rsid w:val="00D029F0"/>
    <w:rsid w:val="00D0326A"/>
    <w:rsid w:val="00D0387E"/>
    <w:rsid w:val="00D038E8"/>
    <w:rsid w:val="00D0431B"/>
    <w:rsid w:val="00D059DB"/>
    <w:rsid w:val="00D05E00"/>
    <w:rsid w:val="00D067B9"/>
    <w:rsid w:val="00D06A63"/>
    <w:rsid w:val="00D10265"/>
    <w:rsid w:val="00D112B2"/>
    <w:rsid w:val="00D1193A"/>
    <w:rsid w:val="00D12755"/>
    <w:rsid w:val="00D12B31"/>
    <w:rsid w:val="00D12B3A"/>
    <w:rsid w:val="00D134DD"/>
    <w:rsid w:val="00D13760"/>
    <w:rsid w:val="00D15FAF"/>
    <w:rsid w:val="00D165E3"/>
    <w:rsid w:val="00D16D8A"/>
    <w:rsid w:val="00D16F76"/>
    <w:rsid w:val="00D1798D"/>
    <w:rsid w:val="00D2053A"/>
    <w:rsid w:val="00D2081F"/>
    <w:rsid w:val="00D215AC"/>
    <w:rsid w:val="00D21921"/>
    <w:rsid w:val="00D22057"/>
    <w:rsid w:val="00D22588"/>
    <w:rsid w:val="00D24ACB"/>
    <w:rsid w:val="00D2519B"/>
    <w:rsid w:val="00D26364"/>
    <w:rsid w:val="00D26593"/>
    <w:rsid w:val="00D26887"/>
    <w:rsid w:val="00D269F9"/>
    <w:rsid w:val="00D26C48"/>
    <w:rsid w:val="00D277A0"/>
    <w:rsid w:val="00D303EF"/>
    <w:rsid w:val="00D31339"/>
    <w:rsid w:val="00D3208D"/>
    <w:rsid w:val="00D3224A"/>
    <w:rsid w:val="00D32BA0"/>
    <w:rsid w:val="00D330EA"/>
    <w:rsid w:val="00D3329C"/>
    <w:rsid w:val="00D33F5E"/>
    <w:rsid w:val="00D34E2D"/>
    <w:rsid w:val="00D35A9C"/>
    <w:rsid w:val="00D36912"/>
    <w:rsid w:val="00D36A01"/>
    <w:rsid w:val="00D37340"/>
    <w:rsid w:val="00D4008E"/>
    <w:rsid w:val="00D405E9"/>
    <w:rsid w:val="00D41CD2"/>
    <w:rsid w:val="00D4343C"/>
    <w:rsid w:val="00D45DE3"/>
    <w:rsid w:val="00D46501"/>
    <w:rsid w:val="00D466DB"/>
    <w:rsid w:val="00D467C6"/>
    <w:rsid w:val="00D50D49"/>
    <w:rsid w:val="00D5196E"/>
    <w:rsid w:val="00D5289D"/>
    <w:rsid w:val="00D52DB7"/>
    <w:rsid w:val="00D539EF"/>
    <w:rsid w:val="00D54383"/>
    <w:rsid w:val="00D54B9B"/>
    <w:rsid w:val="00D55A5B"/>
    <w:rsid w:val="00D55EA0"/>
    <w:rsid w:val="00D574B0"/>
    <w:rsid w:val="00D602F9"/>
    <w:rsid w:val="00D60480"/>
    <w:rsid w:val="00D60A25"/>
    <w:rsid w:val="00D60DC8"/>
    <w:rsid w:val="00D6161A"/>
    <w:rsid w:val="00D6246E"/>
    <w:rsid w:val="00D62DFF"/>
    <w:rsid w:val="00D62E66"/>
    <w:rsid w:val="00D64B6F"/>
    <w:rsid w:val="00D64C92"/>
    <w:rsid w:val="00D651EA"/>
    <w:rsid w:val="00D66073"/>
    <w:rsid w:val="00D67919"/>
    <w:rsid w:val="00D70896"/>
    <w:rsid w:val="00D70BE0"/>
    <w:rsid w:val="00D70C26"/>
    <w:rsid w:val="00D718EF"/>
    <w:rsid w:val="00D71AAE"/>
    <w:rsid w:val="00D71E96"/>
    <w:rsid w:val="00D726A4"/>
    <w:rsid w:val="00D7273B"/>
    <w:rsid w:val="00D72CC6"/>
    <w:rsid w:val="00D73576"/>
    <w:rsid w:val="00D737A4"/>
    <w:rsid w:val="00D74B72"/>
    <w:rsid w:val="00D7544C"/>
    <w:rsid w:val="00D75818"/>
    <w:rsid w:val="00D767B0"/>
    <w:rsid w:val="00D77B18"/>
    <w:rsid w:val="00D77F1F"/>
    <w:rsid w:val="00D80891"/>
    <w:rsid w:val="00D80F00"/>
    <w:rsid w:val="00D81970"/>
    <w:rsid w:val="00D822F4"/>
    <w:rsid w:val="00D82ADE"/>
    <w:rsid w:val="00D83FC5"/>
    <w:rsid w:val="00D84BC3"/>
    <w:rsid w:val="00D84CB9"/>
    <w:rsid w:val="00D851BC"/>
    <w:rsid w:val="00D8548F"/>
    <w:rsid w:val="00D8591E"/>
    <w:rsid w:val="00D85B2E"/>
    <w:rsid w:val="00D86082"/>
    <w:rsid w:val="00D86087"/>
    <w:rsid w:val="00D87C5E"/>
    <w:rsid w:val="00D90399"/>
    <w:rsid w:val="00D90616"/>
    <w:rsid w:val="00D90C1F"/>
    <w:rsid w:val="00D9106F"/>
    <w:rsid w:val="00D91913"/>
    <w:rsid w:val="00D92D94"/>
    <w:rsid w:val="00D93FDF"/>
    <w:rsid w:val="00D940F0"/>
    <w:rsid w:val="00D94293"/>
    <w:rsid w:val="00D95E4F"/>
    <w:rsid w:val="00D96F85"/>
    <w:rsid w:val="00D9722F"/>
    <w:rsid w:val="00D972CE"/>
    <w:rsid w:val="00D974DF"/>
    <w:rsid w:val="00D97D38"/>
    <w:rsid w:val="00DA0297"/>
    <w:rsid w:val="00DA1A1B"/>
    <w:rsid w:val="00DA27EF"/>
    <w:rsid w:val="00DA30DD"/>
    <w:rsid w:val="00DA447F"/>
    <w:rsid w:val="00DA4631"/>
    <w:rsid w:val="00DA4DDF"/>
    <w:rsid w:val="00DA4EC3"/>
    <w:rsid w:val="00DA59AE"/>
    <w:rsid w:val="00DA722F"/>
    <w:rsid w:val="00DA7399"/>
    <w:rsid w:val="00DB06DD"/>
    <w:rsid w:val="00DB0F5D"/>
    <w:rsid w:val="00DB14C5"/>
    <w:rsid w:val="00DB20F3"/>
    <w:rsid w:val="00DB210E"/>
    <w:rsid w:val="00DB2BE8"/>
    <w:rsid w:val="00DB535C"/>
    <w:rsid w:val="00DB55EF"/>
    <w:rsid w:val="00DB5D9C"/>
    <w:rsid w:val="00DB60A8"/>
    <w:rsid w:val="00DB73F2"/>
    <w:rsid w:val="00DB73F4"/>
    <w:rsid w:val="00DB794F"/>
    <w:rsid w:val="00DB7D8C"/>
    <w:rsid w:val="00DB7E0B"/>
    <w:rsid w:val="00DC07C8"/>
    <w:rsid w:val="00DC1083"/>
    <w:rsid w:val="00DC1455"/>
    <w:rsid w:val="00DC1924"/>
    <w:rsid w:val="00DC1A9B"/>
    <w:rsid w:val="00DC2740"/>
    <w:rsid w:val="00DC2907"/>
    <w:rsid w:val="00DC2C56"/>
    <w:rsid w:val="00DC3605"/>
    <w:rsid w:val="00DC4189"/>
    <w:rsid w:val="00DC4592"/>
    <w:rsid w:val="00DC4F44"/>
    <w:rsid w:val="00DC5496"/>
    <w:rsid w:val="00DC55CF"/>
    <w:rsid w:val="00DC5DFC"/>
    <w:rsid w:val="00DC5F05"/>
    <w:rsid w:val="00DC602F"/>
    <w:rsid w:val="00DC7121"/>
    <w:rsid w:val="00DC7A9C"/>
    <w:rsid w:val="00DD05AD"/>
    <w:rsid w:val="00DD0815"/>
    <w:rsid w:val="00DD0FB2"/>
    <w:rsid w:val="00DD1F6A"/>
    <w:rsid w:val="00DD22CB"/>
    <w:rsid w:val="00DD240C"/>
    <w:rsid w:val="00DD2972"/>
    <w:rsid w:val="00DD297F"/>
    <w:rsid w:val="00DD38BC"/>
    <w:rsid w:val="00DD406E"/>
    <w:rsid w:val="00DD41C7"/>
    <w:rsid w:val="00DD4B93"/>
    <w:rsid w:val="00DD508F"/>
    <w:rsid w:val="00DD6935"/>
    <w:rsid w:val="00DD71B2"/>
    <w:rsid w:val="00DD79DA"/>
    <w:rsid w:val="00DE06DD"/>
    <w:rsid w:val="00DE10D6"/>
    <w:rsid w:val="00DE11CC"/>
    <w:rsid w:val="00DE1894"/>
    <w:rsid w:val="00DE31DE"/>
    <w:rsid w:val="00DE4314"/>
    <w:rsid w:val="00DE4E18"/>
    <w:rsid w:val="00DE4F66"/>
    <w:rsid w:val="00DE57C3"/>
    <w:rsid w:val="00DE5C25"/>
    <w:rsid w:val="00DE6E2B"/>
    <w:rsid w:val="00DE7002"/>
    <w:rsid w:val="00DE772F"/>
    <w:rsid w:val="00DF098A"/>
    <w:rsid w:val="00DF1CE0"/>
    <w:rsid w:val="00DF2BFC"/>
    <w:rsid w:val="00DF3307"/>
    <w:rsid w:val="00DF37BF"/>
    <w:rsid w:val="00DF3C9F"/>
    <w:rsid w:val="00DF4048"/>
    <w:rsid w:val="00DF447F"/>
    <w:rsid w:val="00DF4BEB"/>
    <w:rsid w:val="00DF50EE"/>
    <w:rsid w:val="00DF52F0"/>
    <w:rsid w:val="00DF6674"/>
    <w:rsid w:val="00DF6704"/>
    <w:rsid w:val="00DF6D40"/>
    <w:rsid w:val="00DF7258"/>
    <w:rsid w:val="00E00233"/>
    <w:rsid w:val="00E00DFE"/>
    <w:rsid w:val="00E00FA4"/>
    <w:rsid w:val="00E01564"/>
    <w:rsid w:val="00E015AA"/>
    <w:rsid w:val="00E02295"/>
    <w:rsid w:val="00E030A0"/>
    <w:rsid w:val="00E03A7A"/>
    <w:rsid w:val="00E03B72"/>
    <w:rsid w:val="00E04AE8"/>
    <w:rsid w:val="00E059BF"/>
    <w:rsid w:val="00E07818"/>
    <w:rsid w:val="00E1017B"/>
    <w:rsid w:val="00E1040E"/>
    <w:rsid w:val="00E10430"/>
    <w:rsid w:val="00E1061E"/>
    <w:rsid w:val="00E10C15"/>
    <w:rsid w:val="00E11834"/>
    <w:rsid w:val="00E12A06"/>
    <w:rsid w:val="00E12C70"/>
    <w:rsid w:val="00E13BD0"/>
    <w:rsid w:val="00E13E53"/>
    <w:rsid w:val="00E141D3"/>
    <w:rsid w:val="00E144A3"/>
    <w:rsid w:val="00E14631"/>
    <w:rsid w:val="00E14834"/>
    <w:rsid w:val="00E148C9"/>
    <w:rsid w:val="00E1506A"/>
    <w:rsid w:val="00E151A1"/>
    <w:rsid w:val="00E15A6F"/>
    <w:rsid w:val="00E15A7B"/>
    <w:rsid w:val="00E15DFF"/>
    <w:rsid w:val="00E16FCC"/>
    <w:rsid w:val="00E17048"/>
    <w:rsid w:val="00E17BD7"/>
    <w:rsid w:val="00E17E97"/>
    <w:rsid w:val="00E20E4E"/>
    <w:rsid w:val="00E21E60"/>
    <w:rsid w:val="00E23259"/>
    <w:rsid w:val="00E23B9C"/>
    <w:rsid w:val="00E23C4A"/>
    <w:rsid w:val="00E24A0C"/>
    <w:rsid w:val="00E24E6A"/>
    <w:rsid w:val="00E257FC"/>
    <w:rsid w:val="00E25B65"/>
    <w:rsid w:val="00E26534"/>
    <w:rsid w:val="00E26746"/>
    <w:rsid w:val="00E2723E"/>
    <w:rsid w:val="00E27760"/>
    <w:rsid w:val="00E27E82"/>
    <w:rsid w:val="00E30EA3"/>
    <w:rsid w:val="00E31230"/>
    <w:rsid w:val="00E31A20"/>
    <w:rsid w:val="00E31BEE"/>
    <w:rsid w:val="00E328A2"/>
    <w:rsid w:val="00E32D4D"/>
    <w:rsid w:val="00E33AA8"/>
    <w:rsid w:val="00E3410C"/>
    <w:rsid w:val="00E34669"/>
    <w:rsid w:val="00E35D16"/>
    <w:rsid w:val="00E36AF3"/>
    <w:rsid w:val="00E37D14"/>
    <w:rsid w:val="00E40968"/>
    <w:rsid w:val="00E40AA6"/>
    <w:rsid w:val="00E40AE2"/>
    <w:rsid w:val="00E4144C"/>
    <w:rsid w:val="00E41EBA"/>
    <w:rsid w:val="00E42C63"/>
    <w:rsid w:val="00E43429"/>
    <w:rsid w:val="00E43850"/>
    <w:rsid w:val="00E439D5"/>
    <w:rsid w:val="00E43C17"/>
    <w:rsid w:val="00E445D2"/>
    <w:rsid w:val="00E44843"/>
    <w:rsid w:val="00E44B53"/>
    <w:rsid w:val="00E45203"/>
    <w:rsid w:val="00E45CDF"/>
    <w:rsid w:val="00E4641B"/>
    <w:rsid w:val="00E46592"/>
    <w:rsid w:val="00E46BFC"/>
    <w:rsid w:val="00E47A1E"/>
    <w:rsid w:val="00E47B7D"/>
    <w:rsid w:val="00E47D10"/>
    <w:rsid w:val="00E505B6"/>
    <w:rsid w:val="00E50883"/>
    <w:rsid w:val="00E509D3"/>
    <w:rsid w:val="00E50B74"/>
    <w:rsid w:val="00E51604"/>
    <w:rsid w:val="00E51B3C"/>
    <w:rsid w:val="00E51CFD"/>
    <w:rsid w:val="00E522C4"/>
    <w:rsid w:val="00E529F3"/>
    <w:rsid w:val="00E52ABD"/>
    <w:rsid w:val="00E52F7C"/>
    <w:rsid w:val="00E530C5"/>
    <w:rsid w:val="00E54B6E"/>
    <w:rsid w:val="00E54DFE"/>
    <w:rsid w:val="00E55921"/>
    <w:rsid w:val="00E55AD8"/>
    <w:rsid w:val="00E55EB9"/>
    <w:rsid w:val="00E55FE9"/>
    <w:rsid w:val="00E56273"/>
    <w:rsid w:val="00E56281"/>
    <w:rsid w:val="00E571B2"/>
    <w:rsid w:val="00E601F2"/>
    <w:rsid w:val="00E60248"/>
    <w:rsid w:val="00E60F99"/>
    <w:rsid w:val="00E616C6"/>
    <w:rsid w:val="00E61B7F"/>
    <w:rsid w:val="00E623CB"/>
    <w:rsid w:val="00E6244A"/>
    <w:rsid w:val="00E64AC4"/>
    <w:rsid w:val="00E65056"/>
    <w:rsid w:val="00E65A60"/>
    <w:rsid w:val="00E65DB1"/>
    <w:rsid w:val="00E66050"/>
    <w:rsid w:val="00E66D95"/>
    <w:rsid w:val="00E66E91"/>
    <w:rsid w:val="00E67586"/>
    <w:rsid w:val="00E67F6D"/>
    <w:rsid w:val="00E7013E"/>
    <w:rsid w:val="00E704E9"/>
    <w:rsid w:val="00E71F11"/>
    <w:rsid w:val="00E71F65"/>
    <w:rsid w:val="00E72172"/>
    <w:rsid w:val="00E7296A"/>
    <w:rsid w:val="00E738E4"/>
    <w:rsid w:val="00E7424E"/>
    <w:rsid w:val="00E7467B"/>
    <w:rsid w:val="00E749E6"/>
    <w:rsid w:val="00E74BF8"/>
    <w:rsid w:val="00E768C5"/>
    <w:rsid w:val="00E76A41"/>
    <w:rsid w:val="00E77CE3"/>
    <w:rsid w:val="00E8024E"/>
    <w:rsid w:val="00E8097E"/>
    <w:rsid w:val="00E80ADE"/>
    <w:rsid w:val="00E80D28"/>
    <w:rsid w:val="00E82669"/>
    <w:rsid w:val="00E83A0A"/>
    <w:rsid w:val="00E83E0E"/>
    <w:rsid w:val="00E84566"/>
    <w:rsid w:val="00E84895"/>
    <w:rsid w:val="00E85A76"/>
    <w:rsid w:val="00E87322"/>
    <w:rsid w:val="00E874B3"/>
    <w:rsid w:val="00E902DF"/>
    <w:rsid w:val="00E9037E"/>
    <w:rsid w:val="00E90419"/>
    <w:rsid w:val="00E90E6B"/>
    <w:rsid w:val="00E9142C"/>
    <w:rsid w:val="00E91EC1"/>
    <w:rsid w:val="00E92522"/>
    <w:rsid w:val="00E92863"/>
    <w:rsid w:val="00E92EFF"/>
    <w:rsid w:val="00E9391B"/>
    <w:rsid w:val="00E93AD1"/>
    <w:rsid w:val="00E93F67"/>
    <w:rsid w:val="00E945DB"/>
    <w:rsid w:val="00E9495A"/>
    <w:rsid w:val="00E94CE8"/>
    <w:rsid w:val="00E9517B"/>
    <w:rsid w:val="00E954F4"/>
    <w:rsid w:val="00E9567E"/>
    <w:rsid w:val="00E95B99"/>
    <w:rsid w:val="00E95C77"/>
    <w:rsid w:val="00E96662"/>
    <w:rsid w:val="00E969C4"/>
    <w:rsid w:val="00E96A10"/>
    <w:rsid w:val="00E96C4C"/>
    <w:rsid w:val="00E97446"/>
    <w:rsid w:val="00E976A3"/>
    <w:rsid w:val="00E97823"/>
    <w:rsid w:val="00E9788C"/>
    <w:rsid w:val="00E979A9"/>
    <w:rsid w:val="00EA0282"/>
    <w:rsid w:val="00EA0CE8"/>
    <w:rsid w:val="00EA13E1"/>
    <w:rsid w:val="00EA2084"/>
    <w:rsid w:val="00EA2CA3"/>
    <w:rsid w:val="00EA730A"/>
    <w:rsid w:val="00EA760F"/>
    <w:rsid w:val="00EA76C8"/>
    <w:rsid w:val="00EB0D8F"/>
    <w:rsid w:val="00EB0FBD"/>
    <w:rsid w:val="00EB16A0"/>
    <w:rsid w:val="00EB1CAC"/>
    <w:rsid w:val="00EB334D"/>
    <w:rsid w:val="00EB3584"/>
    <w:rsid w:val="00EB3B28"/>
    <w:rsid w:val="00EB3E8B"/>
    <w:rsid w:val="00EB4C2F"/>
    <w:rsid w:val="00EB4F45"/>
    <w:rsid w:val="00EB5F8D"/>
    <w:rsid w:val="00EB6701"/>
    <w:rsid w:val="00EB7584"/>
    <w:rsid w:val="00EB78FA"/>
    <w:rsid w:val="00EC03AC"/>
    <w:rsid w:val="00EC06B1"/>
    <w:rsid w:val="00EC0766"/>
    <w:rsid w:val="00EC0DF6"/>
    <w:rsid w:val="00EC1024"/>
    <w:rsid w:val="00EC202D"/>
    <w:rsid w:val="00EC2BEF"/>
    <w:rsid w:val="00EC3112"/>
    <w:rsid w:val="00EC320C"/>
    <w:rsid w:val="00EC3FF5"/>
    <w:rsid w:val="00EC4173"/>
    <w:rsid w:val="00EC4C79"/>
    <w:rsid w:val="00EC6A21"/>
    <w:rsid w:val="00EC6C51"/>
    <w:rsid w:val="00EC704F"/>
    <w:rsid w:val="00EC7A0F"/>
    <w:rsid w:val="00EC7D10"/>
    <w:rsid w:val="00ED01B0"/>
    <w:rsid w:val="00ED07DA"/>
    <w:rsid w:val="00ED1500"/>
    <w:rsid w:val="00ED17C7"/>
    <w:rsid w:val="00ED1C37"/>
    <w:rsid w:val="00ED2877"/>
    <w:rsid w:val="00ED2CC1"/>
    <w:rsid w:val="00ED3283"/>
    <w:rsid w:val="00ED3B61"/>
    <w:rsid w:val="00ED3B6D"/>
    <w:rsid w:val="00ED3E30"/>
    <w:rsid w:val="00ED435C"/>
    <w:rsid w:val="00ED48C7"/>
    <w:rsid w:val="00ED54D0"/>
    <w:rsid w:val="00ED64B1"/>
    <w:rsid w:val="00ED661C"/>
    <w:rsid w:val="00ED6A79"/>
    <w:rsid w:val="00ED75D8"/>
    <w:rsid w:val="00EE0108"/>
    <w:rsid w:val="00EE0B90"/>
    <w:rsid w:val="00EE1424"/>
    <w:rsid w:val="00EE1CA9"/>
    <w:rsid w:val="00EE1FA5"/>
    <w:rsid w:val="00EE308F"/>
    <w:rsid w:val="00EE376B"/>
    <w:rsid w:val="00EE3CD5"/>
    <w:rsid w:val="00EE4715"/>
    <w:rsid w:val="00EE4808"/>
    <w:rsid w:val="00EE4C7B"/>
    <w:rsid w:val="00EE546C"/>
    <w:rsid w:val="00EE691D"/>
    <w:rsid w:val="00EE75ED"/>
    <w:rsid w:val="00EE7600"/>
    <w:rsid w:val="00EF0185"/>
    <w:rsid w:val="00EF2199"/>
    <w:rsid w:val="00EF23B9"/>
    <w:rsid w:val="00EF23C2"/>
    <w:rsid w:val="00EF27CD"/>
    <w:rsid w:val="00EF3FF1"/>
    <w:rsid w:val="00EF4004"/>
    <w:rsid w:val="00EF416C"/>
    <w:rsid w:val="00EF4C9E"/>
    <w:rsid w:val="00EF5398"/>
    <w:rsid w:val="00EF5621"/>
    <w:rsid w:val="00EF58FB"/>
    <w:rsid w:val="00EF5CDF"/>
    <w:rsid w:val="00EF6219"/>
    <w:rsid w:val="00EF6766"/>
    <w:rsid w:val="00EF6F29"/>
    <w:rsid w:val="00EF70ED"/>
    <w:rsid w:val="00EF7188"/>
    <w:rsid w:val="00EF7308"/>
    <w:rsid w:val="00F00C8D"/>
    <w:rsid w:val="00F01643"/>
    <w:rsid w:val="00F02746"/>
    <w:rsid w:val="00F03771"/>
    <w:rsid w:val="00F041C7"/>
    <w:rsid w:val="00F05258"/>
    <w:rsid w:val="00F064C0"/>
    <w:rsid w:val="00F0738A"/>
    <w:rsid w:val="00F074D0"/>
    <w:rsid w:val="00F07B9D"/>
    <w:rsid w:val="00F07F42"/>
    <w:rsid w:val="00F10B48"/>
    <w:rsid w:val="00F110F2"/>
    <w:rsid w:val="00F118F2"/>
    <w:rsid w:val="00F1209C"/>
    <w:rsid w:val="00F12DD0"/>
    <w:rsid w:val="00F12FCA"/>
    <w:rsid w:val="00F13832"/>
    <w:rsid w:val="00F138A8"/>
    <w:rsid w:val="00F13ECB"/>
    <w:rsid w:val="00F140D2"/>
    <w:rsid w:val="00F14473"/>
    <w:rsid w:val="00F1524F"/>
    <w:rsid w:val="00F160FD"/>
    <w:rsid w:val="00F1613B"/>
    <w:rsid w:val="00F1625F"/>
    <w:rsid w:val="00F16296"/>
    <w:rsid w:val="00F1673B"/>
    <w:rsid w:val="00F16E08"/>
    <w:rsid w:val="00F1710F"/>
    <w:rsid w:val="00F17A90"/>
    <w:rsid w:val="00F17F17"/>
    <w:rsid w:val="00F201DC"/>
    <w:rsid w:val="00F21946"/>
    <w:rsid w:val="00F221A9"/>
    <w:rsid w:val="00F22573"/>
    <w:rsid w:val="00F22B70"/>
    <w:rsid w:val="00F234B7"/>
    <w:rsid w:val="00F25A80"/>
    <w:rsid w:val="00F2681D"/>
    <w:rsid w:val="00F26FE5"/>
    <w:rsid w:val="00F2777B"/>
    <w:rsid w:val="00F30BA6"/>
    <w:rsid w:val="00F30C7A"/>
    <w:rsid w:val="00F30D27"/>
    <w:rsid w:val="00F334E5"/>
    <w:rsid w:val="00F33D41"/>
    <w:rsid w:val="00F343FA"/>
    <w:rsid w:val="00F3516B"/>
    <w:rsid w:val="00F35D3D"/>
    <w:rsid w:val="00F360A2"/>
    <w:rsid w:val="00F36160"/>
    <w:rsid w:val="00F3672E"/>
    <w:rsid w:val="00F37CCD"/>
    <w:rsid w:val="00F37CDF"/>
    <w:rsid w:val="00F41097"/>
    <w:rsid w:val="00F4139A"/>
    <w:rsid w:val="00F41DD9"/>
    <w:rsid w:val="00F41E68"/>
    <w:rsid w:val="00F4239C"/>
    <w:rsid w:val="00F427B2"/>
    <w:rsid w:val="00F42929"/>
    <w:rsid w:val="00F42FDD"/>
    <w:rsid w:val="00F4306A"/>
    <w:rsid w:val="00F43BC6"/>
    <w:rsid w:val="00F4586F"/>
    <w:rsid w:val="00F45DA6"/>
    <w:rsid w:val="00F50931"/>
    <w:rsid w:val="00F512D1"/>
    <w:rsid w:val="00F517F9"/>
    <w:rsid w:val="00F51DB2"/>
    <w:rsid w:val="00F522E3"/>
    <w:rsid w:val="00F533C2"/>
    <w:rsid w:val="00F53C72"/>
    <w:rsid w:val="00F544E0"/>
    <w:rsid w:val="00F54620"/>
    <w:rsid w:val="00F5558F"/>
    <w:rsid w:val="00F562A7"/>
    <w:rsid w:val="00F576CC"/>
    <w:rsid w:val="00F57968"/>
    <w:rsid w:val="00F60A88"/>
    <w:rsid w:val="00F61AE3"/>
    <w:rsid w:val="00F61D5C"/>
    <w:rsid w:val="00F6297D"/>
    <w:rsid w:val="00F637A2"/>
    <w:rsid w:val="00F63DD8"/>
    <w:rsid w:val="00F63E4F"/>
    <w:rsid w:val="00F641F0"/>
    <w:rsid w:val="00F64375"/>
    <w:rsid w:val="00F6548B"/>
    <w:rsid w:val="00F65C90"/>
    <w:rsid w:val="00F66D2A"/>
    <w:rsid w:val="00F6704B"/>
    <w:rsid w:val="00F67112"/>
    <w:rsid w:val="00F678BA"/>
    <w:rsid w:val="00F67C61"/>
    <w:rsid w:val="00F70995"/>
    <w:rsid w:val="00F71625"/>
    <w:rsid w:val="00F720DA"/>
    <w:rsid w:val="00F72609"/>
    <w:rsid w:val="00F72C5D"/>
    <w:rsid w:val="00F73E0D"/>
    <w:rsid w:val="00F74B82"/>
    <w:rsid w:val="00F74D4A"/>
    <w:rsid w:val="00F74D70"/>
    <w:rsid w:val="00F76AAE"/>
    <w:rsid w:val="00F76AFF"/>
    <w:rsid w:val="00F76FF7"/>
    <w:rsid w:val="00F77ADA"/>
    <w:rsid w:val="00F77B12"/>
    <w:rsid w:val="00F80093"/>
    <w:rsid w:val="00F81209"/>
    <w:rsid w:val="00F81770"/>
    <w:rsid w:val="00F8298B"/>
    <w:rsid w:val="00F842B5"/>
    <w:rsid w:val="00F84541"/>
    <w:rsid w:val="00F84687"/>
    <w:rsid w:val="00F84A1D"/>
    <w:rsid w:val="00F85663"/>
    <w:rsid w:val="00F863FA"/>
    <w:rsid w:val="00F9149C"/>
    <w:rsid w:val="00F936AD"/>
    <w:rsid w:val="00F94932"/>
    <w:rsid w:val="00F97856"/>
    <w:rsid w:val="00FA0511"/>
    <w:rsid w:val="00FA163A"/>
    <w:rsid w:val="00FA1E38"/>
    <w:rsid w:val="00FA3B29"/>
    <w:rsid w:val="00FA4795"/>
    <w:rsid w:val="00FA47BA"/>
    <w:rsid w:val="00FA4E4C"/>
    <w:rsid w:val="00FA4EFC"/>
    <w:rsid w:val="00FA511A"/>
    <w:rsid w:val="00FA60B4"/>
    <w:rsid w:val="00FA62D9"/>
    <w:rsid w:val="00FA6A6B"/>
    <w:rsid w:val="00FA7FF1"/>
    <w:rsid w:val="00FB0096"/>
    <w:rsid w:val="00FB01A4"/>
    <w:rsid w:val="00FB1B89"/>
    <w:rsid w:val="00FB1BFE"/>
    <w:rsid w:val="00FB1D7A"/>
    <w:rsid w:val="00FB1DE7"/>
    <w:rsid w:val="00FB261A"/>
    <w:rsid w:val="00FB285F"/>
    <w:rsid w:val="00FB2C28"/>
    <w:rsid w:val="00FB3378"/>
    <w:rsid w:val="00FB38F9"/>
    <w:rsid w:val="00FB3ED7"/>
    <w:rsid w:val="00FB3F90"/>
    <w:rsid w:val="00FB3FC1"/>
    <w:rsid w:val="00FB459F"/>
    <w:rsid w:val="00FB46E5"/>
    <w:rsid w:val="00FB4AB0"/>
    <w:rsid w:val="00FB5964"/>
    <w:rsid w:val="00FB59D3"/>
    <w:rsid w:val="00FB6BE3"/>
    <w:rsid w:val="00FC088A"/>
    <w:rsid w:val="00FC08BA"/>
    <w:rsid w:val="00FC0B2F"/>
    <w:rsid w:val="00FC0D9E"/>
    <w:rsid w:val="00FC1DBE"/>
    <w:rsid w:val="00FC3222"/>
    <w:rsid w:val="00FC4043"/>
    <w:rsid w:val="00FC40E4"/>
    <w:rsid w:val="00FC4648"/>
    <w:rsid w:val="00FC4D29"/>
    <w:rsid w:val="00FC5F54"/>
    <w:rsid w:val="00FC65C0"/>
    <w:rsid w:val="00FC7997"/>
    <w:rsid w:val="00FD0E1A"/>
    <w:rsid w:val="00FD0FFB"/>
    <w:rsid w:val="00FD1EEF"/>
    <w:rsid w:val="00FD2A92"/>
    <w:rsid w:val="00FD33C7"/>
    <w:rsid w:val="00FD3442"/>
    <w:rsid w:val="00FD36FF"/>
    <w:rsid w:val="00FD5D98"/>
    <w:rsid w:val="00FD62B0"/>
    <w:rsid w:val="00FD635A"/>
    <w:rsid w:val="00FD6459"/>
    <w:rsid w:val="00FD64B4"/>
    <w:rsid w:val="00FD7080"/>
    <w:rsid w:val="00FE23C7"/>
    <w:rsid w:val="00FE2E1D"/>
    <w:rsid w:val="00FE3DCD"/>
    <w:rsid w:val="00FE446E"/>
    <w:rsid w:val="00FE48C4"/>
    <w:rsid w:val="00FE550A"/>
    <w:rsid w:val="00FE569A"/>
    <w:rsid w:val="00FE63B4"/>
    <w:rsid w:val="00FE6890"/>
    <w:rsid w:val="00FE6CEA"/>
    <w:rsid w:val="00FE6E74"/>
    <w:rsid w:val="00FE7D30"/>
    <w:rsid w:val="00FF0672"/>
    <w:rsid w:val="00FF07C0"/>
    <w:rsid w:val="00FF12BE"/>
    <w:rsid w:val="00FF16DB"/>
    <w:rsid w:val="00FF238F"/>
    <w:rsid w:val="00FF31C2"/>
    <w:rsid w:val="00FF37F3"/>
    <w:rsid w:val="00FF3EEA"/>
    <w:rsid w:val="00FF577D"/>
    <w:rsid w:val="00FF5BBB"/>
    <w:rsid w:val="00FF5F77"/>
    <w:rsid w:val="00FF61FC"/>
    <w:rsid w:val="00FF67A9"/>
    <w:rsid w:val="00FF69F4"/>
    <w:rsid w:val="00FF6A03"/>
    <w:rsid w:val="00FF6E6B"/>
    <w:rsid w:val="00FF6ED1"/>
    <w:rsid w:val="00FF76A8"/>
    <w:rsid w:val="00FF76D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422719"/>
  <w15:docId w15:val="{91E4F9B4-2FD8-4631-BF7B-C0B3B8C91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1ACC"/>
    <w:rPr>
      <w:rFonts w:ascii="Arial" w:hAnsi="Arial" w:cs="Arial"/>
    </w:rPr>
  </w:style>
  <w:style w:type="paragraph" w:styleId="Heading1">
    <w:name w:val="heading 1"/>
    <w:basedOn w:val="Normal"/>
    <w:next w:val="Normal"/>
    <w:link w:val="Heading1Char"/>
    <w:uiPriority w:val="9"/>
    <w:qFormat/>
    <w:rsid w:val="00091ACC"/>
    <w:pPr>
      <w:keepNext/>
      <w:tabs>
        <w:tab w:val="left" w:pos="3300"/>
        <w:tab w:val="right" w:pos="10080"/>
      </w:tabs>
      <w:outlineLvl w:val="0"/>
    </w:pPr>
    <w:rPr>
      <w:rFonts w:ascii="Verdana" w:hAnsi="Verdana" w:cs="Times New Roman"/>
      <w:b/>
    </w:rPr>
  </w:style>
  <w:style w:type="paragraph" w:styleId="Heading2">
    <w:name w:val="heading 2"/>
    <w:basedOn w:val="Normal"/>
    <w:next w:val="Normal"/>
    <w:link w:val="Heading2Char"/>
    <w:uiPriority w:val="9"/>
    <w:qFormat/>
    <w:rsid w:val="00091ACC"/>
    <w:pPr>
      <w:keepNext/>
      <w:tabs>
        <w:tab w:val="left" w:pos="3300"/>
        <w:tab w:val="right" w:pos="10080"/>
      </w:tabs>
      <w:outlineLvl w:val="1"/>
    </w:pPr>
    <w:rPr>
      <w:rFonts w:ascii="Verdana" w:hAnsi="Verdana" w:cs="Times New Roman"/>
      <w:b/>
    </w:rPr>
  </w:style>
  <w:style w:type="paragraph" w:styleId="Heading3">
    <w:name w:val="heading 3"/>
    <w:basedOn w:val="Normal"/>
    <w:next w:val="Normal"/>
    <w:link w:val="Heading3Char"/>
    <w:uiPriority w:val="9"/>
    <w:qFormat/>
    <w:rsid w:val="00091ACC"/>
    <w:pPr>
      <w:keepNext/>
      <w:jc w:val="center"/>
      <w:outlineLvl w:val="2"/>
    </w:pPr>
    <w:rPr>
      <w:rFonts w:ascii="Verdana" w:hAnsi="Verdana" w:cs="Times New Roman"/>
      <w:b/>
      <w:sz w:val="30"/>
    </w:rPr>
  </w:style>
  <w:style w:type="paragraph" w:styleId="Heading4">
    <w:name w:val="heading 4"/>
    <w:basedOn w:val="Normal"/>
    <w:next w:val="Normal"/>
    <w:link w:val="Heading4Char"/>
    <w:uiPriority w:val="9"/>
    <w:qFormat/>
    <w:rsid w:val="00091ACC"/>
    <w:pPr>
      <w:keepNext/>
      <w:tabs>
        <w:tab w:val="left" w:pos="3300"/>
        <w:tab w:val="right" w:pos="10080"/>
      </w:tabs>
      <w:ind w:left="3300"/>
      <w:outlineLvl w:val="3"/>
    </w:pPr>
    <w:rPr>
      <w:rFonts w:ascii="Verdana" w:hAnsi="Verdana" w:cs="Times New Roman"/>
      <w:b/>
    </w:rPr>
  </w:style>
  <w:style w:type="paragraph" w:styleId="Heading5">
    <w:name w:val="heading 5"/>
    <w:basedOn w:val="Normal"/>
    <w:next w:val="Normal"/>
    <w:link w:val="Heading5Char"/>
    <w:uiPriority w:val="9"/>
    <w:qFormat/>
    <w:rsid w:val="00091ACC"/>
    <w:pPr>
      <w:keepNext/>
      <w:tabs>
        <w:tab w:val="left" w:pos="3300"/>
        <w:tab w:val="right" w:pos="10080"/>
      </w:tabs>
      <w:jc w:val="center"/>
      <w:outlineLvl w:val="4"/>
    </w:pPr>
    <w:rPr>
      <w:rFonts w:ascii="Verdana" w:hAnsi="Verdana" w:cs="Times New Roman"/>
      <w:b/>
    </w:rPr>
  </w:style>
  <w:style w:type="paragraph" w:styleId="Heading6">
    <w:name w:val="heading 6"/>
    <w:basedOn w:val="Normal"/>
    <w:next w:val="Normal"/>
    <w:link w:val="Heading6Char"/>
    <w:uiPriority w:val="9"/>
    <w:qFormat/>
    <w:rsid w:val="00091ACC"/>
    <w:pPr>
      <w:keepNext/>
      <w:spacing w:before="60" w:after="60"/>
      <w:jc w:val="center"/>
      <w:outlineLvl w:val="5"/>
    </w:pPr>
    <w:rPr>
      <w:rFonts w:cs="Times New Roman"/>
      <w:b/>
      <w:bCs/>
    </w:rPr>
  </w:style>
  <w:style w:type="paragraph" w:styleId="Heading7">
    <w:name w:val="heading 7"/>
    <w:basedOn w:val="Normal"/>
    <w:next w:val="Normal"/>
    <w:link w:val="Heading7Char"/>
    <w:uiPriority w:val="9"/>
    <w:qFormat/>
    <w:rsid w:val="00091ACC"/>
    <w:pPr>
      <w:keepNext/>
      <w:jc w:val="center"/>
      <w:outlineLvl w:val="6"/>
    </w:pPr>
    <w:rPr>
      <w:rFonts w:cs="Times New Roman"/>
      <w:b/>
      <w:snapToGrid w:val="0"/>
      <w:color w:val="000000"/>
    </w:rPr>
  </w:style>
  <w:style w:type="paragraph" w:styleId="Heading8">
    <w:name w:val="heading 8"/>
    <w:basedOn w:val="Normal"/>
    <w:next w:val="Normal"/>
    <w:link w:val="Heading8Char"/>
    <w:uiPriority w:val="9"/>
    <w:qFormat/>
    <w:rsid w:val="00091ACC"/>
    <w:pPr>
      <w:keepNext/>
      <w:ind w:left="-284"/>
      <w:outlineLvl w:val="7"/>
    </w:pPr>
    <w:rPr>
      <w:rFonts w:cs="Times New Roman"/>
      <w:b/>
      <w:bCs/>
      <w:i/>
      <w:iCs/>
    </w:rPr>
  </w:style>
  <w:style w:type="paragraph" w:styleId="Heading9">
    <w:name w:val="heading 9"/>
    <w:basedOn w:val="Normal"/>
    <w:next w:val="Normal"/>
    <w:link w:val="Heading9Char"/>
    <w:uiPriority w:val="9"/>
    <w:semiHidden/>
    <w:unhideWhenUsed/>
    <w:qFormat/>
    <w:rsid w:val="00231F18"/>
    <w:pPr>
      <w:keepNext/>
      <w:keepLines/>
      <w:spacing w:before="200" w:line="288" w:lineRule="auto"/>
      <w:outlineLvl w:val="8"/>
    </w:pPr>
    <w:rPr>
      <w:rFonts w:ascii="Arial Black" w:eastAsia="HYGothic-Extra" w:hAnsi="Arial Black" w:cs="Times New Roman"/>
      <w:i/>
      <w:iCs/>
      <w:color w:val="5B5B5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091ACC"/>
    <w:pPr>
      <w:tabs>
        <w:tab w:val="center" w:pos="4320"/>
        <w:tab w:val="right" w:pos="8640"/>
      </w:tabs>
    </w:pPr>
    <w:rPr>
      <w:rFonts w:cs="Times New Roman"/>
    </w:rPr>
  </w:style>
  <w:style w:type="paragraph" w:styleId="Footer">
    <w:name w:val="footer"/>
    <w:basedOn w:val="Normal"/>
    <w:link w:val="FooterChar"/>
    <w:uiPriority w:val="99"/>
    <w:rsid w:val="00091ACC"/>
    <w:pPr>
      <w:tabs>
        <w:tab w:val="center" w:pos="4320"/>
        <w:tab w:val="right" w:pos="8640"/>
      </w:tabs>
    </w:pPr>
    <w:rPr>
      <w:rFonts w:cs="Times New Roman"/>
    </w:rPr>
  </w:style>
  <w:style w:type="character" w:styleId="PageNumber">
    <w:name w:val="page number"/>
    <w:basedOn w:val="DefaultParagraphFont"/>
    <w:semiHidden/>
    <w:rsid w:val="00091ACC"/>
  </w:style>
  <w:style w:type="character" w:customStyle="1" w:styleId="HelpLink">
    <w:name w:val="Help Link"/>
    <w:rsid w:val="00091ACC"/>
    <w:rPr>
      <w:color w:val="008000"/>
      <w:u w:val="double"/>
    </w:rPr>
  </w:style>
  <w:style w:type="paragraph" w:styleId="BodyText">
    <w:name w:val="Body Text"/>
    <w:basedOn w:val="Normal"/>
    <w:semiHidden/>
    <w:rsid w:val="00091ACC"/>
    <w:pPr>
      <w:tabs>
        <w:tab w:val="left" w:pos="3300"/>
        <w:tab w:val="right" w:pos="10080"/>
      </w:tabs>
    </w:pPr>
    <w:rPr>
      <w:rFonts w:ascii="Verdana" w:hAnsi="Verdana"/>
      <w:b/>
    </w:rPr>
  </w:style>
  <w:style w:type="paragraph" w:customStyle="1" w:styleId="TableofContents">
    <w:name w:val="Table of Contents"/>
    <w:basedOn w:val="Normal"/>
    <w:next w:val="Normal"/>
    <w:rsid w:val="00091ACC"/>
    <w:pPr>
      <w:keepNext/>
      <w:spacing w:before="240" w:after="60"/>
      <w:outlineLvl w:val="0"/>
    </w:pPr>
    <w:rPr>
      <w:b/>
      <w:color w:val="000080"/>
      <w:kern w:val="28"/>
    </w:rPr>
  </w:style>
  <w:style w:type="paragraph" w:customStyle="1" w:styleId="Style1">
    <w:name w:val="Style1"/>
    <w:basedOn w:val="Normal"/>
    <w:rsid w:val="00091ACC"/>
    <w:rPr>
      <w:rFonts w:ascii="Times New Roman" w:hAnsi="Times New Roman"/>
      <w:b/>
    </w:rPr>
  </w:style>
  <w:style w:type="paragraph" w:styleId="NormalWeb">
    <w:name w:val="Normal (Web)"/>
    <w:basedOn w:val="Normal"/>
    <w:uiPriority w:val="99"/>
    <w:semiHidden/>
    <w:rsid w:val="00091ACC"/>
    <w:pPr>
      <w:spacing w:before="100" w:beforeAutospacing="1" w:after="100" w:afterAutospacing="1"/>
    </w:pPr>
    <w:rPr>
      <w:rFonts w:ascii="Arial Unicode MS" w:eastAsia="Arial Unicode MS" w:hAnsi="Arial Unicode MS" w:cs="Arial Unicode MS"/>
      <w:szCs w:val="24"/>
      <w:lang w:val="en-GB"/>
    </w:rPr>
  </w:style>
  <w:style w:type="paragraph" w:styleId="BodyText2">
    <w:name w:val="Body Text 2"/>
    <w:basedOn w:val="Normal"/>
    <w:link w:val="BodyText2Char"/>
    <w:rsid w:val="00091ACC"/>
    <w:pPr>
      <w:jc w:val="both"/>
    </w:pPr>
    <w:rPr>
      <w:rFonts w:cs="Times New Roman"/>
    </w:rPr>
  </w:style>
  <w:style w:type="paragraph" w:styleId="BalloonText">
    <w:name w:val="Balloon Text"/>
    <w:basedOn w:val="Normal"/>
    <w:link w:val="BalloonTextChar"/>
    <w:uiPriority w:val="99"/>
    <w:semiHidden/>
    <w:unhideWhenUsed/>
    <w:rsid w:val="0034022A"/>
    <w:rPr>
      <w:rFonts w:ascii="Tahoma" w:hAnsi="Tahoma" w:cs="Times New Roman"/>
      <w:sz w:val="16"/>
      <w:szCs w:val="16"/>
    </w:rPr>
  </w:style>
  <w:style w:type="character" w:customStyle="1" w:styleId="BalloonTextChar">
    <w:name w:val="Balloon Text Char"/>
    <w:link w:val="BalloonText"/>
    <w:uiPriority w:val="99"/>
    <w:semiHidden/>
    <w:rsid w:val="0034022A"/>
    <w:rPr>
      <w:rFonts w:ascii="Tahoma" w:hAnsi="Tahoma" w:cs="Tahoma"/>
      <w:sz w:val="16"/>
      <w:szCs w:val="16"/>
    </w:rPr>
  </w:style>
  <w:style w:type="character" w:customStyle="1" w:styleId="Heading1Char">
    <w:name w:val="Heading 1 Char"/>
    <w:link w:val="Heading1"/>
    <w:uiPriority w:val="9"/>
    <w:rsid w:val="00AA4D3D"/>
    <w:rPr>
      <w:rFonts w:ascii="Verdana" w:hAnsi="Verdana" w:cs="Arial"/>
      <w:b/>
      <w:lang w:val="en-US" w:eastAsia="en-US"/>
    </w:rPr>
  </w:style>
  <w:style w:type="character" w:customStyle="1" w:styleId="HeaderChar">
    <w:name w:val="Header Char"/>
    <w:link w:val="Header"/>
    <w:uiPriority w:val="99"/>
    <w:rsid w:val="00AA4D3D"/>
    <w:rPr>
      <w:rFonts w:ascii="Arial" w:hAnsi="Arial" w:cs="Arial"/>
      <w:lang w:val="en-US" w:eastAsia="en-US"/>
    </w:rPr>
  </w:style>
  <w:style w:type="character" w:customStyle="1" w:styleId="BodyText2Char">
    <w:name w:val="Body Text 2 Char"/>
    <w:link w:val="BodyText2"/>
    <w:rsid w:val="00AA4D3D"/>
    <w:rPr>
      <w:rFonts w:ascii="Arial" w:hAnsi="Arial" w:cs="Arial"/>
      <w:lang w:val="en-US" w:eastAsia="en-US"/>
    </w:rPr>
  </w:style>
  <w:style w:type="paragraph" w:styleId="NoSpacing">
    <w:name w:val="No Spacing"/>
    <w:link w:val="NoSpacingChar"/>
    <w:uiPriority w:val="1"/>
    <w:qFormat/>
    <w:rsid w:val="00352734"/>
    <w:rPr>
      <w:rFonts w:ascii="Calibri" w:eastAsia="MS Mincho" w:hAnsi="Calibri"/>
      <w:sz w:val="22"/>
      <w:szCs w:val="22"/>
      <w:lang w:eastAsia="ja-JP"/>
    </w:rPr>
  </w:style>
  <w:style w:type="character" w:customStyle="1" w:styleId="NoSpacingChar">
    <w:name w:val="No Spacing Char"/>
    <w:link w:val="NoSpacing"/>
    <w:uiPriority w:val="1"/>
    <w:rsid w:val="00352734"/>
    <w:rPr>
      <w:rFonts w:ascii="Calibri" w:eastAsia="MS Mincho" w:hAnsi="Calibri"/>
      <w:sz w:val="22"/>
      <w:szCs w:val="22"/>
      <w:lang w:eastAsia="ja-JP" w:bidi="ar-SA"/>
    </w:rPr>
  </w:style>
  <w:style w:type="paragraph" w:customStyle="1" w:styleId="Default">
    <w:name w:val="Default"/>
    <w:rsid w:val="00A075C6"/>
    <w:pPr>
      <w:autoSpaceDE w:val="0"/>
      <w:autoSpaceDN w:val="0"/>
      <w:adjustRightInd w:val="0"/>
    </w:pPr>
    <w:rPr>
      <w:rFonts w:ascii="Cambria" w:hAnsi="Cambria" w:cs="Cambria"/>
      <w:color w:val="000000"/>
      <w:sz w:val="24"/>
      <w:szCs w:val="24"/>
    </w:rPr>
  </w:style>
  <w:style w:type="paragraph" w:styleId="TOCHeading">
    <w:name w:val="TOC Heading"/>
    <w:basedOn w:val="Heading1"/>
    <w:next w:val="Normal"/>
    <w:uiPriority w:val="39"/>
    <w:unhideWhenUsed/>
    <w:qFormat/>
    <w:rsid w:val="00830C11"/>
    <w:pPr>
      <w:keepLines/>
      <w:tabs>
        <w:tab w:val="clear" w:pos="3300"/>
        <w:tab w:val="clear" w:pos="10080"/>
      </w:tabs>
      <w:spacing w:before="480" w:line="276" w:lineRule="auto"/>
      <w:outlineLvl w:val="9"/>
    </w:pPr>
    <w:rPr>
      <w:rFonts w:ascii="Cambria" w:eastAsia="MS Gothic" w:hAnsi="Cambria"/>
      <w:bCs/>
      <w:color w:val="365F91"/>
      <w:sz w:val="28"/>
      <w:szCs w:val="28"/>
      <w:lang w:eastAsia="ja-JP"/>
    </w:rPr>
  </w:style>
  <w:style w:type="paragraph" w:styleId="TOC2">
    <w:name w:val="toc 2"/>
    <w:basedOn w:val="Normal"/>
    <w:next w:val="Normal"/>
    <w:autoRedefine/>
    <w:uiPriority w:val="39"/>
    <w:unhideWhenUsed/>
    <w:qFormat/>
    <w:rsid w:val="00830C11"/>
    <w:pPr>
      <w:spacing w:after="100" w:line="276" w:lineRule="auto"/>
      <w:ind w:left="220"/>
    </w:pPr>
    <w:rPr>
      <w:rFonts w:ascii="Calibri" w:eastAsia="MS Mincho" w:hAnsi="Calibri"/>
      <w:sz w:val="22"/>
      <w:szCs w:val="22"/>
      <w:lang w:eastAsia="ja-JP"/>
    </w:rPr>
  </w:style>
  <w:style w:type="paragraph" w:styleId="TOC1">
    <w:name w:val="toc 1"/>
    <w:basedOn w:val="Normal"/>
    <w:next w:val="Normal"/>
    <w:autoRedefine/>
    <w:uiPriority w:val="39"/>
    <w:unhideWhenUsed/>
    <w:qFormat/>
    <w:rsid w:val="00830C11"/>
    <w:pPr>
      <w:spacing w:after="100" w:line="276" w:lineRule="auto"/>
    </w:pPr>
    <w:rPr>
      <w:rFonts w:ascii="Calibri" w:eastAsia="MS Mincho" w:hAnsi="Calibri"/>
      <w:sz w:val="22"/>
      <w:szCs w:val="22"/>
      <w:lang w:eastAsia="ja-JP"/>
    </w:rPr>
  </w:style>
  <w:style w:type="paragraph" w:styleId="TOC3">
    <w:name w:val="toc 3"/>
    <w:basedOn w:val="Normal"/>
    <w:next w:val="Normal"/>
    <w:autoRedefine/>
    <w:uiPriority w:val="39"/>
    <w:unhideWhenUsed/>
    <w:qFormat/>
    <w:rsid w:val="00830C11"/>
    <w:pPr>
      <w:spacing w:after="100" w:line="276" w:lineRule="auto"/>
      <w:ind w:left="440"/>
    </w:pPr>
    <w:rPr>
      <w:rFonts w:ascii="Calibri" w:eastAsia="MS Mincho" w:hAnsi="Calibri"/>
      <w:sz w:val="22"/>
      <w:szCs w:val="22"/>
      <w:lang w:eastAsia="ja-JP"/>
    </w:rPr>
  </w:style>
  <w:style w:type="character" w:styleId="Hyperlink">
    <w:name w:val="Hyperlink"/>
    <w:uiPriority w:val="99"/>
    <w:unhideWhenUsed/>
    <w:rsid w:val="00984AE5"/>
    <w:rPr>
      <w:color w:val="0000FF"/>
      <w:u w:val="single"/>
    </w:rPr>
  </w:style>
  <w:style w:type="table" w:styleId="TableGrid">
    <w:name w:val="Table Grid"/>
    <w:basedOn w:val="TableNormal"/>
    <w:uiPriority w:val="59"/>
    <w:rsid w:val="00E91E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E91EC1"/>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template">
    <w:name w:val="template"/>
    <w:basedOn w:val="Normal"/>
    <w:rsid w:val="00D10265"/>
    <w:pPr>
      <w:spacing w:line="240" w:lineRule="exact"/>
    </w:pPr>
    <w:rPr>
      <w:rFonts w:cs="Times New Roman"/>
      <w:i/>
      <w:sz w:val="22"/>
    </w:rPr>
  </w:style>
  <w:style w:type="character" w:customStyle="1" w:styleId="Heading9Char">
    <w:name w:val="Heading 9 Char"/>
    <w:link w:val="Heading9"/>
    <w:uiPriority w:val="9"/>
    <w:semiHidden/>
    <w:rsid w:val="00231F18"/>
    <w:rPr>
      <w:rFonts w:ascii="Arial Black" w:eastAsia="HYGothic-Extra" w:hAnsi="Arial Black" w:cs="Tahoma"/>
      <w:i/>
      <w:iCs/>
      <w:color w:val="5B5B5B"/>
    </w:rPr>
  </w:style>
  <w:style w:type="character" w:customStyle="1" w:styleId="Heading2Char">
    <w:name w:val="Heading 2 Char"/>
    <w:link w:val="Heading2"/>
    <w:uiPriority w:val="9"/>
    <w:rsid w:val="00231F18"/>
    <w:rPr>
      <w:rFonts w:ascii="Verdana" w:hAnsi="Verdana" w:cs="Arial"/>
      <w:b/>
    </w:rPr>
  </w:style>
  <w:style w:type="character" w:customStyle="1" w:styleId="Heading3Char">
    <w:name w:val="Heading 3 Char"/>
    <w:link w:val="Heading3"/>
    <w:uiPriority w:val="9"/>
    <w:rsid w:val="00231F18"/>
    <w:rPr>
      <w:rFonts w:ascii="Verdana" w:hAnsi="Verdana" w:cs="Arial"/>
      <w:b/>
      <w:sz w:val="30"/>
    </w:rPr>
  </w:style>
  <w:style w:type="character" w:customStyle="1" w:styleId="Heading4Char">
    <w:name w:val="Heading 4 Char"/>
    <w:link w:val="Heading4"/>
    <w:uiPriority w:val="9"/>
    <w:rsid w:val="00231F18"/>
    <w:rPr>
      <w:rFonts w:ascii="Verdana" w:hAnsi="Verdana" w:cs="Arial"/>
      <w:b/>
    </w:rPr>
  </w:style>
  <w:style w:type="character" w:customStyle="1" w:styleId="Heading5Char">
    <w:name w:val="Heading 5 Char"/>
    <w:link w:val="Heading5"/>
    <w:uiPriority w:val="9"/>
    <w:rsid w:val="00231F18"/>
    <w:rPr>
      <w:rFonts w:ascii="Verdana" w:hAnsi="Verdana" w:cs="Arial"/>
      <w:b/>
    </w:rPr>
  </w:style>
  <w:style w:type="character" w:customStyle="1" w:styleId="Heading6Char">
    <w:name w:val="Heading 6 Char"/>
    <w:link w:val="Heading6"/>
    <w:uiPriority w:val="9"/>
    <w:rsid w:val="00231F18"/>
    <w:rPr>
      <w:rFonts w:ascii="Arial" w:hAnsi="Arial" w:cs="Arial"/>
      <w:b/>
      <w:bCs/>
    </w:rPr>
  </w:style>
  <w:style w:type="character" w:customStyle="1" w:styleId="Heading7Char">
    <w:name w:val="Heading 7 Char"/>
    <w:link w:val="Heading7"/>
    <w:uiPriority w:val="9"/>
    <w:rsid w:val="00231F18"/>
    <w:rPr>
      <w:rFonts w:ascii="Arial" w:hAnsi="Arial" w:cs="Arial"/>
      <w:b/>
      <w:snapToGrid/>
      <w:color w:val="000000"/>
    </w:rPr>
  </w:style>
  <w:style w:type="character" w:customStyle="1" w:styleId="Heading8Char">
    <w:name w:val="Heading 8 Char"/>
    <w:link w:val="Heading8"/>
    <w:uiPriority w:val="9"/>
    <w:rsid w:val="00231F18"/>
    <w:rPr>
      <w:rFonts w:ascii="Arial" w:hAnsi="Arial" w:cs="Arial"/>
      <w:b/>
      <w:bCs/>
      <w:i/>
      <w:iCs/>
    </w:rPr>
  </w:style>
  <w:style w:type="paragraph" w:styleId="Caption">
    <w:name w:val="caption"/>
    <w:basedOn w:val="Normal"/>
    <w:next w:val="Normal"/>
    <w:uiPriority w:val="35"/>
    <w:unhideWhenUsed/>
    <w:qFormat/>
    <w:rsid w:val="00231F18"/>
    <w:pPr>
      <w:spacing w:after="200"/>
    </w:pPr>
    <w:rPr>
      <w:rFonts w:eastAsia="Dotum"/>
      <w:bCs/>
      <w:caps/>
      <w:color w:val="7A7A7A"/>
      <w:sz w:val="18"/>
      <w:szCs w:val="18"/>
    </w:rPr>
  </w:style>
  <w:style w:type="paragraph" w:styleId="Title">
    <w:name w:val="Title"/>
    <w:basedOn w:val="Normal"/>
    <w:next w:val="Normal"/>
    <w:link w:val="TitleChar"/>
    <w:uiPriority w:val="10"/>
    <w:qFormat/>
    <w:rsid w:val="00231F18"/>
    <w:pPr>
      <w:spacing w:before="360" w:after="60"/>
      <w:contextualSpacing/>
    </w:pPr>
    <w:rPr>
      <w:rFonts w:ascii="Arial Black" w:eastAsia="HYGothic-Extra" w:hAnsi="Arial Black" w:cs="Times New Roman"/>
      <w:caps/>
      <w:color w:val="000000"/>
      <w:spacing w:val="-20"/>
      <w:kern w:val="28"/>
      <w:sz w:val="72"/>
      <w:szCs w:val="52"/>
    </w:rPr>
  </w:style>
  <w:style w:type="character" w:customStyle="1" w:styleId="TitleChar">
    <w:name w:val="Title Char"/>
    <w:link w:val="Title"/>
    <w:uiPriority w:val="10"/>
    <w:rsid w:val="00231F18"/>
    <w:rPr>
      <w:rFonts w:ascii="Arial Black" w:eastAsia="HYGothic-Extra" w:hAnsi="Arial Black" w:cs="Tahoma"/>
      <w:caps/>
      <w:color w:val="000000"/>
      <w:spacing w:val="-20"/>
      <w:kern w:val="28"/>
      <w:sz w:val="72"/>
      <w:szCs w:val="52"/>
    </w:rPr>
  </w:style>
  <w:style w:type="paragraph" w:styleId="Subtitle">
    <w:name w:val="Subtitle"/>
    <w:basedOn w:val="Normal"/>
    <w:next w:val="Normal"/>
    <w:link w:val="SubtitleChar"/>
    <w:uiPriority w:val="11"/>
    <w:qFormat/>
    <w:rsid w:val="00231F18"/>
    <w:pPr>
      <w:numPr>
        <w:ilvl w:val="1"/>
      </w:numPr>
      <w:spacing w:after="200" w:line="288" w:lineRule="auto"/>
    </w:pPr>
    <w:rPr>
      <w:rFonts w:ascii="Arial Black" w:eastAsia="HYGothic-Extra" w:hAnsi="Arial Black" w:cs="Times New Roman"/>
      <w:iCs/>
      <w:caps/>
      <w:color w:val="D1282E"/>
      <w:sz w:val="36"/>
      <w:szCs w:val="24"/>
    </w:rPr>
  </w:style>
  <w:style w:type="character" w:customStyle="1" w:styleId="SubtitleChar">
    <w:name w:val="Subtitle Char"/>
    <w:link w:val="Subtitle"/>
    <w:uiPriority w:val="11"/>
    <w:rsid w:val="00231F18"/>
    <w:rPr>
      <w:rFonts w:ascii="Arial Black" w:eastAsia="HYGothic-Extra" w:hAnsi="Arial Black" w:cs="Tahoma"/>
      <w:iCs/>
      <w:caps/>
      <w:color w:val="D1282E"/>
      <w:sz w:val="36"/>
      <w:szCs w:val="24"/>
    </w:rPr>
  </w:style>
  <w:style w:type="character" w:styleId="Strong">
    <w:name w:val="Strong"/>
    <w:uiPriority w:val="22"/>
    <w:qFormat/>
    <w:rsid w:val="00231F18"/>
    <w:rPr>
      <w:b/>
      <w:bCs/>
    </w:rPr>
  </w:style>
  <w:style w:type="character" w:styleId="Emphasis">
    <w:name w:val="Emphasis"/>
    <w:uiPriority w:val="20"/>
    <w:qFormat/>
    <w:rsid w:val="00231F18"/>
    <w:rPr>
      <w:i/>
      <w:iCs/>
    </w:rPr>
  </w:style>
  <w:style w:type="paragraph" w:styleId="ListParagraph">
    <w:name w:val="List Paragraph"/>
    <w:basedOn w:val="Normal"/>
    <w:link w:val="ListParagraphChar"/>
    <w:uiPriority w:val="34"/>
    <w:qFormat/>
    <w:rsid w:val="00231F18"/>
    <w:pPr>
      <w:spacing w:after="200" w:line="288" w:lineRule="auto"/>
      <w:ind w:left="720"/>
      <w:contextualSpacing/>
    </w:pPr>
    <w:rPr>
      <w:rFonts w:eastAsia="Dotum"/>
      <w:sz w:val="22"/>
      <w:szCs w:val="22"/>
    </w:rPr>
  </w:style>
  <w:style w:type="paragraph" w:styleId="Quote">
    <w:name w:val="Quote"/>
    <w:basedOn w:val="Normal"/>
    <w:next w:val="Normal"/>
    <w:link w:val="QuoteChar"/>
    <w:uiPriority w:val="29"/>
    <w:qFormat/>
    <w:rsid w:val="00231F18"/>
    <w:pPr>
      <w:spacing w:after="200" w:line="360" w:lineRule="auto"/>
    </w:pPr>
    <w:rPr>
      <w:rFonts w:eastAsia="Dotum" w:cs="Times New Roman"/>
      <w:i/>
      <w:iCs/>
      <w:color w:val="7A7A7A"/>
      <w:sz w:val="28"/>
      <w:szCs w:val="22"/>
    </w:rPr>
  </w:style>
  <w:style w:type="character" w:customStyle="1" w:styleId="QuoteChar">
    <w:name w:val="Quote Char"/>
    <w:link w:val="Quote"/>
    <w:uiPriority w:val="29"/>
    <w:rsid w:val="00231F18"/>
    <w:rPr>
      <w:rFonts w:ascii="Arial" w:eastAsia="Dotum" w:hAnsi="Arial" w:cs="Arial"/>
      <w:i/>
      <w:iCs/>
      <w:color w:val="7A7A7A"/>
      <w:sz w:val="28"/>
      <w:szCs w:val="22"/>
    </w:rPr>
  </w:style>
  <w:style w:type="paragraph" w:styleId="IntenseQuote">
    <w:name w:val="Intense Quote"/>
    <w:basedOn w:val="Normal"/>
    <w:next w:val="Normal"/>
    <w:link w:val="IntenseQuoteChar"/>
    <w:uiPriority w:val="30"/>
    <w:qFormat/>
    <w:rsid w:val="00231F18"/>
    <w:pPr>
      <w:pBdr>
        <w:top w:val="single" w:sz="36" w:space="5" w:color="000000"/>
        <w:bottom w:val="single" w:sz="18" w:space="5" w:color="D1282E"/>
      </w:pBdr>
      <w:spacing w:before="200" w:after="280" w:line="360" w:lineRule="auto"/>
    </w:pPr>
    <w:rPr>
      <w:rFonts w:eastAsia="Dotum" w:cs="Times New Roman"/>
      <w:b/>
      <w:bCs/>
      <w:i/>
      <w:iCs/>
      <w:color w:val="7F7F7F"/>
      <w:sz w:val="26"/>
      <w:szCs w:val="22"/>
    </w:rPr>
  </w:style>
  <w:style w:type="character" w:customStyle="1" w:styleId="IntenseQuoteChar">
    <w:name w:val="Intense Quote Char"/>
    <w:link w:val="IntenseQuote"/>
    <w:uiPriority w:val="30"/>
    <w:rsid w:val="00231F18"/>
    <w:rPr>
      <w:rFonts w:ascii="Arial" w:eastAsia="Dotum" w:hAnsi="Arial" w:cs="Arial"/>
      <w:b/>
      <w:bCs/>
      <w:i/>
      <w:iCs/>
      <w:color w:val="7F7F7F"/>
      <w:sz w:val="26"/>
      <w:szCs w:val="22"/>
    </w:rPr>
  </w:style>
  <w:style w:type="character" w:styleId="SubtleEmphasis">
    <w:name w:val="Subtle Emphasis"/>
    <w:uiPriority w:val="19"/>
    <w:qFormat/>
    <w:rsid w:val="00231F18"/>
    <w:rPr>
      <w:i/>
      <w:iCs/>
      <w:color w:val="7A7A7A"/>
    </w:rPr>
  </w:style>
  <w:style w:type="character" w:styleId="IntenseEmphasis">
    <w:name w:val="Intense Emphasis"/>
    <w:uiPriority w:val="21"/>
    <w:qFormat/>
    <w:rsid w:val="00231F18"/>
    <w:rPr>
      <w:b/>
      <w:bCs/>
      <w:i/>
      <w:iCs/>
      <w:color w:val="D1282E"/>
    </w:rPr>
  </w:style>
  <w:style w:type="character" w:styleId="SubtleReference">
    <w:name w:val="Subtle Reference"/>
    <w:uiPriority w:val="31"/>
    <w:qFormat/>
    <w:rsid w:val="00231F18"/>
    <w:rPr>
      <w:rFonts w:ascii="Arial" w:hAnsi="Arial"/>
      <w:smallCaps/>
      <w:color w:val="F5C201"/>
      <w:sz w:val="22"/>
      <w:u w:val="none"/>
    </w:rPr>
  </w:style>
  <w:style w:type="character" w:styleId="IntenseReference">
    <w:name w:val="Intense Reference"/>
    <w:uiPriority w:val="32"/>
    <w:qFormat/>
    <w:rsid w:val="00231F18"/>
    <w:rPr>
      <w:rFonts w:ascii="Arial" w:hAnsi="Arial"/>
      <w:b/>
      <w:bCs/>
      <w:caps/>
      <w:color w:val="F5C201"/>
      <w:spacing w:val="5"/>
      <w:sz w:val="22"/>
      <w:u w:val="single"/>
    </w:rPr>
  </w:style>
  <w:style w:type="character" w:styleId="BookTitle">
    <w:name w:val="Book Title"/>
    <w:uiPriority w:val="33"/>
    <w:qFormat/>
    <w:rsid w:val="00231F18"/>
    <w:rPr>
      <w:rFonts w:ascii="Arial" w:hAnsi="Arial"/>
      <w:b/>
      <w:bCs/>
      <w:caps/>
      <w:color w:val="3D3D3D"/>
      <w:spacing w:val="5"/>
      <w:sz w:val="22"/>
    </w:rPr>
  </w:style>
  <w:style w:type="character" w:styleId="PlaceholderText">
    <w:name w:val="Placeholder Text"/>
    <w:uiPriority w:val="99"/>
    <w:rsid w:val="00231F18"/>
    <w:rPr>
      <w:color w:val="808080"/>
    </w:rPr>
  </w:style>
  <w:style w:type="character" w:customStyle="1" w:styleId="FooterChar">
    <w:name w:val="Footer Char"/>
    <w:link w:val="Footer"/>
    <w:uiPriority w:val="99"/>
    <w:rsid w:val="00231F18"/>
    <w:rPr>
      <w:rFonts w:ascii="Arial" w:hAnsi="Arial" w:cs="Arial"/>
    </w:rPr>
  </w:style>
  <w:style w:type="character" w:customStyle="1" w:styleId="lwcollapsibleareatitle">
    <w:name w:val="lw_collapsiblearea_title"/>
    <w:rsid w:val="00231F18"/>
  </w:style>
  <w:style w:type="character" w:customStyle="1" w:styleId="apple-converted-space">
    <w:name w:val="apple-converted-space"/>
    <w:rsid w:val="00231F18"/>
  </w:style>
  <w:style w:type="paragraph" w:styleId="TOC5">
    <w:name w:val="toc 5"/>
    <w:basedOn w:val="Normal"/>
    <w:next w:val="Normal"/>
    <w:uiPriority w:val="39"/>
    <w:rsid w:val="00231F18"/>
    <w:pPr>
      <w:spacing w:line="288" w:lineRule="auto"/>
      <w:ind w:left="880"/>
    </w:pPr>
    <w:rPr>
      <w:rFonts w:eastAsia="Dotum"/>
      <w:sz w:val="18"/>
      <w:szCs w:val="18"/>
    </w:rPr>
  </w:style>
  <w:style w:type="paragraph" w:styleId="TOC4">
    <w:name w:val="toc 4"/>
    <w:basedOn w:val="Normal"/>
    <w:next w:val="Normal"/>
    <w:autoRedefine/>
    <w:uiPriority w:val="39"/>
    <w:unhideWhenUsed/>
    <w:rsid w:val="00231F18"/>
    <w:pPr>
      <w:spacing w:line="288" w:lineRule="auto"/>
      <w:ind w:left="660"/>
    </w:pPr>
    <w:rPr>
      <w:rFonts w:eastAsia="Dotum"/>
      <w:sz w:val="18"/>
      <w:szCs w:val="18"/>
    </w:rPr>
  </w:style>
  <w:style w:type="paragraph" w:styleId="TOC6">
    <w:name w:val="toc 6"/>
    <w:basedOn w:val="Normal"/>
    <w:next w:val="Normal"/>
    <w:autoRedefine/>
    <w:uiPriority w:val="39"/>
    <w:unhideWhenUsed/>
    <w:rsid w:val="00231F18"/>
    <w:pPr>
      <w:spacing w:line="288" w:lineRule="auto"/>
      <w:ind w:left="1100"/>
    </w:pPr>
    <w:rPr>
      <w:rFonts w:eastAsia="Dotum"/>
      <w:sz w:val="18"/>
      <w:szCs w:val="18"/>
    </w:rPr>
  </w:style>
  <w:style w:type="paragraph" w:styleId="TOC7">
    <w:name w:val="toc 7"/>
    <w:basedOn w:val="Normal"/>
    <w:next w:val="Normal"/>
    <w:autoRedefine/>
    <w:uiPriority w:val="39"/>
    <w:unhideWhenUsed/>
    <w:rsid w:val="00231F18"/>
    <w:pPr>
      <w:spacing w:line="288" w:lineRule="auto"/>
      <w:ind w:left="1320"/>
    </w:pPr>
    <w:rPr>
      <w:rFonts w:eastAsia="Dotum"/>
      <w:sz w:val="18"/>
      <w:szCs w:val="18"/>
    </w:rPr>
  </w:style>
  <w:style w:type="paragraph" w:styleId="TOC8">
    <w:name w:val="toc 8"/>
    <w:basedOn w:val="Normal"/>
    <w:next w:val="Normal"/>
    <w:autoRedefine/>
    <w:uiPriority w:val="39"/>
    <w:unhideWhenUsed/>
    <w:rsid w:val="00231F18"/>
    <w:pPr>
      <w:spacing w:line="288" w:lineRule="auto"/>
      <w:ind w:left="1540"/>
    </w:pPr>
    <w:rPr>
      <w:rFonts w:eastAsia="Dotum"/>
      <w:sz w:val="18"/>
      <w:szCs w:val="18"/>
    </w:rPr>
  </w:style>
  <w:style w:type="paragraph" w:styleId="TOC9">
    <w:name w:val="toc 9"/>
    <w:basedOn w:val="Normal"/>
    <w:next w:val="Normal"/>
    <w:autoRedefine/>
    <w:uiPriority w:val="39"/>
    <w:unhideWhenUsed/>
    <w:rsid w:val="00231F18"/>
    <w:pPr>
      <w:spacing w:line="288" w:lineRule="auto"/>
      <w:ind w:left="1760"/>
    </w:pPr>
    <w:rPr>
      <w:rFonts w:eastAsia="Dotum"/>
      <w:sz w:val="18"/>
      <w:szCs w:val="18"/>
    </w:rPr>
  </w:style>
  <w:style w:type="paragraph" w:customStyle="1" w:styleId="WW-Default">
    <w:name w:val="WW-Default"/>
    <w:rsid w:val="00A60F0A"/>
    <w:pPr>
      <w:suppressAutoHyphens/>
      <w:autoSpaceDE w:val="0"/>
    </w:pPr>
    <w:rPr>
      <w:rFonts w:ascii="Cambria" w:hAnsi="Cambria" w:cs="Cambria"/>
      <w:color w:val="000000"/>
      <w:sz w:val="24"/>
      <w:szCs w:val="24"/>
      <w:lang w:eastAsia="ar-SA"/>
    </w:rPr>
  </w:style>
  <w:style w:type="paragraph" w:customStyle="1" w:styleId="Subtitle1">
    <w:name w:val="Subtitle1"/>
    <w:basedOn w:val="Normal"/>
    <w:next w:val="Normal"/>
    <w:rsid w:val="00FE23C7"/>
    <w:pPr>
      <w:spacing w:before="40" w:line="280" w:lineRule="atLeast"/>
      <w:ind w:left="720"/>
      <w:jc w:val="center"/>
      <w:outlineLvl w:val="1"/>
    </w:pPr>
    <w:rPr>
      <w:rFonts w:eastAsia="MS Mincho"/>
      <w:b/>
      <w:bCs/>
      <w:caps/>
      <w:spacing w:val="-4"/>
      <w:szCs w:val="32"/>
    </w:rPr>
  </w:style>
  <w:style w:type="character" w:styleId="CommentReference">
    <w:name w:val="annotation reference"/>
    <w:basedOn w:val="DefaultParagraphFont"/>
    <w:uiPriority w:val="99"/>
    <w:semiHidden/>
    <w:unhideWhenUsed/>
    <w:rsid w:val="00CF7317"/>
    <w:rPr>
      <w:sz w:val="16"/>
      <w:szCs w:val="16"/>
    </w:rPr>
  </w:style>
  <w:style w:type="paragraph" w:styleId="CommentText">
    <w:name w:val="annotation text"/>
    <w:basedOn w:val="Normal"/>
    <w:link w:val="CommentTextChar"/>
    <w:uiPriority w:val="99"/>
    <w:semiHidden/>
    <w:unhideWhenUsed/>
    <w:rsid w:val="00CF7317"/>
  </w:style>
  <w:style w:type="character" w:customStyle="1" w:styleId="CommentTextChar">
    <w:name w:val="Comment Text Char"/>
    <w:basedOn w:val="DefaultParagraphFont"/>
    <w:link w:val="CommentText"/>
    <w:uiPriority w:val="99"/>
    <w:semiHidden/>
    <w:rsid w:val="00CF7317"/>
    <w:rPr>
      <w:rFonts w:ascii="Arial" w:hAnsi="Arial" w:cs="Arial"/>
    </w:rPr>
  </w:style>
  <w:style w:type="paragraph" w:styleId="CommentSubject">
    <w:name w:val="annotation subject"/>
    <w:basedOn w:val="CommentText"/>
    <w:next w:val="CommentText"/>
    <w:link w:val="CommentSubjectChar"/>
    <w:uiPriority w:val="99"/>
    <w:semiHidden/>
    <w:unhideWhenUsed/>
    <w:rsid w:val="00CF7317"/>
    <w:rPr>
      <w:b/>
      <w:bCs/>
    </w:rPr>
  </w:style>
  <w:style w:type="character" w:customStyle="1" w:styleId="CommentSubjectChar">
    <w:name w:val="Comment Subject Char"/>
    <w:basedOn w:val="CommentTextChar"/>
    <w:link w:val="CommentSubject"/>
    <w:uiPriority w:val="99"/>
    <w:semiHidden/>
    <w:rsid w:val="00CF7317"/>
    <w:rPr>
      <w:rFonts w:ascii="Arial" w:hAnsi="Arial" w:cs="Arial"/>
      <w:b/>
      <w:bCs/>
    </w:rPr>
  </w:style>
  <w:style w:type="table" w:styleId="LightList-Accent6">
    <w:name w:val="Light List Accent 6"/>
    <w:basedOn w:val="TableNormal"/>
    <w:uiPriority w:val="61"/>
    <w:rsid w:val="009F22CC"/>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Accent6">
    <w:name w:val="Light Grid Accent 6"/>
    <w:basedOn w:val="TableNormal"/>
    <w:uiPriority w:val="62"/>
    <w:rsid w:val="009F22CC"/>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customStyle="1" w:styleId="xmsonormal">
    <w:name w:val="x_msonormal"/>
    <w:basedOn w:val="Normal"/>
    <w:uiPriority w:val="99"/>
    <w:rsid w:val="00ED3283"/>
    <w:rPr>
      <w:rFonts w:ascii="Calibri" w:eastAsiaTheme="minorHAnsi" w:hAnsi="Calibri" w:cs="Calibri"/>
      <w:sz w:val="22"/>
      <w:szCs w:val="22"/>
      <w:lang w:val="en-IN" w:eastAsia="en-IN"/>
    </w:rPr>
  </w:style>
  <w:style w:type="table" w:styleId="LightGrid-Accent2">
    <w:name w:val="Light Grid Accent 2"/>
    <w:basedOn w:val="TableNormal"/>
    <w:uiPriority w:val="62"/>
    <w:rsid w:val="00B46DC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Shading-Accent2">
    <w:name w:val="Light Shading Accent 2"/>
    <w:basedOn w:val="TableNormal"/>
    <w:uiPriority w:val="60"/>
    <w:rsid w:val="007041C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Grid">
    <w:name w:val="Light Grid"/>
    <w:basedOn w:val="TableNormal"/>
    <w:uiPriority w:val="62"/>
    <w:rsid w:val="00C0237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ListParagraphChar">
    <w:name w:val="List Paragraph Char"/>
    <w:basedOn w:val="DefaultParagraphFont"/>
    <w:link w:val="ListParagraph"/>
    <w:uiPriority w:val="34"/>
    <w:qFormat/>
    <w:rsid w:val="00D06A63"/>
    <w:rPr>
      <w:rFonts w:ascii="Arial" w:eastAsia="Dotum"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29250">
      <w:bodyDiv w:val="1"/>
      <w:marLeft w:val="0"/>
      <w:marRight w:val="0"/>
      <w:marTop w:val="0"/>
      <w:marBottom w:val="0"/>
      <w:divBdr>
        <w:top w:val="none" w:sz="0" w:space="0" w:color="auto"/>
        <w:left w:val="none" w:sz="0" w:space="0" w:color="auto"/>
        <w:bottom w:val="none" w:sz="0" w:space="0" w:color="auto"/>
        <w:right w:val="none" w:sz="0" w:space="0" w:color="auto"/>
      </w:divBdr>
    </w:div>
    <w:div w:id="156847569">
      <w:bodyDiv w:val="1"/>
      <w:marLeft w:val="0"/>
      <w:marRight w:val="0"/>
      <w:marTop w:val="0"/>
      <w:marBottom w:val="0"/>
      <w:divBdr>
        <w:top w:val="none" w:sz="0" w:space="0" w:color="auto"/>
        <w:left w:val="none" w:sz="0" w:space="0" w:color="auto"/>
        <w:bottom w:val="none" w:sz="0" w:space="0" w:color="auto"/>
        <w:right w:val="none" w:sz="0" w:space="0" w:color="auto"/>
      </w:divBdr>
    </w:div>
    <w:div w:id="159658864">
      <w:bodyDiv w:val="1"/>
      <w:marLeft w:val="0"/>
      <w:marRight w:val="0"/>
      <w:marTop w:val="0"/>
      <w:marBottom w:val="0"/>
      <w:divBdr>
        <w:top w:val="none" w:sz="0" w:space="0" w:color="auto"/>
        <w:left w:val="none" w:sz="0" w:space="0" w:color="auto"/>
        <w:bottom w:val="none" w:sz="0" w:space="0" w:color="auto"/>
        <w:right w:val="none" w:sz="0" w:space="0" w:color="auto"/>
      </w:divBdr>
    </w:div>
    <w:div w:id="220212877">
      <w:bodyDiv w:val="1"/>
      <w:marLeft w:val="0"/>
      <w:marRight w:val="0"/>
      <w:marTop w:val="0"/>
      <w:marBottom w:val="0"/>
      <w:divBdr>
        <w:top w:val="none" w:sz="0" w:space="0" w:color="auto"/>
        <w:left w:val="none" w:sz="0" w:space="0" w:color="auto"/>
        <w:bottom w:val="none" w:sz="0" w:space="0" w:color="auto"/>
        <w:right w:val="none" w:sz="0" w:space="0" w:color="auto"/>
      </w:divBdr>
    </w:div>
    <w:div w:id="309790819">
      <w:bodyDiv w:val="1"/>
      <w:marLeft w:val="0"/>
      <w:marRight w:val="0"/>
      <w:marTop w:val="0"/>
      <w:marBottom w:val="0"/>
      <w:divBdr>
        <w:top w:val="none" w:sz="0" w:space="0" w:color="auto"/>
        <w:left w:val="none" w:sz="0" w:space="0" w:color="auto"/>
        <w:bottom w:val="none" w:sz="0" w:space="0" w:color="auto"/>
        <w:right w:val="none" w:sz="0" w:space="0" w:color="auto"/>
      </w:divBdr>
    </w:div>
    <w:div w:id="347827540">
      <w:bodyDiv w:val="1"/>
      <w:marLeft w:val="0"/>
      <w:marRight w:val="0"/>
      <w:marTop w:val="0"/>
      <w:marBottom w:val="0"/>
      <w:divBdr>
        <w:top w:val="none" w:sz="0" w:space="0" w:color="auto"/>
        <w:left w:val="none" w:sz="0" w:space="0" w:color="auto"/>
        <w:bottom w:val="none" w:sz="0" w:space="0" w:color="auto"/>
        <w:right w:val="none" w:sz="0" w:space="0" w:color="auto"/>
      </w:divBdr>
    </w:div>
    <w:div w:id="361325763">
      <w:bodyDiv w:val="1"/>
      <w:marLeft w:val="0"/>
      <w:marRight w:val="0"/>
      <w:marTop w:val="0"/>
      <w:marBottom w:val="0"/>
      <w:divBdr>
        <w:top w:val="none" w:sz="0" w:space="0" w:color="auto"/>
        <w:left w:val="none" w:sz="0" w:space="0" w:color="auto"/>
        <w:bottom w:val="none" w:sz="0" w:space="0" w:color="auto"/>
        <w:right w:val="none" w:sz="0" w:space="0" w:color="auto"/>
      </w:divBdr>
    </w:div>
    <w:div w:id="381759010">
      <w:bodyDiv w:val="1"/>
      <w:marLeft w:val="0"/>
      <w:marRight w:val="0"/>
      <w:marTop w:val="0"/>
      <w:marBottom w:val="0"/>
      <w:divBdr>
        <w:top w:val="none" w:sz="0" w:space="0" w:color="auto"/>
        <w:left w:val="none" w:sz="0" w:space="0" w:color="auto"/>
        <w:bottom w:val="none" w:sz="0" w:space="0" w:color="auto"/>
        <w:right w:val="none" w:sz="0" w:space="0" w:color="auto"/>
      </w:divBdr>
    </w:div>
    <w:div w:id="412165261">
      <w:bodyDiv w:val="1"/>
      <w:marLeft w:val="0"/>
      <w:marRight w:val="0"/>
      <w:marTop w:val="0"/>
      <w:marBottom w:val="0"/>
      <w:divBdr>
        <w:top w:val="none" w:sz="0" w:space="0" w:color="auto"/>
        <w:left w:val="none" w:sz="0" w:space="0" w:color="auto"/>
        <w:bottom w:val="none" w:sz="0" w:space="0" w:color="auto"/>
        <w:right w:val="none" w:sz="0" w:space="0" w:color="auto"/>
      </w:divBdr>
    </w:div>
    <w:div w:id="440732667">
      <w:bodyDiv w:val="1"/>
      <w:marLeft w:val="0"/>
      <w:marRight w:val="0"/>
      <w:marTop w:val="0"/>
      <w:marBottom w:val="0"/>
      <w:divBdr>
        <w:top w:val="none" w:sz="0" w:space="0" w:color="auto"/>
        <w:left w:val="none" w:sz="0" w:space="0" w:color="auto"/>
        <w:bottom w:val="none" w:sz="0" w:space="0" w:color="auto"/>
        <w:right w:val="none" w:sz="0" w:space="0" w:color="auto"/>
      </w:divBdr>
    </w:div>
    <w:div w:id="441342546">
      <w:bodyDiv w:val="1"/>
      <w:marLeft w:val="0"/>
      <w:marRight w:val="0"/>
      <w:marTop w:val="0"/>
      <w:marBottom w:val="0"/>
      <w:divBdr>
        <w:top w:val="none" w:sz="0" w:space="0" w:color="auto"/>
        <w:left w:val="none" w:sz="0" w:space="0" w:color="auto"/>
        <w:bottom w:val="none" w:sz="0" w:space="0" w:color="auto"/>
        <w:right w:val="none" w:sz="0" w:space="0" w:color="auto"/>
      </w:divBdr>
    </w:div>
    <w:div w:id="446237476">
      <w:bodyDiv w:val="1"/>
      <w:marLeft w:val="0"/>
      <w:marRight w:val="0"/>
      <w:marTop w:val="0"/>
      <w:marBottom w:val="0"/>
      <w:divBdr>
        <w:top w:val="none" w:sz="0" w:space="0" w:color="auto"/>
        <w:left w:val="none" w:sz="0" w:space="0" w:color="auto"/>
        <w:bottom w:val="none" w:sz="0" w:space="0" w:color="auto"/>
        <w:right w:val="none" w:sz="0" w:space="0" w:color="auto"/>
      </w:divBdr>
    </w:div>
    <w:div w:id="468015271">
      <w:bodyDiv w:val="1"/>
      <w:marLeft w:val="0"/>
      <w:marRight w:val="0"/>
      <w:marTop w:val="0"/>
      <w:marBottom w:val="0"/>
      <w:divBdr>
        <w:top w:val="none" w:sz="0" w:space="0" w:color="auto"/>
        <w:left w:val="none" w:sz="0" w:space="0" w:color="auto"/>
        <w:bottom w:val="none" w:sz="0" w:space="0" w:color="auto"/>
        <w:right w:val="none" w:sz="0" w:space="0" w:color="auto"/>
      </w:divBdr>
    </w:div>
    <w:div w:id="498232244">
      <w:bodyDiv w:val="1"/>
      <w:marLeft w:val="0"/>
      <w:marRight w:val="0"/>
      <w:marTop w:val="0"/>
      <w:marBottom w:val="0"/>
      <w:divBdr>
        <w:top w:val="none" w:sz="0" w:space="0" w:color="auto"/>
        <w:left w:val="none" w:sz="0" w:space="0" w:color="auto"/>
        <w:bottom w:val="none" w:sz="0" w:space="0" w:color="auto"/>
        <w:right w:val="none" w:sz="0" w:space="0" w:color="auto"/>
      </w:divBdr>
    </w:div>
    <w:div w:id="548147908">
      <w:bodyDiv w:val="1"/>
      <w:marLeft w:val="0"/>
      <w:marRight w:val="0"/>
      <w:marTop w:val="0"/>
      <w:marBottom w:val="0"/>
      <w:divBdr>
        <w:top w:val="none" w:sz="0" w:space="0" w:color="auto"/>
        <w:left w:val="none" w:sz="0" w:space="0" w:color="auto"/>
        <w:bottom w:val="none" w:sz="0" w:space="0" w:color="auto"/>
        <w:right w:val="none" w:sz="0" w:space="0" w:color="auto"/>
      </w:divBdr>
    </w:div>
    <w:div w:id="576205751">
      <w:bodyDiv w:val="1"/>
      <w:marLeft w:val="0"/>
      <w:marRight w:val="0"/>
      <w:marTop w:val="0"/>
      <w:marBottom w:val="0"/>
      <w:divBdr>
        <w:top w:val="none" w:sz="0" w:space="0" w:color="auto"/>
        <w:left w:val="none" w:sz="0" w:space="0" w:color="auto"/>
        <w:bottom w:val="none" w:sz="0" w:space="0" w:color="auto"/>
        <w:right w:val="none" w:sz="0" w:space="0" w:color="auto"/>
      </w:divBdr>
    </w:div>
    <w:div w:id="604117405">
      <w:bodyDiv w:val="1"/>
      <w:marLeft w:val="0"/>
      <w:marRight w:val="0"/>
      <w:marTop w:val="0"/>
      <w:marBottom w:val="0"/>
      <w:divBdr>
        <w:top w:val="none" w:sz="0" w:space="0" w:color="auto"/>
        <w:left w:val="none" w:sz="0" w:space="0" w:color="auto"/>
        <w:bottom w:val="none" w:sz="0" w:space="0" w:color="auto"/>
        <w:right w:val="none" w:sz="0" w:space="0" w:color="auto"/>
      </w:divBdr>
    </w:div>
    <w:div w:id="694579732">
      <w:bodyDiv w:val="1"/>
      <w:marLeft w:val="0"/>
      <w:marRight w:val="0"/>
      <w:marTop w:val="0"/>
      <w:marBottom w:val="0"/>
      <w:divBdr>
        <w:top w:val="none" w:sz="0" w:space="0" w:color="auto"/>
        <w:left w:val="none" w:sz="0" w:space="0" w:color="auto"/>
        <w:bottom w:val="none" w:sz="0" w:space="0" w:color="auto"/>
        <w:right w:val="none" w:sz="0" w:space="0" w:color="auto"/>
      </w:divBdr>
    </w:div>
    <w:div w:id="744767276">
      <w:bodyDiv w:val="1"/>
      <w:marLeft w:val="0"/>
      <w:marRight w:val="0"/>
      <w:marTop w:val="0"/>
      <w:marBottom w:val="0"/>
      <w:divBdr>
        <w:top w:val="none" w:sz="0" w:space="0" w:color="auto"/>
        <w:left w:val="none" w:sz="0" w:space="0" w:color="auto"/>
        <w:bottom w:val="none" w:sz="0" w:space="0" w:color="auto"/>
        <w:right w:val="none" w:sz="0" w:space="0" w:color="auto"/>
      </w:divBdr>
    </w:div>
    <w:div w:id="754478524">
      <w:bodyDiv w:val="1"/>
      <w:marLeft w:val="0"/>
      <w:marRight w:val="0"/>
      <w:marTop w:val="0"/>
      <w:marBottom w:val="0"/>
      <w:divBdr>
        <w:top w:val="none" w:sz="0" w:space="0" w:color="auto"/>
        <w:left w:val="none" w:sz="0" w:space="0" w:color="auto"/>
        <w:bottom w:val="none" w:sz="0" w:space="0" w:color="auto"/>
        <w:right w:val="none" w:sz="0" w:space="0" w:color="auto"/>
      </w:divBdr>
    </w:div>
    <w:div w:id="865757603">
      <w:bodyDiv w:val="1"/>
      <w:marLeft w:val="0"/>
      <w:marRight w:val="0"/>
      <w:marTop w:val="0"/>
      <w:marBottom w:val="0"/>
      <w:divBdr>
        <w:top w:val="none" w:sz="0" w:space="0" w:color="auto"/>
        <w:left w:val="none" w:sz="0" w:space="0" w:color="auto"/>
        <w:bottom w:val="none" w:sz="0" w:space="0" w:color="auto"/>
        <w:right w:val="none" w:sz="0" w:space="0" w:color="auto"/>
      </w:divBdr>
    </w:div>
    <w:div w:id="994452497">
      <w:bodyDiv w:val="1"/>
      <w:marLeft w:val="0"/>
      <w:marRight w:val="0"/>
      <w:marTop w:val="0"/>
      <w:marBottom w:val="0"/>
      <w:divBdr>
        <w:top w:val="none" w:sz="0" w:space="0" w:color="auto"/>
        <w:left w:val="none" w:sz="0" w:space="0" w:color="auto"/>
        <w:bottom w:val="none" w:sz="0" w:space="0" w:color="auto"/>
        <w:right w:val="none" w:sz="0" w:space="0" w:color="auto"/>
      </w:divBdr>
    </w:div>
    <w:div w:id="1004240131">
      <w:bodyDiv w:val="1"/>
      <w:marLeft w:val="0"/>
      <w:marRight w:val="0"/>
      <w:marTop w:val="0"/>
      <w:marBottom w:val="0"/>
      <w:divBdr>
        <w:top w:val="none" w:sz="0" w:space="0" w:color="auto"/>
        <w:left w:val="none" w:sz="0" w:space="0" w:color="auto"/>
        <w:bottom w:val="none" w:sz="0" w:space="0" w:color="auto"/>
        <w:right w:val="none" w:sz="0" w:space="0" w:color="auto"/>
      </w:divBdr>
    </w:div>
    <w:div w:id="1087267578">
      <w:bodyDiv w:val="1"/>
      <w:marLeft w:val="0"/>
      <w:marRight w:val="0"/>
      <w:marTop w:val="0"/>
      <w:marBottom w:val="0"/>
      <w:divBdr>
        <w:top w:val="none" w:sz="0" w:space="0" w:color="auto"/>
        <w:left w:val="none" w:sz="0" w:space="0" w:color="auto"/>
        <w:bottom w:val="none" w:sz="0" w:space="0" w:color="auto"/>
        <w:right w:val="none" w:sz="0" w:space="0" w:color="auto"/>
      </w:divBdr>
    </w:div>
    <w:div w:id="1147360435">
      <w:bodyDiv w:val="1"/>
      <w:marLeft w:val="0"/>
      <w:marRight w:val="0"/>
      <w:marTop w:val="0"/>
      <w:marBottom w:val="0"/>
      <w:divBdr>
        <w:top w:val="none" w:sz="0" w:space="0" w:color="auto"/>
        <w:left w:val="none" w:sz="0" w:space="0" w:color="auto"/>
        <w:bottom w:val="none" w:sz="0" w:space="0" w:color="auto"/>
        <w:right w:val="none" w:sz="0" w:space="0" w:color="auto"/>
      </w:divBdr>
    </w:div>
    <w:div w:id="1149901615">
      <w:bodyDiv w:val="1"/>
      <w:marLeft w:val="0"/>
      <w:marRight w:val="0"/>
      <w:marTop w:val="0"/>
      <w:marBottom w:val="0"/>
      <w:divBdr>
        <w:top w:val="none" w:sz="0" w:space="0" w:color="auto"/>
        <w:left w:val="none" w:sz="0" w:space="0" w:color="auto"/>
        <w:bottom w:val="none" w:sz="0" w:space="0" w:color="auto"/>
        <w:right w:val="none" w:sz="0" w:space="0" w:color="auto"/>
      </w:divBdr>
    </w:div>
    <w:div w:id="1224215486">
      <w:bodyDiv w:val="1"/>
      <w:marLeft w:val="0"/>
      <w:marRight w:val="0"/>
      <w:marTop w:val="0"/>
      <w:marBottom w:val="0"/>
      <w:divBdr>
        <w:top w:val="none" w:sz="0" w:space="0" w:color="auto"/>
        <w:left w:val="none" w:sz="0" w:space="0" w:color="auto"/>
        <w:bottom w:val="none" w:sz="0" w:space="0" w:color="auto"/>
        <w:right w:val="none" w:sz="0" w:space="0" w:color="auto"/>
      </w:divBdr>
    </w:div>
    <w:div w:id="1226380768">
      <w:bodyDiv w:val="1"/>
      <w:marLeft w:val="0"/>
      <w:marRight w:val="0"/>
      <w:marTop w:val="0"/>
      <w:marBottom w:val="0"/>
      <w:divBdr>
        <w:top w:val="none" w:sz="0" w:space="0" w:color="auto"/>
        <w:left w:val="none" w:sz="0" w:space="0" w:color="auto"/>
        <w:bottom w:val="none" w:sz="0" w:space="0" w:color="auto"/>
        <w:right w:val="none" w:sz="0" w:space="0" w:color="auto"/>
      </w:divBdr>
    </w:div>
    <w:div w:id="1226722487">
      <w:bodyDiv w:val="1"/>
      <w:marLeft w:val="0"/>
      <w:marRight w:val="0"/>
      <w:marTop w:val="0"/>
      <w:marBottom w:val="0"/>
      <w:divBdr>
        <w:top w:val="none" w:sz="0" w:space="0" w:color="auto"/>
        <w:left w:val="none" w:sz="0" w:space="0" w:color="auto"/>
        <w:bottom w:val="none" w:sz="0" w:space="0" w:color="auto"/>
        <w:right w:val="none" w:sz="0" w:space="0" w:color="auto"/>
      </w:divBdr>
    </w:div>
    <w:div w:id="1288123497">
      <w:bodyDiv w:val="1"/>
      <w:marLeft w:val="0"/>
      <w:marRight w:val="0"/>
      <w:marTop w:val="0"/>
      <w:marBottom w:val="0"/>
      <w:divBdr>
        <w:top w:val="none" w:sz="0" w:space="0" w:color="auto"/>
        <w:left w:val="none" w:sz="0" w:space="0" w:color="auto"/>
        <w:bottom w:val="none" w:sz="0" w:space="0" w:color="auto"/>
        <w:right w:val="none" w:sz="0" w:space="0" w:color="auto"/>
      </w:divBdr>
    </w:div>
    <w:div w:id="1314791727">
      <w:bodyDiv w:val="1"/>
      <w:marLeft w:val="0"/>
      <w:marRight w:val="0"/>
      <w:marTop w:val="0"/>
      <w:marBottom w:val="0"/>
      <w:divBdr>
        <w:top w:val="none" w:sz="0" w:space="0" w:color="auto"/>
        <w:left w:val="none" w:sz="0" w:space="0" w:color="auto"/>
        <w:bottom w:val="none" w:sz="0" w:space="0" w:color="auto"/>
        <w:right w:val="none" w:sz="0" w:space="0" w:color="auto"/>
      </w:divBdr>
    </w:div>
    <w:div w:id="1442990786">
      <w:bodyDiv w:val="1"/>
      <w:marLeft w:val="0"/>
      <w:marRight w:val="0"/>
      <w:marTop w:val="0"/>
      <w:marBottom w:val="0"/>
      <w:divBdr>
        <w:top w:val="none" w:sz="0" w:space="0" w:color="auto"/>
        <w:left w:val="none" w:sz="0" w:space="0" w:color="auto"/>
        <w:bottom w:val="none" w:sz="0" w:space="0" w:color="auto"/>
        <w:right w:val="none" w:sz="0" w:space="0" w:color="auto"/>
      </w:divBdr>
    </w:div>
    <w:div w:id="1445538746">
      <w:bodyDiv w:val="1"/>
      <w:marLeft w:val="0"/>
      <w:marRight w:val="0"/>
      <w:marTop w:val="0"/>
      <w:marBottom w:val="0"/>
      <w:divBdr>
        <w:top w:val="none" w:sz="0" w:space="0" w:color="auto"/>
        <w:left w:val="none" w:sz="0" w:space="0" w:color="auto"/>
        <w:bottom w:val="none" w:sz="0" w:space="0" w:color="auto"/>
        <w:right w:val="none" w:sz="0" w:space="0" w:color="auto"/>
      </w:divBdr>
    </w:div>
    <w:div w:id="1459495035">
      <w:bodyDiv w:val="1"/>
      <w:marLeft w:val="0"/>
      <w:marRight w:val="0"/>
      <w:marTop w:val="0"/>
      <w:marBottom w:val="0"/>
      <w:divBdr>
        <w:top w:val="none" w:sz="0" w:space="0" w:color="auto"/>
        <w:left w:val="none" w:sz="0" w:space="0" w:color="auto"/>
        <w:bottom w:val="none" w:sz="0" w:space="0" w:color="auto"/>
        <w:right w:val="none" w:sz="0" w:space="0" w:color="auto"/>
      </w:divBdr>
    </w:div>
    <w:div w:id="1492675277">
      <w:bodyDiv w:val="1"/>
      <w:marLeft w:val="0"/>
      <w:marRight w:val="0"/>
      <w:marTop w:val="0"/>
      <w:marBottom w:val="0"/>
      <w:divBdr>
        <w:top w:val="none" w:sz="0" w:space="0" w:color="auto"/>
        <w:left w:val="none" w:sz="0" w:space="0" w:color="auto"/>
        <w:bottom w:val="none" w:sz="0" w:space="0" w:color="auto"/>
        <w:right w:val="none" w:sz="0" w:space="0" w:color="auto"/>
      </w:divBdr>
    </w:div>
    <w:div w:id="1495147680">
      <w:bodyDiv w:val="1"/>
      <w:marLeft w:val="0"/>
      <w:marRight w:val="0"/>
      <w:marTop w:val="0"/>
      <w:marBottom w:val="0"/>
      <w:divBdr>
        <w:top w:val="none" w:sz="0" w:space="0" w:color="auto"/>
        <w:left w:val="none" w:sz="0" w:space="0" w:color="auto"/>
        <w:bottom w:val="none" w:sz="0" w:space="0" w:color="auto"/>
        <w:right w:val="none" w:sz="0" w:space="0" w:color="auto"/>
      </w:divBdr>
    </w:div>
    <w:div w:id="1558400400">
      <w:bodyDiv w:val="1"/>
      <w:marLeft w:val="0"/>
      <w:marRight w:val="0"/>
      <w:marTop w:val="0"/>
      <w:marBottom w:val="0"/>
      <w:divBdr>
        <w:top w:val="none" w:sz="0" w:space="0" w:color="auto"/>
        <w:left w:val="none" w:sz="0" w:space="0" w:color="auto"/>
        <w:bottom w:val="none" w:sz="0" w:space="0" w:color="auto"/>
        <w:right w:val="none" w:sz="0" w:space="0" w:color="auto"/>
      </w:divBdr>
    </w:div>
    <w:div w:id="1586768162">
      <w:bodyDiv w:val="1"/>
      <w:marLeft w:val="0"/>
      <w:marRight w:val="0"/>
      <w:marTop w:val="0"/>
      <w:marBottom w:val="0"/>
      <w:divBdr>
        <w:top w:val="none" w:sz="0" w:space="0" w:color="auto"/>
        <w:left w:val="none" w:sz="0" w:space="0" w:color="auto"/>
        <w:bottom w:val="none" w:sz="0" w:space="0" w:color="auto"/>
        <w:right w:val="none" w:sz="0" w:space="0" w:color="auto"/>
      </w:divBdr>
    </w:div>
    <w:div w:id="1597903582">
      <w:bodyDiv w:val="1"/>
      <w:marLeft w:val="0"/>
      <w:marRight w:val="0"/>
      <w:marTop w:val="0"/>
      <w:marBottom w:val="0"/>
      <w:divBdr>
        <w:top w:val="none" w:sz="0" w:space="0" w:color="auto"/>
        <w:left w:val="none" w:sz="0" w:space="0" w:color="auto"/>
        <w:bottom w:val="none" w:sz="0" w:space="0" w:color="auto"/>
        <w:right w:val="none" w:sz="0" w:space="0" w:color="auto"/>
      </w:divBdr>
    </w:div>
    <w:div w:id="1614826181">
      <w:bodyDiv w:val="1"/>
      <w:marLeft w:val="0"/>
      <w:marRight w:val="0"/>
      <w:marTop w:val="0"/>
      <w:marBottom w:val="0"/>
      <w:divBdr>
        <w:top w:val="none" w:sz="0" w:space="0" w:color="auto"/>
        <w:left w:val="none" w:sz="0" w:space="0" w:color="auto"/>
        <w:bottom w:val="none" w:sz="0" w:space="0" w:color="auto"/>
        <w:right w:val="none" w:sz="0" w:space="0" w:color="auto"/>
      </w:divBdr>
    </w:div>
    <w:div w:id="1643727835">
      <w:bodyDiv w:val="1"/>
      <w:marLeft w:val="0"/>
      <w:marRight w:val="0"/>
      <w:marTop w:val="0"/>
      <w:marBottom w:val="0"/>
      <w:divBdr>
        <w:top w:val="none" w:sz="0" w:space="0" w:color="auto"/>
        <w:left w:val="none" w:sz="0" w:space="0" w:color="auto"/>
        <w:bottom w:val="none" w:sz="0" w:space="0" w:color="auto"/>
        <w:right w:val="none" w:sz="0" w:space="0" w:color="auto"/>
      </w:divBdr>
    </w:div>
    <w:div w:id="1644774308">
      <w:bodyDiv w:val="1"/>
      <w:marLeft w:val="0"/>
      <w:marRight w:val="0"/>
      <w:marTop w:val="0"/>
      <w:marBottom w:val="0"/>
      <w:divBdr>
        <w:top w:val="none" w:sz="0" w:space="0" w:color="auto"/>
        <w:left w:val="none" w:sz="0" w:space="0" w:color="auto"/>
        <w:bottom w:val="none" w:sz="0" w:space="0" w:color="auto"/>
        <w:right w:val="none" w:sz="0" w:space="0" w:color="auto"/>
      </w:divBdr>
    </w:div>
    <w:div w:id="1668167502">
      <w:bodyDiv w:val="1"/>
      <w:marLeft w:val="0"/>
      <w:marRight w:val="0"/>
      <w:marTop w:val="0"/>
      <w:marBottom w:val="0"/>
      <w:divBdr>
        <w:top w:val="none" w:sz="0" w:space="0" w:color="auto"/>
        <w:left w:val="none" w:sz="0" w:space="0" w:color="auto"/>
        <w:bottom w:val="none" w:sz="0" w:space="0" w:color="auto"/>
        <w:right w:val="none" w:sz="0" w:space="0" w:color="auto"/>
      </w:divBdr>
    </w:div>
    <w:div w:id="1691763738">
      <w:bodyDiv w:val="1"/>
      <w:marLeft w:val="0"/>
      <w:marRight w:val="0"/>
      <w:marTop w:val="0"/>
      <w:marBottom w:val="0"/>
      <w:divBdr>
        <w:top w:val="none" w:sz="0" w:space="0" w:color="auto"/>
        <w:left w:val="none" w:sz="0" w:space="0" w:color="auto"/>
        <w:bottom w:val="none" w:sz="0" w:space="0" w:color="auto"/>
        <w:right w:val="none" w:sz="0" w:space="0" w:color="auto"/>
      </w:divBdr>
    </w:div>
    <w:div w:id="1739329033">
      <w:bodyDiv w:val="1"/>
      <w:marLeft w:val="0"/>
      <w:marRight w:val="0"/>
      <w:marTop w:val="0"/>
      <w:marBottom w:val="0"/>
      <w:divBdr>
        <w:top w:val="none" w:sz="0" w:space="0" w:color="auto"/>
        <w:left w:val="none" w:sz="0" w:space="0" w:color="auto"/>
        <w:bottom w:val="none" w:sz="0" w:space="0" w:color="auto"/>
        <w:right w:val="none" w:sz="0" w:space="0" w:color="auto"/>
      </w:divBdr>
    </w:div>
    <w:div w:id="1762489090">
      <w:bodyDiv w:val="1"/>
      <w:marLeft w:val="0"/>
      <w:marRight w:val="0"/>
      <w:marTop w:val="0"/>
      <w:marBottom w:val="0"/>
      <w:divBdr>
        <w:top w:val="none" w:sz="0" w:space="0" w:color="auto"/>
        <w:left w:val="none" w:sz="0" w:space="0" w:color="auto"/>
        <w:bottom w:val="none" w:sz="0" w:space="0" w:color="auto"/>
        <w:right w:val="none" w:sz="0" w:space="0" w:color="auto"/>
      </w:divBdr>
    </w:div>
    <w:div w:id="1779568719">
      <w:bodyDiv w:val="1"/>
      <w:marLeft w:val="0"/>
      <w:marRight w:val="0"/>
      <w:marTop w:val="0"/>
      <w:marBottom w:val="0"/>
      <w:divBdr>
        <w:top w:val="none" w:sz="0" w:space="0" w:color="auto"/>
        <w:left w:val="none" w:sz="0" w:space="0" w:color="auto"/>
        <w:bottom w:val="none" w:sz="0" w:space="0" w:color="auto"/>
        <w:right w:val="none" w:sz="0" w:space="0" w:color="auto"/>
      </w:divBdr>
    </w:div>
    <w:div w:id="1815944211">
      <w:bodyDiv w:val="1"/>
      <w:marLeft w:val="0"/>
      <w:marRight w:val="0"/>
      <w:marTop w:val="0"/>
      <w:marBottom w:val="0"/>
      <w:divBdr>
        <w:top w:val="none" w:sz="0" w:space="0" w:color="auto"/>
        <w:left w:val="none" w:sz="0" w:space="0" w:color="auto"/>
        <w:bottom w:val="none" w:sz="0" w:space="0" w:color="auto"/>
        <w:right w:val="none" w:sz="0" w:space="0" w:color="auto"/>
      </w:divBdr>
    </w:div>
    <w:div w:id="1882400129">
      <w:bodyDiv w:val="1"/>
      <w:marLeft w:val="0"/>
      <w:marRight w:val="0"/>
      <w:marTop w:val="0"/>
      <w:marBottom w:val="0"/>
      <w:divBdr>
        <w:top w:val="none" w:sz="0" w:space="0" w:color="auto"/>
        <w:left w:val="none" w:sz="0" w:space="0" w:color="auto"/>
        <w:bottom w:val="none" w:sz="0" w:space="0" w:color="auto"/>
        <w:right w:val="none" w:sz="0" w:space="0" w:color="auto"/>
      </w:divBdr>
    </w:div>
    <w:div w:id="1925456471">
      <w:bodyDiv w:val="1"/>
      <w:marLeft w:val="0"/>
      <w:marRight w:val="0"/>
      <w:marTop w:val="0"/>
      <w:marBottom w:val="0"/>
      <w:divBdr>
        <w:top w:val="none" w:sz="0" w:space="0" w:color="auto"/>
        <w:left w:val="none" w:sz="0" w:space="0" w:color="auto"/>
        <w:bottom w:val="none" w:sz="0" w:space="0" w:color="auto"/>
        <w:right w:val="none" w:sz="0" w:space="0" w:color="auto"/>
      </w:divBdr>
    </w:div>
    <w:div w:id="1966695775">
      <w:bodyDiv w:val="1"/>
      <w:marLeft w:val="0"/>
      <w:marRight w:val="0"/>
      <w:marTop w:val="0"/>
      <w:marBottom w:val="0"/>
      <w:divBdr>
        <w:top w:val="none" w:sz="0" w:space="0" w:color="auto"/>
        <w:left w:val="none" w:sz="0" w:space="0" w:color="auto"/>
        <w:bottom w:val="none" w:sz="0" w:space="0" w:color="auto"/>
        <w:right w:val="none" w:sz="0" w:space="0" w:color="auto"/>
      </w:divBdr>
    </w:div>
    <w:div w:id="2009282719">
      <w:bodyDiv w:val="1"/>
      <w:marLeft w:val="0"/>
      <w:marRight w:val="0"/>
      <w:marTop w:val="0"/>
      <w:marBottom w:val="0"/>
      <w:divBdr>
        <w:top w:val="none" w:sz="0" w:space="0" w:color="auto"/>
        <w:left w:val="none" w:sz="0" w:space="0" w:color="auto"/>
        <w:bottom w:val="none" w:sz="0" w:space="0" w:color="auto"/>
        <w:right w:val="none" w:sz="0" w:space="0" w:color="auto"/>
      </w:divBdr>
    </w:div>
    <w:div w:id="2015764971">
      <w:bodyDiv w:val="1"/>
      <w:marLeft w:val="0"/>
      <w:marRight w:val="0"/>
      <w:marTop w:val="0"/>
      <w:marBottom w:val="0"/>
      <w:divBdr>
        <w:top w:val="none" w:sz="0" w:space="0" w:color="auto"/>
        <w:left w:val="none" w:sz="0" w:space="0" w:color="auto"/>
        <w:bottom w:val="none" w:sz="0" w:space="0" w:color="auto"/>
        <w:right w:val="none" w:sz="0" w:space="0" w:color="auto"/>
      </w:divBdr>
    </w:div>
    <w:div w:id="2018799700">
      <w:bodyDiv w:val="1"/>
      <w:marLeft w:val="0"/>
      <w:marRight w:val="0"/>
      <w:marTop w:val="0"/>
      <w:marBottom w:val="0"/>
      <w:divBdr>
        <w:top w:val="none" w:sz="0" w:space="0" w:color="auto"/>
        <w:left w:val="none" w:sz="0" w:space="0" w:color="auto"/>
        <w:bottom w:val="none" w:sz="0" w:space="0" w:color="auto"/>
        <w:right w:val="none" w:sz="0" w:space="0" w:color="auto"/>
      </w:divBdr>
    </w:div>
    <w:div w:id="2059469321">
      <w:bodyDiv w:val="1"/>
      <w:marLeft w:val="0"/>
      <w:marRight w:val="0"/>
      <w:marTop w:val="0"/>
      <w:marBottom w:val="0"/>
      <w:divBdr>
        <w:top w:val="none" w:sz="0" w:space="0" w:color="auto"/>
        <w:left w:val="none" w:sz="0" w:space="0" w:color="auto"/>
        <w:bottom w:val="none" w:sz="0" w:space="0" w:color="auto"/>
        <w:right w:val="none" w:sz="0" w:space="0" w:color="auto"/>
      </w:divBdr>
    </w:div>
    <w:div w:id="2062711420">
      <w:bodyDiv w:val="1"/>
      <w:marLeft w:val="0"/>
      <w:marRight w:val="0"/>
      <w:marTop w:val="0"/>
      <w:marBottom w:val="0"/>
      <w:divBdr>
        <w:top w:val="none" w:sz="0" w:space="0" w:color="auto"/>
        <w:left w:val="none" w:sz="0" w:space="0" w:color="auto"/>
        <w:bottom w:val="none" w:sz="0" w:space="0" w:color="auto"/>
        <w:right w:val="none" w:sz="0" w:space="0" w:color="auto"/>
      </w:divBdr>
    </w:div>
    <w:div w:id="2118521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51"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54"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Emcure%20%20SAp%2002\Application%20Data\Microsoft\Templates\EmSAP%20BBP%20-%20P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A507901-604A-4531-92F6-B8AF446B6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EmSAP BBP - PP</Template>
  <TotalTime>1168</TotalTime>
  <Pages>18</Pages>
  <Words>1858</Words>
  <Characters>10593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Software Requirement Specification</vt:lpstr>
    </vt:vector>
  </TitlesOfParts>
  <Company>BCIL</Company>
  <LinksUpToDate>false</LinksUpToDate>
  <CharactersWithSpaces>12427</CharactersWithSpaces>
  <SharedDoc>false</SharedDoc>
  <HLinks>
    <vt:vector size="192" baseType="variant">
      <vt:variant>
        <vt:i4>1703993</vt:i4>
      </vt:variant>
      <vt:variant>
        <vt:i4>188</vt:i4>
      </vt:variant>
      <vt:variant>
        <vt:i4>0</vt:i4>
      </vt:variant>
      <vt:variant>
        <vt:i4>5</vt:i4>
      </vt:variant>
      <vt:variant>
        <vt:lpwstr/>
      </vt:variant>
      <vt:variant>
        <vt:lpwstr>_Toc426229947</vt:lpwstr>
      </vt:variant>
      <vt:variant>
        <vt:i4>1703993</vt:i4>
      </vt:variant>
      <vt:variant>
        <vt:i4>182</vt:i4>
      </vt:variant>
      <vt:variant>
        <vt:i4>0</vt:i4>
      </vt:variant>
      <vt:variant>
        <vt:i4>5</vt:i4>
      </vt:variant>
      <vt:variant>
        <vt:lpwstr/>
      </vt:variant>
      <vt:variant>
        <vt:lpwstr>_Toc426229940</vt:lpwstr>
      </vt:variant>
      <vt:variant>
        <vt:i4>1900601</vt:i4>
      </vt:variant>
      <vt:variant>
        <vt:i4>176</vt:i4>
      </vt:variant>
      <vt:variant>
        <vt:i4>0</vt:i4>
      </vt:variant>
      <vt:variant>
        <vt:i4>5</vt:i4>
      </vt:variant>
      <vt:variant>
        <vt:lpwstr/>
      </vt:variant>
      <vt:variant>
        <vt:lpwstr>_Toc426229939</vt:lpwstr>
      </vt:variant>
      <vt:variant>
        <vt:i4>1900601</vt:i4>
      </vt:variant>
      <vt:variant>
        <vt:i4>170</vt:i4>
      </vt:variant>
      <vt:variant>
        <vt:i4>0</vt:i4>
      </vt:variant>
      <vt:variant>
        <vt:i4>5</vt:i4>
      </vt:variant>
      <vt:variant>
        <vt:lpwstr/>
      </vt:variant>
      <vt:variant>
        <vt:lpwstr>_Toc426229938</vt:lpwstr>
      </vt:variant>
      <vt:variant>
        <vt:i4>1900601</vt:i4>
      </vt:variant>
      <vt:variant>
        <vt:i4>164</vt:i4>
      </vt:variant>
      <vt:variant>
        <vt:i4>0</vt:i4>
      </vt:variant>
      <vt:variant>
        <vt:i4>5</vt:i4>
      </vt:variant>
      <vt:variant>
        <vt:lpwstr/>
      </vt:variant>
      <vt:variant>
        <vt:lpwstr>_Toc426229937</vt:lpwstr>
      </vt:variant>
      <vt:variant>
        <vt:i4>1900601</vt:i4>
      </vt:variant>
      <vt:variant>
        <vt:i4>158</vt:i4>
      </vt:variant>
      <vt:variant>
        <vt:i4>0</vt:i4>
      </vt:variant>
      <vt:variant>
        <vt:i4>5</vt:i4>
      </vt:variant>
      <vt:variant>
        <vt:lpwstr/>
      </vt:variant>
      <vt:variant>
        <vt:lpwstr>_Toc426229936</vt:lpwstr>
      </vt:variant>
      <vt:variant>
        <vt:i4>1900601</vt:i4>
      </vt:variant>
      <vt:variant>
        <vt:i4>152</vt:i4>
      </vt:variant>
      <vt:variant>
        <vt:i4>0</vt:i4>
      </vt:variant>
      <vt:variant>
        <vt:i4>5</vt:i4>
      </vt:variant>
      <vt:variant>
        <vt:lpwstr/>
      </vt:variant>
      <vt:variant>
        <vt:lpwstr>_Toc426229930</vt:lpwstr>
      </vt:variant>
      <vt:variant>
        <vt:i4>1835065</vt:i4>
      </vt:variant>
      <vt:variant>
        <vt:i4>146</vt:i4>
      </vt:variant>
      <vt:variant>
        <vt:i4>0</vt:i4>
      </vt:variant>
      <vt:variant>
        <vt:i4>5</vt:i4>
      </vt:variant>
      <vt:variant>
        <vt:lpwstr/>
      </vt:variant>
      <vt:variant>
        <vt:lpwstr>_Toc426229929</vt:lpwstr>
      </vt:variant>
      <vt:variant>
        <vt:i4>1835065</vt:i4>
      </vt:variant>
      <vt:variant>
        <vt:i4>140</vt:i4>
      </vt:variant>
      <vt:variant>
        <vt:i4>0</vt:i4>
      </vt:variant>
      <vt:variant>
        <vt:i4>5</vt:i4>
      </vt:variant>
      <vt:variant>
        <vt:lpwstr/>
      </vt:variant>
      <vt:variant>
        <vt:lpwstr>_Toc426229924</vt:lpwstr>
      </vt:variant>
      <vt:variant>
        <vt:i4>1835065</vt:i4>
      </vt:variant>
      <vt:variant>
        <vt:i4>134</vt:i4>
      </vt:variant>
      <vt:variant>
        <vt:i4>0</vt:i4>
      </vt:variant>
      <vt:variant>
        <vt:i4>5</vt:i4>
      </vt:variant>
      <vt:variant>
        <vt:lpwstr/>
      </vt:variant>
      <vt:variant>
        <vt:lpwstr>_Toc426229923</vt:lpwstr>
      </vt:variant>
      <vt:variant>
        <vt:i4>1835065</vt:i4>
      </vt:variant>
      <vt:variant>
        <vt:i4>128</vt:i4>
      </vt:variant>
      <vt:variant>
        <vt:i4>0</vt:i4>
      </vt:variant>
      <vt:variant>
        <vt:i4>5</vt:i4>
      </vt:variant>
      <vt:variant>
        <vt:lpwstr/>
      </vt:variant>
      <vt:variant>
        <vt:lpwstr>_Toc426229922</vt:lpwstr>
      </vt:variant>
      <vt:variant>
        <vt:i4>1835065</vt:i4>
      </vt:variant>
      <vt:variant>
        <vt:i4>122</vt:i4>
      </vt:variant>
      <vt:variant>
        <vt:i4>0</vt:i4>
      </vt:variant>
      <vt:variant>
        <vt:i4>5</vt:i4>
      </vt:variant>
      <vt:variant>
        <vt:lpwstr/>
      </vt:variant>
      <vt:variant>
        <vt:lpwstr>_Toc426229921</vt:lpwstr>
      </vt:variant>
      <vt:variant>
        <vt:i4>1835065</vt:i4>
      </vt:variant>
      <vt:variant>
        <vt:i4>116</vt:i4>
      </vt:variant>
      <vt:variant>
        <vt:i4>0</vt:i4>
      </vt:variant>
      <vt:variant>
        <vt:i4>5</vt:i4>
      </vt:variant>
      <vt:variant>
        <vt:lpwstr/>
      </vt:variant>
      <vt:variant>
        <vt:lpwstr>_Toc426229920</vt:lpwstr>
      </vt:variant>
      <vt:variant>
        <vt:i4>2031673</vt:i4>
      </vt:variant>
      <vt:variant>
        <vt:i4>110</vt:i4>
      </vt:variant>
      <vt:variant>
        <vt:i4>0</vt:i4>
      </vt:variant>
      <vt:variant>
        <vt:i4>5</vt:i4>
      </vt:variant>
      <vt:variant>
        <vt:lpwstr/>
      </vt:variant>
      <vt:variant>
        <vt:lpwstr>_Toc426229916</vt:lpwstr>
      </vt:variant>
      <vt:variant>
        <vt:i4>2031673</vt:i4>
      </vt:variant>
      <vt:variant>
        <vt:i4>104</vt:i4>
      </vt:variant>
      <vt:variant>
        <vt:i4>0</vt:i4>
      </vt:variant>
      <vt:variant>
        <vt:i4>5</vt:i4>
      </vt:variant>
      <vt:variant>
        <vt:lpwstr/>
      </vt:variant>
      <vt:variant>
        <vt:lpwstr>_Toc426229915</vt:lpwstr>
      </vt:variant>
      <vt:variant>
        <vt:i4>2031673</vt:i4>
      </vt:variant>
      <vt:variant>
        <vt:i4>98</vt:i4>
      </vt:variant>
      <vt:variant>
        <vt:i4>0</vt:i4>
      </vt:variant>
      <vt:variant>
        <vt:i4>5</vt:i4>
      </vt:variant>
      <vt:variant>
        <vt:lpwstr/>
      </vt:variant>
      <vt:variant>
        <vt:lpwstr>_Toc426229914</vt:lpwstr>
      </vt:variant>
      <vt:variant>
        <vt:i4>2031673</vt:i4>
      </vt:variant>
      <vt:variant>
        <vt:i4>92</vt:i4>
      </vt:variant>
      <vt:variant>
        <vt:i4>0</vt:i4>
      </vt:variant>
      <vt:variant>
        <vt:i4>5</vt:i4>
      </vt:variant>
      <vt:variant>
        <vt:lpwstr/>
      </vt:variant>
      <vt:variant>
        <vt:lpwstr>_Toc426229913</vt:lpwstr>
      </vt:variant>
      <vt:variant>
        <vt:i4>2031673</vt:i4>
      </vt:variant>
      <vt:variant>
        <vt:i4>86</vt:i4>
      </vt:variant>
      <vt:variant>
        <vt:i4>0</vt:i4>
      </vt:variant>
      <vt:variant>
        <vt:i4>5</vt:i4>
      </vt:variant>
      <vt:variant>
        <vt:lpwstr/>
      </vt:variant>
      <vt:variant>
        <vt:lpwstr>_Toc426229910</vt:lpwstr>
      </vt:variant>
      <vt:variant>
        <vt:i4>1966137</vt:i4>
      </vt:variant>
      <vt:variant>
        <vt:i4>80</vt:i4>
      </vt:variant>
      <vt:variant>
        <vt:i4>0</vt:i4>
      </vt:variant>
      <vt:variant>
        <vt:i4>5</vt:i4>
      </vt:variant>
      <vt:variant>
        <vt:lpwstr/>
      </vt:variant>
      <vt:variant>
        <vt:lpwstr>_Toc426229909</vt:lpwstr>
      </vt:variant>
      <vt:variant>
        <vt:i4>1966137</vt:i4>
      </vt:variant>
      <vt:variant>
        <vt:i4>74</vt:i4>
      </vt:variant>
      <vt:variant>
        <vt:i4>0</vt:i4>
      </vt:variant>
      <vt:variant>
        <vt:i4>5</vt:i4>
      </vt:variant>
      <vt:variant>
        <vt:lpwstr/>
      </vt:variant>
      <vt:variant>
        <vt:lpwstr>_Toc426229908</vt:lpwstr>
      </vt:variant>
      <vt:variant>
        <vt:i4>1966137</vt:i4>
      </vt:variant>
      <vt:variant>
        <vt:i4>68</vt:i4>
      </vt:variant>
      <vt:variant>
        <vt:i4>0</vt:i4>
      </vt:variant>
      <vt:variant>
        <vt:i4>5</vt:i4>
      </vt:variant>
      <vt:variant>
        <vt:lpwstr/>
      </vt:variant>
      <vt:variant>
        <vt:lpwstr>_Toc426229907</vt:lpwstr>
      </vt:variant>
      <vt:variant>
        <vt:i4>1966137</vt:i4>
      </vt:variant>
      <vt:variant>
        <vt:i4>62</vt:i4>
      </vt:variant>
      <vt:variant>
        <vt:i4>0</vt:i4>
      </vt:variant>
      <vt:variant>
        <vt:i4>5</vt:i4>
      </vt:variant>
      <vt:variant>
        <vt:lpwstr/>
      </vt:variant>
      <vt:variant>
        <vt:lpwstr>_Toc426229906</vt:lpwstr>
      </vt:variant>
      <vt:variant>
        <vt:i4>1966137</vt:i4>
      </vt:variant>
      <vt:variant>
        <vt:i4>56</vt:i4>
      </vt:variant>
      <vt:variant>
        <vt:i4>0</vt:i4>
      </vt:variant>
      <vt:variant>
        <vt:i4>5</vt:i4>
      </vt:variant>
      <vt:variant>
        <vt:lpwstr/>
      </vt:variant>
      <vt:variant>
        <vt:lpwstr>_Toc426229905</vt:lpwstr>
      </vt:variant>
      <vt:variant>
        <vt:i4>1966137</vt:i4>
      </vt:variant>
      <vt:variant>
        <vt:i4>50</vt:i4>
      </vt:variant>
      <vt:variant>
        <vt:i4>0</vt:i4>
      </vt:variant>
      <vt:variant>
        <vt:i4>5</vt:i4>
      </vt:variant>
      <vt:variant>
        <vt:lpwstr/>
      </vt:variant>
      <vt:variant>
        <vt:lpwstr>_Toc426229904</vt:lpwstr>
      </vt:variant>
      <vt:variant>
        <vt:i4>1966137</vt:i4>
      </vt:variant>
      <vt:variant>
        <vt:i4>44</vt:i4>
      </vt:variant>
      <vt:variant>
        <vt:i4>0</vt:i4>
      </vt:variant>
      <vt:variant>
        <vt:i4>5</vt:i4>
      </vt:variant>
      <vt:variant>
        <vt:lpwstr/>
      </vt:variant>
      <vt:variant>
        <vt:lpwstr>_Toc426229903</vt:lpwstr>
      </vt:variant>
      <vt:variant>
        <vt:i4>1966137</vt:i4>
      </vt:variant>
      <vt:variant>
        <vt:i4>38</vt:i4>
      </vt:variant>
      <vt:variant>
        <vt:i4>0</vt:i4>
      </vt:variant>
      <vt:variant>
        <vt:i4>5</vt:i4>
      </vt:variant>
      <vt:variant>
        <vt:lpwstr/>
      </vt:variant>
      <vt:variant>
        <vt:lpwstr>_Toc426229900</vt:lpwstr>
      </vt:variant>
      <vt:variant>
        <vt:i4>1507384</vt:i4>
      </vt:variant>
      <vt:variant>
        <vt:i4>32</vt:i4>
      </vt:variant>
      <vt:variant>
        <vt:i4>0</vt:i4>
      </vt:variant>
      <vt:variant>
        <vt:i4>5</vt:i4>
      </vt:variant>
      <vt:variant>
        <vt:lpwstr/>
      </vt:variant>
      <vt:variant>
        <vt:lpwstr>_Toc426229899</vt:lpwstr>
      </vt:variant>
      <vt:variant>
        <vt:i4>1507384</vt:i4>
      </vt:variant>
      <vt:variant>
        <vt:i4>26</vt:i4>
      </vt:variant>
      <vt:variant>
        <vt:i4>0</vt:i4>
      </vt:variant>
      <vt:variant>
        <vt:i4>5</vt:i4>
      </vt:variant>
      <vt:variant>
        <vt:lpwstr/>
      </vt:variant>
      <vt:variant>
        <vt:lpwstr>_Toc426229898</vt:lpwstr>
      </vt:variant>
      <vt:variant>
        <vt:i4>1507384</vt:i4>
      </vt:variant>
      <vt:variant>
        <vt:i4>20</vt:i4>
      </vt:variant>
      <vt:variant>
        <vt:i4>0</vt:i4>
      </vt:variant>
      <vt:variant>
        <vt:i4>5</vt:i4>
      </vt:variant>
      <vt:variant>
        <vt:lpwstr/>
      </vt:variant>
      <vt:variant>
        <vt:lpwstr>_Toc426229897</vt:lpwstr>
      </vt:variant>
      <vt:variant>
        <vt:i4>1507384</vt:i4>
      </vt:variant>
      <vt:variant>
        <vt:i4>14</vt:i4>
      </vt:variant>
      <vt:variant>
        <vt:i4>0</vt:i4>
      </vt:variant>
      <vt:variant>
        <vt:i4>5</vt:i4>
      </vt:variant>
      <vt:variant>
        <vt:lpwstr/>
      </vt:variant>
      <vt:variant>
        <vt:lpwstr>_Toc426229896</vt:lpwstr>
      </vt:variant>
      <vt:variant>
        <vt:i4>1507384</vt:i4>
      </vt:variant>
      <vt:variant>
        <vt:i4>8</vt:i4>
      </vt:variant>
      <vt:variant>
        <vt:i4>0</vt:i4>
      </vt:variant>
      <vt:variant>
        <vt:i4>5</vt:i4>
      </vt:variant>
      <vt:variant>
        <vt:lpwstr/>
      </vt:variant>
      <vt:variant>
        <vt:lpwstr>_Toc426229895</vt:lpwstr>
      </vt:variant>
      <vt:variant>
        <vt:i4>1507384</vt:i4>
      </vt:variant>
      <vt:variant>
        <vt:i4>2</vt:i4>
      </vt:variant>
      <vt:variant>
        <vt:i4>0</vt:i4>
      </vt:variant>
      <vt:variant>
        <vt:i4>5</vt:i4>
      </vt:variant>
      <vt:variant>
        <vt:lpwstr/>
      </vt:variant>
      <vt:variant>
        <vt:lpwstr>_Toc426229894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dc:title>
  <dc:subject>Project: Coupon System for Pidilite</dc:subject>
  <dc:creator>Pooja Deshpande</dc:creator>
  <cp:lastModifiedBy>Microsoft account</cp:lastModifiedBy>
  <cp:revision>86</cp:revision>
  <cp:lastPrinted>2022-05-17T08:03:00Z</cp:lastPrinted>
  <dcterms:created xsi:type="dcterms:W3CDTF">2022-04-10T10:24:00Z</dcterms:created>
  <dcterms:modified xsi:type="dcterms:W3CDTF">2022-09-20T07:54:00Z</dcterms:modified>
</cp:coreProperties>
</file>